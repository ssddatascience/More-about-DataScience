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471"/>
      </w:tblGrid>
      <w:tr w:rsidR="00E139EC" w14:paraId="34177B6E" w14:textId="77777777" w:rsidTr="0034092F">
        <w:tc>
          <w:tcPr>
            <w:tcW w:w="6204" w:type="dxa"/>
          </w:tcPr>
          <w:p w14:paraId="23088BA4" w14:textId="77777777" w:rsidR="00AA6D7E" w:rsidRPr="00AA6D7E" w:rsidRDefault="00AA6D7E" w:rsidP="0034092F">
            <w:pPr>
              <w:rPr>
                <w:rFonts w:asciiTheme="majorHAnsi" w:hAnsiTheme="majorHAnsi" w:cstheme="minorHAnsi"/>
                <w:bCs/>
                <w:sz w:val="21"/>
                <w:szCs w:val="21"/>
              </w:rPr>
            </w:pPr>
            <w:r w:rsidRPr="00AA6D7E">
              <w:rPr>
                <w:rFonts w:asciiTheme="majorHAnsi" w:hAnsiTheme="majorHAnsi" w:cstheme="minorHAnsi"/>
                <w:bCs/>
                <w:sz w:val="21"/>
                <w:szCs w:val="21"/>
              </w:rPr>
              <w:t xml:space="preserve">Dr. Sheetal S. Dhande-Dandge </w:t>
            </w:r>
          </w:p>
          <w:p w14:paraId="19E1E574" w14:textId="77777777" w:rsidR="00AA6D7E" w:rsidRPr="00AA6D7E" w:rsidRDefault="00AA6D7E" w:rsidP="0034092F">
            <w:pPr>
              <w:rPr>
                <w:rFonts w:asciiTheme="majorHAnsi" w:hAnsiTheme="majorHAnsi" w:cstheme="minorHAnsi"/>
                <w:bCs/>
                <w:sz w:val="21"/>
                <w:szCs w:val="21"/>
              </w:rPr>
            </w:pPr>
            <w:r w:rsidRPr="00AA6D7E">
              <w:rPr>
                <w:rFonts w:asciiTheme="majorHAnsi" w:hAnsiTheme="majorHAnsi" w:cstheme="minorHAnsi"/>
                <w:bCs/>
                <w:sz w:val="21"/>
                <w:szCs w:val="21"/>
              </w:rPr>
              <w:t xml:space="preserve">Professor </w:t>
            </w:r>
          </w:p>
          <w:p w14:paraId="0A2C4293" w14:textId="77777777" w:rsidR="00AA6D7E" w:rsidRPr="00AA6D7E" w:rsidRDefault="00AA6D7E" w:rsidP="0034092F">
            <w:pPr>
              <w:rPr>
                <w:rFonts w:asciiTheme="majorHAnsi" w:hAnsiTheme="majorHAnsi" w:cstheme="minorHAnsi"/>
                <w:bCs/>
                <w:sz w:val="21"/>
                <w:szCs w:val="21"/>
              </w:rPr>
            </w:pPr>
            <w:r w:rsidRPr="00AA6D7E">
              <w:rPr>
                <w:rFonts w:asciiTheme="majorHAnsi" w:hAnsiTheme="majorHAnsi" w:cstheme="minorHAnsi"/>
                <w:bCs/>
                <w:sz w:val="21"/>
                <w:szCs w:val="21"/>
              </w:rPr>
              <w:t>Department of Computer Science &amp; Engineering,</w:t>
            </w:r>
          </w:p>
          <w:p w14:paraId="5F02B40D" w14:textId="77777777" w:rsidR="00AA6D7E" w:rsidRPr="00AA6D7E" w:rsidRDefault="00AA6D7E" w:rsidP="0034092F">
            <w:pPr>
              <w:rPr>
                <w:rFonts w:asciiTheme="majorHAnsi" w:hAnsiTheme="majorHAnsi" w:cstheme="minorHAnsi"/>
                <w:bCs/>
                <w:sz w:val="21"/>
                <w:szCs w:val="21"/>
              </w:rPr>
            </w:pPr>
            <w:proofErr w:type="spellStart"/>
            <w:r w:rsidRPr="00AA6D7E">
              <w:rPr>
                <w:rFonts w:asciiTheme="majorHAnsi" w:hAnsiTheme="majorHAnsi" w:cstheme="minorHAnsi"/>
                <w:bCs/>
                <w:sz w:val="21"/>
                <w:szCs w:val="21"/>
              </w:rPr>
              <w:t>Sipna</w:t>
            </w:r>
            <w:proofErr w:type="spellEnd"/>
            <w:r w:rsidRPr="00AA6D7E">
              <w:rPr>
                <w:rFonts w:asciiTheme="majorHAnsi" w:hAnsiTheme="majorHAnsi" w:cstheme="minorHAnsi"/>
                <w:bCs/>
                <w:sz w:val="21"/>
                <w:szCs w:val="21"/>
              </w:rPr>
              <w:t xml:space="preserve"> CET, Amravati (MS), India </w:t>
            </w:r>
          </w:p>
          <w:p w14:paraId="0A5721BE" w14:textId="54EAB461" w:rsidR="00AA6D7E" w:rsidRPr="00AA6D7E" w:rsidRDefault="00AA6D7E" w:rsidP="0034092F">
            <w:pPr>
              <w:rPr>
                <w:rFonts w:asciiTheme="majorHAnsi" w:hAnsiTheme="majorHAnsi" w:cstheme="minorHAnsi"/>
                <w:bCs/>
                <w:sz w:val="21"/>
                <w:szCs w:val="21"/>
              </w:rPr>
            </w:pPr>
            <w:r w:rsidRPr="00AA6D7E">
              <w:rPr>
                <w:rFonts w:asciiTheme="majorHAnsi" w:hAnsiTheme="majorHAnsi" w:cstheme="minorHAnsi"/>
                <w:bCs/>
                <w:sz w:val="21"/>
                <w:szCs w:val="21"/>
              </w:rPr>
              <w:t>www.sipnaengg.ac.in</w:t>
            </w:r>
          </w:p>
          <w:p w14:paraId="775E1716" w14:textId="77777777" w:rsidR="00AA6D7E" w:rsidRDefault="00AA6D7E" w:rsidP="00E139EC">
            <w:pPr>
              <w:ind w:left="720"/>
              <w:rPr>
                <w:rFonts w:asciiTheme="majorHAnsi" w:hAnsiTheme="majorHAnsi" w:cstheme="minorHAnsi"/>
                <w:bCs/>
                <w:sz w:val="21"/>
                <w:szCs w:val="21"/>
                <w:lang w:val="en-IN"/>
              </w:rPr>
            </w:pPr>
          </w:p>
        </w:tc>
        <w:tc>
          <w:tcPr>
            <w:tcW w:w="3471" w:type="dxa"/>
          </w:tcPr>
          <w:p w14:paraId="58E7B9C7" w14:textId="77777777" w:rsidR="00E139EC" w:rsidRPr="00AA6D7E" w:rsidRDefault="00E139EC" w:rsidP="0034092F">
            <w:pPr>
              <w:rPr>
                <w:rFonts w:asciiTheme="majorHAnsi" w:hAnsiTheme="majorHAnsi" w:cstheme="minorHAnsi"/>
                <w:bCs/>
                <w:sz w:val="21"/>
                <w:szCs w:val="21"/>
              </w:rPr>
            </w:pPr>
            <w:r w:rsidRPr="00AA6D7E">
              <w:rPr>
                <w:rFonts w:asciiTheme="majorHAnsi" w:hAnsiTheme="majorHAnsi" w:cstheme="minorHAnsi"/>
                <w:bCs/>
                <w:sz w:val="21"/>
                <w:szCs w:val="21"/>
              </w:rPr>
              <w:t>Tel :(0721)2674955</w:t>
            </w:r>
          </w:p>
          <w:p w14:paraId="4CCEE122" w14:textId="77777777" w:rsidR="00E139EC" w:rsidRPr="00AA6D7E" w:rsidRDefault="00E139EC" w:rsidP="0034092F">
            <w:pPr>
              <w:rPr>
                <w:rFonts w:asciiTheme="majorHAnsi" w:hAnsiTheme="majorHAnsi" w:cstheme="minorHAnsi"/>
                <w:bCs/>
                <w:sz w:val="21"/>
                <w:szCs w:val="21"/>
              </w:rPr>
            </w:pPr>
            <w:r w:rsidRPr="00AA6D7E">
              <w:rPr>
                <w:rFonts w:asciiTheme="majorHAnsi" w:hAnsiTheme="majorHAnsi" w:cstheme="minorHAnsi"/>
                <w:bCs/>
                <w:sz w:val="21"/>
                <w:szCs w:val="21"/>
              </w:rPr>
              <w:t>Mobile :(+91)9422862260</w:t>
            </w:r>
          </w:p>
          <w:p w14:paraId="6FA8A6E4" w14:textId="4A87C057" w:rsidR="00AA6D7E" w:rsidRDefault="00E139EC" w:rsidP="0034092F">
            <w:pPr>
              <w:rPr>
                <w:rFonts w:asciiTheme="majorHAnsi" w:hAnsiTheme="majorHAnsi" w:cstheme="minorHAnsi"/>
                <w:bCs/>
                <w:sz w:val="21"/>
                <w:szCs w:val="21"/>
                <w:lang w:val="en-IN"/>
              </w:rPr>
            </w:pPr>
            <w:r w:rsidRPr="00AA6D7E">
              <w:rPr>
                <w:rFonts w:asciiTheme="majorHAnsi" w:hAnsiTheme="majorHAnsi" w:cstheme="minorHAnsi"/>
                <w:bCs/>
                <w:sz w:val="21"/>
                <w:szCs w:val="21"/>
              </w:rPr>
              <w:t xml:space="preserve">Email: </w:t>
            </w:r>
            <w:hyperlink r:id="rId7" w:history="1">
              <w:r w:rsidRPr="00AA6D7E">
                <w:rPr>
                  <w:rStyle w:val="Hyperlink"/>
                  <w:rFonts w:asciiTheme="majorHAnsi" w:hAnsiTheme="majorHAnsi" w:cstheme="minorHAnsi"/>
                  <w:bCs/>
                  <w:sz w:val="21"/>
                  <w:szCs w:val="21"/>
                </w:rPr>
                <w:t>sheetaldhandedandge@gmail.com</w:t>
              </w:r>
            </w:hyperlink>
          </w:p>
        </w:tc>
      </w:tr>
      <w:tr w:rsidR="00E139EC" w14:paraId="46BE7FC7" w14:textId="77777777" w:rsidTr="0034092F">
        <w:tc>
          <w:tcPr>
            <w:tcW w:w="6204" w:type="dxa"/>
          </w:tcPr>
          <w:p w14:paraId="56C9F0C6" w14:textId="3397787D" w:rsidR="00E139EC" w:rsidRPr="00AA6D7E" w:rsidRDefault="00E139EC" w:rsidP="00E139EC">
            <w:pPr>
              <w:shd w:val="clear" w:color="auto" w:fill="FFFFFF"/>
              <w:rPr>
                <w:rFonts w:asciiTheme="majorHAnsi" w:hAnsiTheme="majorHAnsi" w:cstheme="minorHAnsi"/>
                <w:color w:val="222222"/>
                <w:sz w:val="21"/>
                <w:szCs w:val="21"/>
              </w:rPr>
            </w:pPr>
            <w:r>
              <w:rPr>
                <w:rFonts w:asciiTheme="majorHAnsi" w:hAnsiTheme="majorHAnsi" w:cstheme="minorHAnsi"/>
                <w:color w:val="000000"/>
                <w:sz w:val="21"/>
                <w:szCs w:val="21"/>
              </w:rPr>
              <w:t xml:space="preserve">Online </w:t>
            </w:r>
            <w:r w:rsidRPr="00AA6D7E">
              <w:rPr>
                <w:rFonts w:asciiTheme="majorHAnsi" w:hAnsiTheme="majorHAnsi" w:cstheme="minorHAnsi"/>
                <w:color w:val="000000"/>
                <w:sz w:val="21"/>
                <w:szCs w:val="21"/>
              </w:rPr>
              <w:t>Resume: </w:t>
            </w:r>
            <w:hyperlink r:id="rId8" w:history="1">
              <w:r w:rsidRPr="00E139EC">
                <w:rPr>
                  <w:rStyle w:val="Hyperlink"/>
                  <w:rFonts w:asciiTheme="majorHAnsi" w:hAnsiTheme="majorHAnsi" w:cstheme="minorHAnsi"/>
                  <w:sz w:val="21"/>
                  <w:szCs w:val="21"/>
                </w:rPr>
                <w:t>Resume</w:t>
              </w:r>
            </w:hyperlink>
            <w:r>
              <w:rPr>
                <w:rFonts w:asciiTheme="majorHAnsi" w:hAnsiTheme="majorHAnsi" w:cstheme="minorHAnsi"/>
                <w:color w:val="000000"/>
                <w:sz w:val="21"/>
                <w:szCs w:val="21"/>
              </w:rPr>
              <w:t xml:space="preserve"> </w:t>
            </w:r>
          </w:p>
          <w:p w14:paraId="1C26CE1F" w14:textId="5A4369B0" w:rsidR="00E139EC" w:rsidRPr="00AA6D7E" w:rsidRDefault="00E139EC" w:rsidP="00E139EC">
            <w:pPr>
              <w:shd w:val="clear" w:color="auto" w:fill="FFFFFF"/>
              <w:rPr>
                <w:rFonts w:asciiTheme="majorHAnsi" w:hAnsiTheme="majorHAnsi" w:cstheme="minorHAnsi"/>
                <w:color w:val="222222"/>
                <w:sz w:val="21"/>
                <w:szCs w:val="21"/>
              </w:rPr>
            </w:pPr>
            <w:r w:rsidRPr="00AA6D7E">
              <w:rPr>
                <w:rFonts w:asciiTheme="majorHAnsi" w:hAnsiTheme="majorHAnsi" w:cstheme="minorHAnsi"/>
                <w:color w:val="000000"/>
                <w:sz w:val="21"/>
                <w:szCs w:val="21"/>
              </w:rPr>
              <w:t>Profile: </w:t>
            </w:r>
            <w:hyperlink r:id="rId9" w:tgtFrame="_blank" w:history="1">
              <w:r w:rsidRPr="00AA6D7E">
                <w:rPr>
                  <w:rStyle w:val="Hyperlink"/>
                  <w:rFonts w:asciiTheme="majorHAnsi" w:hAnsiTheme="majorHAnsi" w:cstheme="minorHAnsi"/>
                  <w:color w:val="1155CC"/>
                  <w:sz w:val="21"/>
                  <w:szCs w:val="21"/>
                </w:rPr>
                <w:t>Google Scholar</w:t>
              </w:r>
            </w:hyperlink>
            <w:r w:rsidRPr="00AA6D7E">
              <w:rPr>
                <w:rFonts w:asciiTheme="majorHAnsi" w:hAnsiTheme="majorHAnsi" w:cstheme="minorHAnsi"/>
                <w:color w:val="0B5394"/>
                <w:sz w:val="21"/>
                <w:szCs w:val="21"/>
              </w:rPr>
              <w:t> | </w:t>
            </w:r>
            <w:hyperlink r:id="rId10" w:tgtFrame="_blank" w:history="1">
              <w:r w:rsidRPr="00AA6D7E">
                <w:rPr>
                  <w:rStyle w:val="Hyperlink"/>
                  <w:rFonts w:asciiTheme="majorHAnsi" w:hAnsiTheme="majorHAnsi" w:cstheme="minorHAnsi"/>
                  <w:color w:val="1155CC"/>
                  <w:sz w:val="21"/>
                  <w:szCs w:val="21"/>
                </w:rPr>
                <w:t>Scopus</w:t>
              </w:r>
            </w:hyperlink>
            <w:r w:rsidRPr="00AA6D7E">
              <w:rPr>
                <w:rFonts w:asciiTheme="majorHAnsi" w:hAnsiTheme="majorHAnsi" w:cstheme="minorHAnsi"/>
                <w:color w:val="0B5394"/>
                <w:sz w:val="21"/>
                <w:szCs w:val="21"/>
              </w:rPr>
              <w:t> |  </w:t>
            </w:r>
            <w:hyperlink r:id="rId11" w:tgtFrame="_blank" w:history="1">
              <w:r w:rsidRPr="00AA6D7E">
                <w:rPr>
                  <w:rStyle w:val="Hyperlink"/>
                  <w:rFonts w:asciiTheme="majorHAnsi" w:hAnsiTheme="majorHAnsi" w:cstheme="minorHAnsi"/>
                  <w:color w:val="1155CC"/>
                  <w:sz w:val="21"/>
                  <w:szCs w:val="21"/>
                </w:rPr>
                <w:t>ORCID</w:t>
              </w:r>
            </w:hyperlink>
            <w:r w:rsidR="0034092F">
              <w:rPr>
                <w:rStyle w:val="Hyperlink"/>
                <w:rFonts w:asciiTheme="majorHAnsi" w:hAnsiTheme="majorHAnsi" w:cstheme="minorHAnsi"/>
                <w:color w:val="1155CC"/>
                <w:sz w:val="21"/>
                <w:szCs w:val="21"/>
              </w:rPr>
              <w:t xml:space="preserve"> </w:t>
            </w:r>
            <w:r w:rsidRPr="00AA6D7E">
              <w:rPr>
                <w:rFonts w:asciiTheme="majorHAnsi" w:hAnsiTheme="majorHAnsi" w:cstheme="minorHAnsi"/>
                <w:color w:val="0B5394"/>
                <w:sz w:val="21"/>
                <w:szCs w:val="21"/>
              </w:rPr>
              <w:t xml:space="preserve">| </w:t>
            </w:r>
            <w:proofErr w:type="spellStart"/>
            <w:r w:rsidR="0034092F">
              <w:rPr>
                <w:rFonts w:asciiTheme="majorHAnsi" w:hAnsiTheme="majorHAnsi" w:cstheme="minorHAnsi"/>
                <w:color w:val="0B5394"/>
                <w:sz w:val="21"/>
                <w:szCs w:val="21"/>
              </w:rPr>
              <w:t>P</w:t>
            </w:r>
            <w:hyperlink r:id="rId12" w:tgtFrame="_blank" w:history="1">
              <w:r w:rsidRPr="00AA6D7E">
                <w:rPr>
                  <w:rStyle w:val="Hyperlink"/>
                  <w:rFonts w:asciiTheme="majorHAnsi" w:hAnsiTheme="majorHAnsi" w:cstheme="minorHAnsi"/>
                  <w:color w:val="1155CC"/>
                  <w:sz w:val="21"/>
                  <w:szCs w:val="21"/>
                </w:rPr>
                <w:t>ublons</w:t>
              </w:r>
              <w:proofErr w:type="spellEnd"/>
            </w:hyperlink>
            <w:r w:rsidRPr="00AA6D7E">
              <w:rPr>
                <w:rFonts w:asciiTheme="majorHAnsi" w:hAnsiTheme="majorHAnsi" w:cstheme="minorHAnsi"/>
                <w:color w:val="0B5394"/>
                <w:sz w:val="21"/>
                <w:szCs w:val="21"/>
              </w:rPr>
              <w:t> | </w:t>
            </w:r>
            <w:hyperlink r:id="rId13" w:tgtFrame="_blank" w:history="1">
              <w:r w:rsidRPr="00AA6D7E">
                <w:rPr>
                  <w:rStyle w:val="Hyperlink"/>
                  <w:rFonts w:asciiTheme="majorHAnsi" w:hAnsiTheme="majorHAnsi" w:cstheme="minorHAnsi"/>
                  <w:color w:val="1155CC"/>
                  <w:sz w:val="21"/>
                  <w:szCs w:val="21"/>
                </w:rPr>
                <w:t>ResearchGate</w:t>
              </w:r>
            </w:hyperlink>
          </w:p>
          <w:p w14:paraId="4F044043" w14:textId="770EC974" w:rsidR="00E139EC" w:rsidRPr="00AA6D7E" w:rsidRDefault="00E139EC" w:rsidP="00E139EC">
            <w:pPr>
              <w:ind w:firstLine="720"/>
              <w:rPr>
                <w:rFonts w:asciiTheme="majorHAnsi" w:hAnsiTheme="majorHAnsi" w:cstheme="minorHAnsi"/>
                <w:bCs/>
                <w:sz w:val="21"/>
                <w:szCs w:val="21"/>
              </w:rPr>
            </w:pPr>
          </w:p>
        </w:tc>
        <w:tc>
          <w:tcPr>
            <w:tcW w:w="3471" w:type="dxa"/>
          </w:tcPr>
          <w:p w14:paraId="0D53707D" w14:textId="538F9273" w:rsidR="00E139EC" w:rsidRPr="00AA6D7E" w:rsidRDefault="00E139EC" w:rsidP="00E139EC">
            <w:pPr>
              <w:shd w:val="clear" w:color="auto" w:fill="FFFFFF"/>
              <w:rPr>
                <w:rFonts w:asciiTheme="majorHAnsi" w:hAnsiTheme="majorHAnsi" w:cstheme="minorHAnsi"/>
                <w:color w:val="222222"/>
                <w:sz w:val="21"/>
                <w:szCs w:val="21"/>
              </w:rPr>
            </w:pPr>
            <w:proofErr w:type="gramStart"/>
            <w:r w:rsidRPr="00AA6D7E">
              <w:rPr>
                <w:rStyle w:val="gmail-msohyperlink"/>
                <w:rFonts w:asciiTheme="majorHAnsi" w:hAnsiTheme="majorHAnsi" w:cstheme="minorHAnsi"/>
                <w:color w:val="000000"/>
                <w:sz w:val="21"/>
                <w:szCs w:val="21"/>
              </w:rPr>
              <w:t>LinkedIn</w:t>
            </w:r>
            <w:r>
              <w:rPr>
                <w:rStyle w:val="gmail-msohyperlink"/>
                <w:rFonts w:asciiTheme="majorHAnsi" w:hAnsiTheme="majorHAnsi" w:cstheme="minorHAnsi"/>
                <w:color w:val="000000"/>
                <w:sz w:val="21"/>
                <w:szCs w:val="21"/>
              </w:rPr>
              <w:t xml:space="preserve"> </w:t>
            </w:r>
            <w:r>
              <w:rPr>
                <w:rStyle w:val="gmail-msohyperlink"/>
              </w:rPr>
              <w:t>:</w:t>
            </w:r>
            <w:proofErr w:type="gramEnd"/>
            <w:r>
              <w:rPr>
                <w:rStyle w:val="gmail-msohyperlink"/>
              </w:rPr>
              <w:t xml:space="preserve">  </w:t>
            </w:r>
            <w:hyperlink r:id="rId14" w:history="1">
              <w:r w:rsidRPr="00E139EC">
                <w:rPr>
                  <w:rStyle w:val="Hyperlink"/>
                </w:rPr>
                <w:t>Profile</w:t>
              </w:r>
            </w:hyperlink>
            <w:r>
              <w:rPr>
                <w:rStyle w:val="gmail-msohyperlink"/>
              </w:rPr>
              <w:t xml:space="preserve"> </w:t>
            </w:r>
            <w:r w:rsidRPr="00AA6D7E">
              <w:rPr>
                <w:rFonts w:asciiTheme="majorHAnsi" w:hAnsiTheme="majorHAnsi" w:cstheme="minorHAnsi"/>
                <w:color w:val="222222"/>
                <w:sz w:val="21"/>
                <w:szCs w:val="21"/>
              </w:rPr>
              <w:t xml:space="preserve"> </w:t>
            </w:r>
          </w:p>
          <w:p w14:paraId="74EA5F9C" w14:textId="77777777" w:rsidR="00E139EC" w:rsidRDefault="00E139EC" w:rsidP="00E139EC">
            <w:pPr>
              <w:shd w:val="clear" w:color="auto" w:fill="FFFFFF"/>
              <w:rPr>
                <w:rFonts w:asciiTheme="majorHAnsi" w:hAnsiTheme="majorHAnsi" w:cstheme="minorHAnsi"/>
                <w:color w:val="000000"/>
                <w:sz w:val="21"/>
                <w:szCs w:val="21"/>
              </w:rPr>
            </w:pPr>
            <w:r w:rsidRPr="00AA6D7E">
              <w:rPr>
                <w:rFonts w:asciiTheme="majorHAnsi" w:hAnsiTheme="majorHAnsi" w:cstheme="minorHAnsi"/>
                <w:color w:val="000000"/>
                <w:sz w:val="21"/>
                <w:szCs w:val="21"/>
              </w:rPr>
              <w:t xml:space="preserve">GitHub: </w:t>
            </w:r>
            <w:r>
              <w:rPr>
                <w:rFonts w:asciiTheme="majorHAnsi" w:hAnsiTheme="majorHAnsi" w:cstheme="minorHAnsi"/>
                <w:color w:val="000000"/>
                <w:sz w:val="21"/>
                <w:szCs w:val="21"/>
              </w:rPr>
              <w:t xml:space="preserve"> </w:t>
            </w:r>
            <w:hyperlink r:id="rId15" w:history="1">
              <w:r w:rsidRPr="00E139EC">
                <w:rPr>
                  <w:rStyle w:val="Hyperlink"/>
                  <w:rFonts w:asciiTheme="majorHAnsi" w:hAnsiTheme="majorHAnsi" w:cstheme="minorHAnsi"/>
                  <w:sz w:val="21"/>
                  <w:szCs w:val="21"/>
                </w:rPr>
                <w:t>Profile</w:t>
              </w:r>
            </w:hyperlink>
          </w:p>
          <w:p w14:paraId="71222A52" w14:textId="69DE2E17" w:rsidR="00E139EC" w:rsidRPr="00AA6D7E" w:rsidRDefault="00E139EC" w:rsidP="00E139EC">
            <w:pPr>
              <w:shd w:val="clear" w:color="auto" w:fill="FFFFFF"/>
              <w:rPr>
                <w:rFonts w:asciiTheme="majorHAnsi" w:hAnsiTheme="majorHAnsi" w:cstheme="minorHAnsi"/>
                <w:color w:val="000000"/>
                <w:sz w:val="21"/>
                <w:szCs w:val="21"/>
              </w:rPr>
            </w:pPr>
          </w:p>
        </w:tc>
      </w:tr>
    </w:tbl>
    <w:p w14:paraId="6D06F9A4" w14:textId="72C494EB" w:rsidR="006D3787" w:rsidRPr="00AA6D7E" w:rsidRDefault="00000000" w:rsidP="000B4B9C">
      <w:pPr>
        <w:jc w:val="both"/>
        <w:rPr>
          <w:rFonts w:asciiTheme="majorHAnsi" w:hAnsiTheme="majorHAnsi" w:cstheme="minorHAnsi"/>
          <w:bCs/>
          <w:sz w:val="21"/>
          <w:szCs w:val="21"/>
        </w:rPr>
      </w:pPr>
      <w:r>
        <w:rPr>
          <w:rFonts w:asciiTheme="majorHAnsi" w:hAnsiTheme="majorHAnsi" w:cstheme="minorHAnsi"/>
          <w:noProof/>
          <w:sz w:val="21"/>
          <w:szCs w:val="21"/>
        </w:rPr>
        <w:pict w14:anchorId="53F97325">
          <v:line id="Straight Connector 1" o:spid="_x0000_s2050" style="position:absolute;left:0;text-align:left;flip:y;z-index:251658752;visibility:visible;mso-wrap-style:square;mso-height-percent:0;mso-wrap-distance-left:9pt;mso-wrap-distance-top:0;mso-wrap-distance-right:9pt;mso-wrap-distance-bottom:0;mso-position-horizontal-relative:text;mso-position-vertical-relative:text;mso-height-percent:0;mso-width-relative:margin;mso-height-relative:margin" from="-15pt,9.75pt" to="492.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" strokecolor="#4f81bd [3204]" strokeweight="1.5pt">
            <v:shadow on="t" color="black" opacity="22937f" origin=",.5" offset="0,.63889mm"/>
          </v:line>
        </w:pict>
      </w:r>
      <w:r w:rsidR="006D3787" w:rsidRPr="00AA6D7E">
        <w:rPr>
          <w:rFonts w:asciiTheme="majorHAnsi" w:hAnsiTheme="majorHAnsi" w:cstheme="minorHAnsi"/>
          <w:bCs/>
          <w:sz w:val="21"/>
          <w:szCs w:val="21"/>
        </w:rPr>
        <w:tab/>
      </w:r>
    </w:p>
    <w:p w14:paraId="01AC60AA" w14:textId="77777777" w:rsidR="008F24F0" w:rsidRDefault="006D3787"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 xml:space="preserve"> </w:t>
      </w:r>
      <w:r w:rsidRPr="00AA6D7E">
        <w:rPr>
          <w:rFonts w:asciiTheme="majorHAnsi" w:hAnsiTheme="majorHAnsi" w:cstheme="minorHAnsi"/>
          <w:bCs/>
          <w:sz w:val="21"/>
          <w:szCs w:val="21"/>
        </w:rPr>
        <w:tab/>
      </w:r>
    </w:p>
    <w:tbl>
      <w:tblPr>
        <w:tblStyle w:val="TableGrid"/>
        <w:tblW w:w="0" w:type="auto"/>
        <w:tblLook w:val="04A0" w:firstRow="1" w:lastRow="0" w:firstColumn="1" w:lastColumn="0" w:noHBand="0" w:noVBand="1"/>
      </w:tblPr>
      <w:tblGrid>
        <w:gridCol w:w="2474"/>
        <w:gridCol w:w="1039"/>
        <w:gridCol w:w="1531"/>
        <w:gridCol w:w="4631"/>
      </w:tblGrid>
      <w:tr w:rsidR="008F24F0" w14:paraId="73F77B4C" w14:textId="14E390B7" w:rsidTr="008F24F0">
        <w:tc>
          <w:tcPr>
            <w:tcW w:w="2524" w:type="dxa"/>
          </w:tcPr>
          <w:p w14:paraId="6FE52B8E" w14:textId="4A3F7CBE" w:rsidR="008F24F0" w:rsidRDefault="008F24F0" w:rsidP="000B4B9C">
            <w:pPr>
              <w:jc w:val="both"/>
              <w:rPr>
                <w:rFonts w:asciiTheme="majorHAnsi" w:hAnsiTheme="majorHAnsi" w:cstheme="minorHAnsi"/>
                <w:bCs/>
                <w:sz w:val="21"/>
                <w:szCs w:val="21"/>
              </w:rPr>
            </w:pPr>
            <w:r w:rsidRPr="008F24F0">
              <w:rPr>
                <w:rFonts w:asciiTheme="majorHAnsi" w:hAnsiTheme="majorHAnsi" w:cstheme="minorHAnsi"/>
                <w:bCs/>
                <w:sz w:val="21"/>
                <w:szCs w:val="21"/>
              </w:rPr>
              <w:t>Institute/ University</w:t>
            </w:r>
          </w:p>
        </w:tc>
        <w:tc>
          <w:tcPr>
            <w:tcW w:w="853" w:type="dxa"/>
          </w:tcPr>
          <w:p w14:paraId="45C4C8AB" w14:textId="4C6D8239" w:rsidR="008F24F0" w:rsidRDefault="008F24F0" w:rsidP="000B4B9C">
            <w:pPr>
              <w:jc w:val="both"/>
              <w:rPr>
                <w:rFonts w:asciiTheme="majorHAnsi" w:hAnsiTheme="majorHAnsi" w:cstheme="minorHAnsi"/>
                <w:bCs/>
                <w:sz w:val="21"/>
                <w:szCs w:val="21"/>
              </w:rPr>
            </w:pPr>
            <w:r w:rsidRPr="008F24F0">
              <w:rPr>
                <w:rFonts w:asciiTheme="majorHAnsi" w:hAnsiTheme="majorHAnsi" w:cstheme="minorHAnsi"/>
                <w:bCs/>
                <w:sz w:val="21"/>
                <w:szCs w:val="21"/>
              </w:rPr>
              <w:t>Degree</w:t>
            </w:r>
          </w:p>
        </w:tc>
        <w:tc>
          <w:tcPr>
            <w:tcW w:w="1551" w:type="dxa"/>
          </w:tcPr>
          <w:p w14:paraId="2953191F" w14:textId="017AB996" w:rsidR="008F24F0" w:rsidRDefault="008F24F0" w:rsidP="000B4B9C">
            <w:pPr>
              <w:jc w:val="both"/>
              <w:rPr>
                <w:rFonts w:asciiTheme="majorHAnsi" w:hAnsiTheme="majorHAnsi" w:cstheme="minorHAnsi"/>
                <w:bCs/>
                <w:sz w:val="21"/>
                <w:szCs w:val="21"/>
              </w:rPr>
            </w:pPr>
            <w:r w:rsidRPr="008F24F0">
              <w:rPr>
                <w:rFonts w:asciiTheme="majorHAnsi" w:hAnsiTheme="majorHAnsi" w:cstheme="minorHAnsi"/>
                <w:bCs/>
                <w:sz w:val="21"/>
                <w:szCs w:val="21"/>
              </w:rPr>
              <w:t>Academic Year</w:t>
            </w:r>
          </w:p>
        </w:tc>
        <w:tc>
          <w:tcPr>
            <w:tcW w:w="4747" w:type="dxa"/>
          </w:tcPr>
          <w:p w14:paraId="79336949" w14:textId="2436AF84" w:rsidR="008F24F0" w:rsidRPr="008F24F0" w:rsidRDefault="008F24F0" w:rsidP="000B4B9C">
            <w:pPr>
              <w:jc w:val="both"/>
              <w:rPr>
                <w:rFonts w:asciiTheme="majorHAnsi" w:hAnsiTheme="majorHAnsi" w:cstheme="minorHAnsi"/>
                <w:bCs/>
                <w:sz w:val="21"/>
                <w:szCs w:val="21"/>
              </w:rPr>
            </w:pPr>
            <w:r w:rsidRPr="008F24F0">
              <w:rPr>
                <w:rFonts w:asciiTheme="majorHAnsi" w:hAnsiTheme="majorHAnsi" w:cstheme="minorHAnsi"/>
                <w:bCs/>
                <w:sz w:val="21"/>
                <w:szCs w:val="21"/>
              </w:rPr>
              <w:t>Field of Specialization</w:t>
            </w:r>
          </w:p>
        </w:tc>
      </w:tr>
      <w:tr w:rsidR="008F24F0" w14:paraId="469D808C" w14:textId="445B0730" w:rsidTr="008F24F0">
        <w:tc>
          <w:tcPr>
            <w:tcW w:w="2524" w:type="dxa"/>
          </w:tcPr>
          <w:p w14:paraId="784205EC" w14:textId="4A70FBDA" w:rsidR="008F24F0" w:rsidRDefault="008F24F0" w:rsidP="000B4B9C">
            <w:pPr>
              <w:jc w:val="both"/>
              <w:rPr>
                <w:rFonts w:asciiTheme="majorHAnsi" w:hAnsiTheme="majorHAnsi" w:cstheme="minorHAnsi"/>
                <w:bCs/>
                <w:sz w:val="21"/>
                <w:szCs w:val="21"/>
              </w:rPr>
            </w:pPr>
            <w:r w:rsidRPr="008F24F0">
              <w:rPr>
                <w:rFonts w:asciiTheme="majorHAnsi" w:hAnsiTheme="majorHAnsi" w:cstheme="minorHAnsi"/>
                <w:bCs/>
                <w:sz w:val="21"/>
                <w:szCs w:val="21"/>
              </w:rPr>
              <w:t>SGBA University Amravati,</w:t>
            </w:r>
          </w:p>
        </w:tc>
        <w:tc>
          <w:tcPr>
            <w:tcW w:w="853" w:type="dxa"/>
          </w:tcPr>
          <w:p w14:paraId="17EA1D8E" w14:textId="5C1845BA" w:rsidR="008F24F0" w:rsidRDefault="008F24F0" w:rsidP="000B4B9C">
            <w:pPr>
              <w:jc w:val="both"/>
              <w:rPr>
                <w:rFonts w:asciiTheme="majorHAnsi" w:hAnsiTheme="majorHAnsi" w:cstheme="minorHAnsi"/>
                <w:bCs/>
                <w:sz w:val="21"/>
                <w:szCs w:val="21"/>
              </w:rPr>
            </w:pPr>
            <w:r w:rsidRPr="00AA6D7E">
              <w:rPr>
                <w:rFonts w:asciiTheme="majorHAnsi" w:hAnsiTheme="majorHAnsi" w:cstheme="minorHAnsi"/>
                <w:b/>
                <w:sz w:val="21"/>
                <w:szCs w:val="21"/>
              </w:rPr>
              <w:t>Ph.D</w:t>
            </w:r>
            <w:r w:rsidRPr="00AA6D7E">
              <w:rPr>
                <w:rFonts w:asciiTheme="majorHAnsi" w:hAnsiTheme="majorHAnsi" w:cstheme="minorHAnsi"/>
                <w:bCs/>
                <w:sz w:val="21"/>
                <w:szCs w:val="21"/>
              </w:rPr>
              <w:t xml:space="preserve">. </w:t>
            </w:r>
          </w:p>
        </w:tc>
        <w:tc>
          <w:tcPr>
            <w:tcW w:w="1551" w:type="dxa"/>
          </w:tcPr>
          <w:p w14:paraId="0B7C9CF1" w14:textId="1550E971" w:rsidR="008F24F0" w:rsidRDefault="008F24F0" w:rsidP="000B4B9C">
            <w:pPr>
              <w:jc w:val="both"/>
              <w:rPr>
                <w:rFonts w:asciiTheme="majorHAnsi" w:hAnsiTheme="majorHAnsi" w:cstheme="minorHAnsi"/>
                <w:bCs/>
                <w:sz w:val="21"/>
                <w:szCs w:val="21"/>
              </w:rPr>
            </w:pPr>
            <w:r w:rsidRPr="00AA6D7E">
              <w:rPr>
                <w:rFonts w:asciiTheme="majorHAnsi" w:hAnsiTheme="majorHAnsi" w:cstheme="minorHAnsi"/>
                <w:b/>
                <w:sz w:val="21"/>
                <w:szCs w:val="21"/>
              </w:rPr>
              <w:t>2016-Awared</w:t>
            </w:r>
          </w:p>
        </w:tc>
        <w:tc>
          <w:tcPr>
            <w:tcW w:w="4747" w:type="dxa"/>
          </w:tcPr>
          <w:p w14:paraId="75E00042" w14:textId="77777777" w:rsidR="008F24F0" w:rsidRDefault="008F24F0" w:rsidP="008F24F0">
            <w:pPr>
              <w:jc w:val="both"/>
              <w:rPr>
                <w:rFonts w:asciiTheme="majorHAnsi" w:hAnsiTheme="majorHAnsi" w:cstheme="minorHAnsi"/>
                <w:bCs/>
                <w:sz w:val="21"/>
                <w:szCs w:val="21"/>
              </w:rPr>
            </w:pPr>
            <w:r w:rsidRPr="008F24F0">
              <w:rPr>
                <w:rFonts w:asciiTheme="majorHAnsi" w:hAnsiTheme="majorHAnsi" w:cstheme="minorHAnsi"/>
                <w:bCs/>
                <w:sz w:val="21"/>
                <w:szCs w:val="21"/>
              </w:rPr>
              <w:t>Ph.D. THESIS: Query Optimization in Object Oriented Database</w:t>
            </w:r>
          </w:p>
          <w:p w14:paraId="2D76D81E" w14:textId="77777777" w:rsidR="008F24F0" w:rsidRDefault="008F24F0" w:rsidP="008F24F0">
            <w:pPr>
              <w:jc w:val="both"/>
              <w:rPr>
                <w:rFonts w:asciiTheme="majorHAnsi" w:hAnsiTheme="majorHAnsi" w:cstheme="minorHAnsi"/>
                <w:bCs/>
                <w:sz w:val="21"/>
                <w:szCs w:val="21"/>
              </w:rPr>
            </w:pPr>
            <w:r w:rsidRPr="008F24F0">
              <w:rPr>
                <w:rFonts w:asciiTheme="majorHAnsi" w:hAnsiTheme="majorHAnsi" w:cstheme="minorHAnsi"/>
                <w:bCs/>
                <w:sz w:val="21"/>
                <w:szCs w:val="21"/>
              </w:rPr>
              <w:t xml:space="preserve">Notification No: 42/2016 dated </w:t>
            </w:r>
            <w:proofErr w:type="gramStart"/>
            <w:r w:rsidRPr="008F24F0">
              <w:rPr>
                <w:rFonts w:asciiTheme="majorHAnsi" w:hAnsiTheme="majorHAnsi" w:cstheme="minorHAnsi"/>
                <w:bCs/>
                <w:sz w:val="21"/>
                <w:szCs w:val="21"/>
              </w:rPr>
              <w:t>18/02/2016</w:t>
            </w:r>
            <w:proofErr w:type="gramEnd"/>
          </w:p>
          <w:p w14:paraId="041281F9" w14:textId="3D56D2FB" w:rsidR="008F24F0" w:rsidRPr="008F24F0" w:rsidRDefault="008F24F0" w:rsidP="008F24F0">
            <w:pPr>
              <w:pStyle w:val="ListParagraph"/>
              <w:numPr>
                <w:ilvl w:val="0"/>
                <w:numId w:val="40"/>
              </w:numPr>
              <w:jc w:val="both"/>
              <w:rPr>
                <w:rFonts w:asciiTheme="majorHAnsi" w:hAnsiTheme="majorHAnsi" w:cstheme="minorHAnsi"/>
                <w:bCs/>
                <w:sz w:val="21"/>
                <w:szCs w:val="21"/>
              </w:rPr>
            </w:pPr>
            <w:r w:rsidRPr="008F24F0">
              <w:rPr>
                <w:rFonts w:asciiTheme="majorHAnsi" w:hAnsiTheme="majorHAnsi" w:cstheme="minorHAnsi"/>
                <w:bCs/>
                <w:sz w:val="21"/>
                <w:szCs w:val="21"/>
              </w:rPr>
              <w:tab/>
            </w:r>
          </w:p>
          <w:p w14:paraId="732F850A" w14:textId="5AC7AB64" w:rsidR="008F24F0" w:rsidRDefault="008F24F0" w:rsidP="008F24F0">
            <w:pPr>
              <w:jc w:val="both"/>
              <w:rPr>
                <w:rFonts w:asciiTheme="majorHAnsi" w:hAnsiTheme="majorHAnsi" w:cstheme="minorHAnsi"/>
                <w:bCs/>
                <w:sz w:val="21"/>
                <w:szCs w:val="21"/>
              </w:rPr>
            </w:pPr>
            <w:r w:rsidRPr="008F24F0">
              <w:rPr>
                <w:rFonts w:asciiTheme="majorHAnsi" w:hAnsiTheme="majorHAnsi" w:cstheme="minorHAnsi"/>
                <w:bCs/>
                <w:sz w:val="21"/>
                <w:szCs w:val="21"/>
              </w:rPr>
              <w:t xml:space="preserve">Supervisor: Dr G. R. Bamnote, Formal Dean </w:t>
            </w:r>
            <w:proofErr w:type="spellStart"/>
            <w:r w:rsidRPr="008F24F0">
              <w:rPr>
                <w:rFonts w:asciiTheme="majorHAnsi" w:hAnsiTheme="majorHAnsi" w:cstheme="minorHAnsi"/>
                <w:bCs/>
                <w:sz w:val="21"/>
                <w:szCs w:val="21"/>
              </w:rPr>
              <w:t>Engg</w:t>
            </w:r>
            <w:proofErr w:type="spellEnd"/>
            <w:r w:rsidRPr="008F24F0">
              <w:rPr>
                <w:rFonts w:asciiTheme="majorHAnsi" w:hAnsiTheme="majorHAnsi" w:cstheme="minorHAnsi"/>
                <w:bCs/>
                <w:sz w:val="21"/>
                <w:szCs w:val="21"/>
              </w:rPr>
              <w:t xml:space="preserve"> Faculty, SGB Amravati University. Prof. &amp; </w:t>
            </w:r>
            <w:r>
              <w:rPr>
                <w:rFonts w:asciiTheme="majorHAnsi" w:hAnsiTheme="majorHAnsi" w:cstheme="minorHAnsi"/>
                <w:bCs/>
                <w:sz w:val="21"/>
                <w:szCs w:val="21"/>
              </w:rPr>
              <w:t>Principal</w:t>
            </w:r>
            <w:r w:rsidRPr="008F24F0">
              <w:rPr>
                <w:rFonts w:asciiTheme="majorHAnsi" w:hAnsiTheme="majorHAnsi" w:cstheme="minorHAnsi"/>
                <w:bCs/>
                <w:sz w:val="21"/>
                <w:szCs w:val="21"/>
              </w:rPr>
              <w:t xml:space="preserve"> at PRMIT &amp; R, </w:t>
            </w:r>
            <w:proofErr w:type="spellStart"/>
            <w:r w:rsidRPr="008F24F0">
              <w:rPr>
                <w:rFonts w:asciiTheme="majorHAnsi" w:hAnsiTheme="majorHAnsi" w:cstheme="minorHAnsi"/>
                <w:bCs/>
                <w:sz w:val="21"/>
                <w:szCs w:val="21"/>
              </w:rPr>
              <w:t>Badnera</w:t>
            </w:r>
            <w:proofErr w:type="spellEnd"/>
            <w:r w:rsidRPr="008F24F0">
              <w:rPr>
                <w:rFonts w:asciiTheme="majorHAnsi" w:hAnsiTheme="majorHAnsi" w:cstheme="minorHAnsi"/>
                <w:bCs/>
                <w:sz w:val="21"/>
                <w:szCs w:val="21"/>
              </w:rPr>
              <w:t>, MS, India.</w:t>
            </w:r>
          </w:p>
        </w:tc>
      </w:tr>
      <w:tr w:rsidR="008F24F0" w14:paraId="281CBCC2" w14:textId="010FD137" w:rsidTr="008F24F0">
        <w:tc>
          <w:tcPr>
            <w:tcW w:w="2524" w:type="dxa"/>
          </w:tcPr>
          <w:p w14:paraId="23596123" w14:textId="3067ABB5" w:rsidR="008F24F0" w:rsidRDefault="0034092F" w:rsidP="000B4B9C">
            <w:pPr>
              <w:jc w:val="both"/>
              <w:rPr>
                <w:rFonts w:asciiTheme="majorHAnsi" w:hAnsiTheme="majorHAnsi" w:cstheme="minorHAnsi"/>
                <w:bCs/>
                <w:sz w:val="21"/>
                <w:szCs w:val="21"/>
              </w:rPr>
            </w:pPr>
            <w:r>
              <w:rPr>
                <w:rFonts w:asciiTheme="majorHAnsi" w:hAnsiTheme="majorHAnsi" w:cstheme="minorHAnsi"/>
                <w:bCs/>
                <w:sz w:val="21"/>
                <w:szCs w:val="21"/>
              </w:rPr>
              <w:t>PRMIT, SGBAU</w:t>
            </w:r>
          </w:p>
        </w:tc>
        <w:tc>
          <w:tcPr>
            <w:tcW w:w="853" w:type="dxa"/>
          </w:tcPr>
          <w:p w14:paraId="36F0533B" w14:textId="65CC2E55" w:rsidR="008F24F0" w:rsidRDefault="0034092F" w:rsidP="000B4B9C">
            <w:pPr>
              <w:jc w:val="both"/>
              <w:rPr>
                <w:rFonts w:asciiTheme="majorHAnsi" w:hAnsiTheme="majorHAnsi" w:cstheme="minorHAnsi"/>
                <w:bCs/>
                <w:sz w:val="21"/>
                <w:szCs w:val="21"/>
              </w:rPr>
            </w:pPr>
            <w:r w:rsidRPr="00AA6D7E">
              <w:rPr>
                <w:rFonts w:asciiTheme="majorHAnsi" w:hAnsiTheme="majorHAnsi" w:cstheme="minorHAnsi"/>
                <w:b/>
                <w:sz w:val="21"/>
                <w:szCs w:val="21"/>
              </w:rPr>
              <w:t>M.E</w:t>
            </w:r>
          </w:p>
        </w:tc>
        <w:tc>
          <w:tcPr>
            <w:tcW w:w="1551" w:type="dxa"/>
          </w:tcPr>
          <w:p w14:paraId="3CB5DE44" w14:textId="67F51120" w:rsidR="008F24F0" w:rsidRDefault="0034092F" w:rsidP="000B4B9C">
            <w:pPr>
              <w:jc w:val="both"/>
              <w:rPr>
                <w:rFonts w:asciiTheme="majorHAnsi" w:hAnsiTheme="majorHAnsi" w:cstheme="minorHAnsi"/>
                <w:bCs/>
                <w:sz w:val="21"/>
                <w:szCs w:val="21"/>
              </w:rPr>
            </w:pPr>
            <w:r w:rsidRPr="00AA6D7E">
              <w:rPr>
                <w:rFonts w:asciiTheme="majorHAnsi" w:hAnsiTheme="majorHAnsi" w:cstheme="minorHAnsi"/>
                <w:b/>
                <w:sz w:val="21"/>
                <w:szCs w:val="21"/>
              </w:rPr>
              <w:t>2008-First class</w:t>
            </w:r>
          </w:p>
        </w:tc>
        <w:tc>
          <w:tcPr>
            <w:tcW w:w="4747" w:type="dxa"/>
          </w:tcPr>
          <w:p w14:paraId="56D9D2C4" w14:textId="538C7D1E" w:rsidR="008F24F0" w:rsidRDefault="0034092F"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Computer Science and Engineering</w:t>
            </w:r>
          </w:p>
        </w:tc>
      </w:tr>
      <w:tr w:rsidR="008F24F0" w14:paraId="02117E54" w14:textId="7D779459" w:rsidTr="008F24F0">
        <w:tc>
          <w:tcPr>
            <w:tcW w:w="2524" w:type="dxa"/>
          </w:tcPr>
          <w:p w14:paraId="71822116" w14:textId="0A45A461" w:rsidR="008F24F0" w:rsidRDefault="0034092F" w:rsidP="0034092F">
            <w:pPr>
              <w:rPr>
                <w:rFonts w:asciiTheme="majorHAnsi" w:hAnsiTheme="majorHAnsi" w:cstheme="minorHAnsi"/>
                <w:bCs/>
                <w:sz w:val="21"/>
                <w:szCs w:val="21"/>
              </w:rPr>
            </w:pPr>
            <w:r w:rsidRPr="00AA6D7E">
              <w:rPr>
                <w:rFonts w:asciiTheme="majorHAnsi" w:hAnsiTheme="majorHAnsi" w:cstheme="minorHAnsi"/>
                <w:bCs/>
                <w:sz w:val="21"/>
                <w:szCs w:val="21"/>
              </w:rPr>
              <w:t xml:space="preserve">Govt. College of Engineering, </w:t>
            </w:r>
            <w:r>
              <w:rPr>
                <w:rFonts w:asciiTheme="majorHAnsi" w:hAnsiTheme="majorHAnsi" w:cstheme="minorHAnsi"/>
                <w:bCs/>
                <w:sz w:val="21"/>
                <w:szCs w:val="21"/>
              </w:rPr>
              <w:t>Amravati</w:t>
            </w:r>
          </w:p>
        </w:tc>
        <w:tc>
          <w:tcPr>
            <w:tcW w:w="853" w:type="dxa"/>
          </w:tcPr>
          <w:p w14:paraId="283C3531" w14:textId="4E083B49" w:rsidR="008F24F0" w:rsidRDefault="0034092F" w:rsidP="000B4B9C">
            <w:pPr>
              <w:jc w:val="both"/>
              <w:rPr>
                <w:rFonts w:asciiTheme="majorHAnsi" w:hAnsiTheme="majorHAnsi" w:cstheme="minorHAnsi"/>
                <w:bCs/>
                <w:sz w:val="21"/>
                <w:szCs w:val="21"/>
              </w:rPr>
            </w:pPr>
            <w:r w:rsidRPr="00AA6D7E">
              <w:rPr>
                <w:rFonts w:asciiTheme="majorHAnsi" w:hAnsiTheme="majorHAnsi" w:cstheme="minorHAnsi"/>
                <w:b/>
                <w:sz w:val="21"/>
                <w:szCs w:val="21"/>
              </w:rPr>
              <w:t>B. E.</w:t>
            </w:r>
            <w:r w:rsidRPr="00AA6D7E">
              <w:rPr>
                <w:rFonts w:asciiTheme="majorHAnsi" w:hAnsiTheme="majorHAnsi" w:cstheme="minorHAnsi"/>
                <w:bCs/>
                <w:sz w:val="21"/>
                <w:szCs w:val="21"/>
              </w:rPr>
              <w:t xml:space="preserve">  </w:t>
            </w:r>
          </w:p>
        </w:tc>
        <w:tc>
          <w:tcPr>
            <w:tcW w:w="1551" w:type="dxa"/>
          </w:tcPr>
          <w:p w14:paraId="28D1575E" w14:textId="5CFD4A44" w:rsidR="008F24F0" w:rsidRDefault="0034092F" w:rsidP="000B4B9C">
            <w:pPr>
              <w:jc w:val="both"/>
              <w:rPr>
                <w:rFonts w:asciiTheme="majorHAnsi" w:hAnsiTheme="majorHAnsi" w:cstheme="minorHAnsi"/>
                <w:bCs/>
                <w:sz w:val="21"/>
                <w:szCs w:val="21"/>
              </w:rPr>
            </w:pPr>
            <w:r w:rsidRPr="00AA6D7E">
              <w:rPr>
                <w:rFonts w:asciiTheme="majorHAnsi" w:hAnsiTheme="majorHAnsi" w:cstheme="minorHAnsi"/>
                <w:b/>
                <w:sz w:val="21"/>
                <w:szCs w:val="21"/>
              </w:rPr>
              <w:t>2000-First class</w:t>
            </w:r>
          </w:p>
        </w:tc>
        <w:tc>
          <w:tcPr>
            <w:tcW w:w="4747" w:type="dxa"/>
          </w:tcPr>
          <w:p w14:paraId="6F831C41" w14:textId="31F4C8BE" w:rsidR="008F24F0" w:rsidRDefault="0034092F"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Computer Science and Engineering</w:t>
            </w:r>
          </w:p>
        </w:tc>
      </w:tr>
      <w:tr w:rsidR="00F872C5" w14:paraId="042D75B8" w14:textId="77777777" w:rsidTr="008F24F0">
        <w:tc>
          <w:tcPr>
            <w:tcW w:w="2524" w:type="dxa"/>
          </w:tcPr>
          <w:p w14:paraId="5CAFC4D8" w14:textId="0EE76E4F" w:rsidR="00F872C5" w:rsidRPr="00AA6D7E" w:rsidRDefault="00F872C5" w:rsidP="0034092F">
            <w:pPr>
              <w:rPr>
                <w:rFonts w:asciiTheme="majorHAnsi" w:hAnsiTheme="majorHAnsi" w:cstheme="minorHAnsi"/>
                <w:bCs/>
                <w:sz w:val="21"/>
                <w:szCs w:val="21"/>
              </w:rPr>
            </w:pPr>
            <w:r w:rsidRPr="00F872C5">
              <w:rPr>
                <w:rFonts w:asciiTheme="majorHAnsi" w:hAnsiTheme="majorHAnsi" w:cstheme="minorHAnsi"/>
                <w:bCs/>
                <w:sz w:val="21"/>
                <w:szCs w:val="21"/>
              </w:rPr>
              <w:t>Board of Tech Exam Mumbai, INDIA</w:t>
            </w:r>
          </w:p>
        </w:tc>
        <w:tc>
          <w:tcPr>
            <w:tcW w:w="853" w:type="dxa"/>
          </w:tcPr>
          <w:p w14:paraId="60838269" w14:textId="77777777" w:rsidR="00F872C5" w:rsidRDefault="00F872C5" w:rsidP="000B4B9C">
            <w:pPr>
              <w:jc w:val="both"/>
              <w:rPr>
                <w:rFonts w:asciiTheme="majorHAnsi" w:hAnsiTheme="majorHAnsi" w:cstheme="minorHAnsi"/>
                <w:b/>
                <w:sz w:val="21"/>
                <w:szCs w:val="21"/>
              </w:rPr>
            </w:pPr>
            <w:r>
              <w:rPr>
                <w:rFonts w:asciiTheme="majorHAnsi" w:hAnsiTheme="majorHAnsi" w:cstheme="minorHAnsi"/>
                <w:b/>
                <w:sz w:val="21"/>
                <w:szCs w:val="21"/>
              </w:rPr>
              <w:t>Diploma</w:t>
            </w:r>
          </w:p>
          <w:p w14:paraId="5E1F79CB" w14:textId="5454738B" w:rsidR="00F872C5" w:rsidRPr="00AA6D7E" w:rsidRDefault="00F872C5" w:rsidP="000B4B9C">
            <w:pPr>
              <w:jc w:val="both"/>
              <w:rPr>
                <w:rFonts w:asciiTheme="majorHAnsi" w:hAnsiTheme="majorHAnsi" w:cstheme="minorHAnsi"/>
                <w:b/>
                <w:sz w:val="21"/>
                <w:szCs w:val="21"/>
              </w:rPr>
            </w:pPr>
          </w:p>
        </w:tc>
        <w:tc>
          <w:tcPr>
            <w:tcW w:w="1551" w:type="dxa"/>
          </w:tcPr>
          <w:p w14:paraId="78904D17" w14:textId="6F6E3D46" w:rsidR="00F872C5" w:rsidRPr="00AA6D7E" w:rsidRDefault="00F872C5" w:rsidP="000B4B9C">
            <w:pPr>
              <w:jc w:val="both"/>
              <w:rPr>
                <w:rFonts w:asciiTheme="majorHAnsi" w:hAnsiTheme="majorHAnsi" w:cstheme="minorHAnsi"/>
                <w:b/>
                <w:sz w:val="21"/>
                <w:szCs w:val="21"/>
              </w:rPr>
            </w:pPr>
            <w:r>
              <w:rPr>
                <w:rFonts w:asciiTheme="majorHAnsi" w:hAnsiTheme="majorHAnsi" w:cstheme="minorHAnsi"/>
                <w:b/>
                <w:sz w:val="21"/>
                <w:szCs w:val="21"/>
              </w:rPr>
              <w:t>1997-First Class</w:t>
            </w:r>
          </w:p>
        </w:tc>
        <w:tc>
          <w:tcPr>
            <w:tcW w:w="4747" w:type="dxa"/>
          </w:tcPr>
          <w:p w14:paraId="52EA5E38" w14:textId="73E92748" w:rsidR="00F872C5" w:rsidRPr="00AA6D7E" w:rsidRDefault="00F872C5" w:rsidP="000B4B9C">
            <w:pPr>
              <w:jc w:val="both"/>
              <w:rPr>
                <w:rFonts w:asciiTheme="majorHAnsi" w:hAnsiTheme="majorHAnsi" w:cstheme="minorHAnsi"/>
                <w:bCs/>
                <w:sz w:val="21"/>
                <w:szCs w:val="21"/>
              </w:rPr>
            </w:pPr>
            <w:r>
              <w:rPr>
                <w:rFonts w:asciiTheme="majorHAnsi" w:hAnsiTheme="majorHAnsi" w:cstheme="minorHAnsi"/>
                <w:bCs/>
                <w:sz w:val="21"/>
                <w:szCs w:val="21"/>
              </w:rPr>
              <w:t>Computer Engineering</w:t>
            </w:r>
          </w:p>
        </w:tc>
      </w:tr>
      <w:tr w:rsidR="00F872C5" w14:paraId="26B6802F" w14:textId="77777777" w:rsidTr="008F24F0">
        <w:tc>
          <w:tcPr>
            <w:tcW w:w="2524" w:type="dxa"/>
          </w:tcPr>
          <w:p w14:paraId="64C0DA16" w14:textId="2AA4D2DA" w:rsidR="00F872C5" w:rsidRPr="00F872C5" w:rsidRDefault="00F872C5" w:rsidP="0034092F">
            <w:pPr>
              <w:rPr>
                <w:rFonts w:asciiTheme="majorHAnsi" w:hAnsiTheme="majorHAnsi" w:cstheme="minorHAnsi"/>
                <w:bCs/>
                <w:sz w:val="21"/>
                <w:szCs w:val="21"/>
              </w:rPr>
            </w:pPr>
            <w:r>
              <w:rPr>
                <w:rFonts w:asciiTheme="majorHAnsi" w:hAnsiTheme="majorHAnsi" w:cstheme="minorHAnsi"/>
                <w:bCs/>
                <w:sz w:val="21"/>
                <w:szCs w:val="21"/>
              </w:rPr>
              <w:t>S.S.C. Board</w:t>
            </w:r>
          </w:p>
        </w:tc>
        <w:tc>
          <w:tcPr>
            <w:tcW w:w="853" w:type="dxa"/>
          </w:tcPr>
          <w:p w14:paraId="557B7175" w14:textId="3DB9FEC8" w:rsidR="00F872C5" w:rsidRDefault="00F872C5" w:rsidP="000B4B9C">
            <w:pPr>
              <w:jc w:val="both"/>
              <w:rPr>
                <w:rFonts w:asciiTheme="majorHAnsi" w:hAnsiTheme="majorHAnsi" w:cstheme="minorHAnsi"/>
                <w:b/>
                <w:sz w:val="21"/>
                <w:szCs w:val="21"/>
              </w:rPr>
            </w:pPr>
            <w:r>
              <w:rPr>
                <w:rFonts w:asciiTheme="majorHAnsi" w:hAnsiTheme="majorHAnsi" w:cstheme="minorHAnsi"/>
                <w:b/>
                <w:sz w:val="21"/>
                <w:szCs w:val="21"/>
              </w:rPr>
              <w:t>10</w:t>
            </w:r>
            <w:r w:rsidRPr="00F872C5">
              <w:rPr>
                <w:rFonts w:asciiTheme="majorHAnsi" w:hAnsiTheme="majorHAnsi" w:cstheme="minorHAnsi"/>
                <w:b/>
                <w:sz w:val="21"/>
                <w:szCs w:val="21"/>
                <w:vertAlign w:val="superscript"/>
              </w:rPr>
              <w:t>th</w:t>
            </w:r>
            <w:r>
              <w:rPr>
                <w:rFonts w:asciiTheme="majorHAnsi" w:hAnsiTheme="majorHAnsi" w:cstheme="minorHAnsi"/>
                <w:b/>
                <w:sz w:val="21"/>
                <w:szCs w:val="21"/>
              </w:rPr>
              <w:t xml:space="preserve"> </w:t>
            </w:r>
          </w:p>
        </w:tc>
        <w:tc>
          <w:tcPr>
            <w:tcW w:w="1551" w:type="dxa"/>
          </w:tcPr>
          <w:p w14:paraId="7BBC6BD1" w14:textId="257BBAA4" w:rsidR="00F872C5" w:rsidRDefault="00F872C5" w:rsidP="000B4B9C">
            <w:pPr>
              <w:jc w:val="both"/>
              <w:rPr>
                <w:rFonts w:asciiTheme="majorHAnsi" w:hAnsiTheme="majorHAnsi" w:cstheme="minorHAnsi"/>
                <w:b/>
                <w:sz w:val="21"/>
                <w:szCs w:val="21"/>
              </w:rPr>
            </w:pPr>
            <w:r>
              <w:rPr>
                <w:rFonts w:asciiTheme="majorHAnsi" w:hAnsiTheme="majorHAnsi" w:cstheme="minorHAnsi"/>
                <w:b/>
                <w:sz w:val="21"/>
                <w:szCs w:val="21"/>
              </w:rPr>
              <w:t>1994</w:t>
            </w:r>
            <w:r w:rsidR="00B4393D">
              <w:rPr>
                <w:rFonts w:asciiTheme="majorHAnsi" w:hAnsiTheme="majorHAnsi" w:cstheme="minorHAnsi"/>
                <w:b/>
                <w:sz w:val="21"/>
                <w:szCs w:val="21"/>
              </w:rPr>
              <w:t>-First Class</w:t>
            </w:r>
          </w:p>
        </w:tc>
        <w:tc>
          <w:tcPr>
            <w:tcW w:w="4747" w:type="dxa"/>
          </w:tcPr>
          <w:p w14:paraId="06813AB9" w14:textId="3018B28F" w:rsidR="00F872C5" w:rsidRDefault="00F872C5" w:rsidP="000B4B9C">
            <w:pPr>
              <w:jc w:val="both"/>
              <w:rPr>
                <w:rFonts w:asciiTheme="majorHAnsi" w:hAnsiTheme="majorHAnsi" w:cstheme="minorHAnsi"/>
                <w:bCs/>
                <w:sz w:val="21"/>
                <w:szCs w:val="21"/>
              </w:rPr>
            </w:pPr>
            <w:r>
              <w:rPr>
                <w:rFonts w:asciiTheme="majorHAnsi" w:hAnsiTheme="majorHAnsi" w:cstheme="minorHAnsi"/>
                <w:bCs/>
                <w:sz w:val="21"/>
                <w:szCs w:val="21"/>
              </w:rPr>
              <w:t xml:space="preserve">Physics, </w:t>
            </w:r>
            <w:proofErr w:type="spellStart"/>
            <w:r>
              <w:rPr>
                <w:rFonts w:asciiTheme="majorHAnsi" w:hAnsiTheme="majorHAnsi" w:cstheme="minorHAnsi"/>
                <w:bCs/>
                <w:sz w:val="21"/>
                <w:szCs w:val="21"/>
              </w:rPr>
              <w:t>Maths</w:t>
            </w:r>
            <w:proofErr w:type="spellEnd"/>
            <w:r>
              <w:rPr>
                <w:rFonts w:asciiTheme="majorHAnsi" w:hAnsiTheme="majorHAnsi" w:cstheme="minorHAnsi"/>
                <w:bCs/>
                <w:sz w:val="21"/>
                <w:szCs w:val="21"/>
              </w:rPr>
              <w:t>, Chemistry, Biology</w:t>
            </w:r>
          </w:p>
        </w:tc>
      </w:tr>
    </w:tbl>
    <w:p w14:paraId="57AB3385" w14:textId="77777777" w:rsidR="008F24F0" w:rsidRDefault="008F24F0" w:rsidP="000B4B9C">
      <w:pPr>
        <w:jc w:val="both"/>
        <w:rPr>
          <w:rFonts w:asciiTheme="majorHAnsi" w:hAnsiTheme="majorHAnsi" w:cstheme="minorHAnsi"/>
          <w:bCs/>
          <w:sz w:val="21"/>
          <w:szCs w:val="21"/>
        </w:rPr>
      </w:pPr>
    </w:p>
    <w:p w14:paraId="7A1D774B" w14:textId="16C5F625" w:rsidR="004B2947" w:rsidRPr="00AA6D7E" w:rsidRDefault="006D3787"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ab/>
      </w:r>
    </w:p>
    <w:p w14:paraId="57765F45" w14:textId="08B9C807" w:rsidR="008752F2" w:rsidRPr="00AA6D7E" w:rsidRDefault="006D3787" w:rsidP="000B4B9C">
      <w:pPr>
        <w:ind w:firstLine="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AREA OF </w:t>
      </w:r>
      <w:r w:rsidR="008752F2" w:rsidRPr="00AA6D7E">
        <w:rPr>
          <w:rFonts w:asciiTheme="majorHAnsi" w:hAnsiTheme="majorHAnsi" w:cstheme="minorHAnsi"/>
          <w:bCs/>
          <w:sz w:val="21"/>
          <w:szCs w:val="21"/>
        </w:rPr>
        <w:t>RESERCH</w:t>
      </w:r>
      <w:r w:rsidR="008752F2" w:rsidRPr="00AA6D7E">
        <w:rPr>
          <w:rFonts w:asciiTheme="majorHAnsi" w:hAnsiTheme="majorHAnsi" w:cstheme="minorHAnsi"/>
          <w:bCs/>
          <w:sz w:val="21"/>
          <w:szCs w:val="21"/>
        </w:rPr>
        <w:tab/>
      </w:r>
      <w:r w:rsidR="008752F2" w:rsidRPr="00AA6D7E">
        <w:rPr>
          <w:rFonts w:asciiTheme="majorHAnsi" w:hAnsiTheme="majorHAnsi" w:cstheme="minorHAnsi"/>
          <w:bCs/>
          <w:sz w:val="21"/>
          <w:szCs w:val="21"/>
        </w:rPr>
        <w:tab/>
      </w:r>
      <w:r w:rsidR="00973F0B" w:rsidRPr="00AA6D7E">
        <w:rPr>
          <w:rFonts w:asciiTheme="majorHAnsi" w:hAnsiTheme="majorHAnsi" w:cstheme="minorHAnsi"/>
          <w:bCs/>
          <w:sz w:val="21"/>
          <w:szCs w:val="21"/>
        </w:rPr>
        <w:t xml:space="preserve">Data Science, Machine Learning, </w:t>
      </w:r>
      <w:proofErr w:type="gramStart"/>
      <w:r w:rsidR="00C43A7E" w:rsidRPr="00AA6D7E">
        <w:rPr>
          <w:rFonts w:asciiTheme="majorHAnsi" w:hAnsiTheme="majorHAnsi" w:cstheme="minorHAnsi"/>
          <w:bCs/>
          <w:sz w:val="21"/>
          <w:szCs w:val="21"/>
        </w:rPr>
        <w:t>Data</w:t>
      </w:r>
      <w:r w:rsidR="00AF4574" w:rsidRPr="00AA6D7E">
        <w:rPr>
          <w:rFonts w:asciiTheme="majorHAnsi" w:hAnsiTheme="majorHAnsi" w:cstheme="minorHAnsi"/>
          <w:bCs/>
          <w:sz w:val="21"/>
          <w:szCs w:val="21"/>
        </w:rPr>
        <w:t>b</w:t>
      </w:r>
      <w:r w:rsidR="00C43A7E" w:rsidRPr="00AA6D7E">
        <w:rPr>
          <w:rFonts w:asciiTheme="majorHAnsi" w:hAnsiTheme="majorHAnsi" w:cstheme="minorHAnsi"/>
          <w:bCs/>
          <w:sz w:val="21"/>
          <w:szCs w:val="21"/>
        </w:rPr>
        <w:t>ase</w:t>
      </w:r>
      <w:r w:rsidR="008752F2" w:rsidRPr="00AA6D7E">
        <w:rPr>
          <w:rFonts w:asciiTheme="majorHAnsi" w:hAnsiTheme="majorHAnsi" w:cstheme="minorHAnsi"/>
          <w:bCs/>
          <w:sz w:val="21"/>
          <w:szCs w:val="21"/>
        </w:rPr>
        <w:t xml:space="preserve"> </w:t>
      </w:r>
      <w:r w:rsidR="00DD7CB5" w:rsidRPr="00AA6D7E">
        <w:rPr>
          <w:rFonts w:asciiTheme="majorHAnsi" w:hAnsiTheme="majorHAnsi" w:cstheme="minorHAnsi"/>
          <w:bCs/>
          <w:sz w:val="21"/>
          <w:szCs w:val="21"/>
        </w:rPr>
        <w:t>,</w:t>
      </w:r>
      <w:proofErr w:type="gramEnd"/>
      <w:r w:rsidR="00DD7CB5" w:rsidRPr="00AA6D7E">
        <w:rPr>
          <w:rFonts w:asciiTheme="majorHAnsi" w:hAnsiTheme="majorHAnsi" w:cstheme="minorHAnsi"/>
          <w:bCs/>
          <w:sz w:val="21"/>
          <w:szCs w:val="21"/>
        </w:rPr>
        <w:t xml:space="preserve"> </w:t>
      </w:r>
      <w:r w:rsidR="00973F0B" w:rsidRPr="00AA6D7E">
        <w:rPr>
          <w:rFonts w:asciiTheme="majorHAnsi" w:hAnsiTheme="majorHAnsi" w:cstheme="minorHAnsi"/>
          <w:bCs/>
          <w:sz w:val="21"/>
          <w:szCs w:val="21"/>
        </w:rPr>
        <w:t>,</w:t>
      </w:r>
    </w:p>
    <w:p w14:paraId="7331D0FA" w14:textId="5989B234" w:rsidR="008752F2" w:rsidRPr="00AA6D7E" w:rsidRDefault="008752F2"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00C43A7E" w:rsidRPr="00AA6D7E">
        <w:rPr>
          <w:rFonts w:asciiTheme="majorHAnsi" w:hAnsiTheme="majorHAnsi" w:cstheme="minorHAnsi"/>
          <w:bCs/>
          <w:sz w:val="21"/>
          <w:szCs w:val="21"/>
        </w:rPr>
        <w:t xml:space="preserve">Query Optimization, Transaction Processing </w:t>
      </w:r>
    </w:p>
    <w:p w14:paraId="592AEAC6" w14:textId="5001A81C" w:rsidR="008752F2" w:rsidRPr="00AA6D7E" w:rsidRDefault="008752F2"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00C43A7E" w:rsidRPr="00AA6D7E">
        <w:rPr>
          <w:rFonts w:asciiTheme="majorHAnsi" w:hAnsiTheme="majorHAnsi" w:cstheme="minorHAnsi"/>
          <w:bCs/>
          <w:sz w:val="21"/>
          <w:szCs w:val="21"/>
        </w:rPr>
        <w:t>Object Oriented Data Base</w:t>
      </w:r>
      <w:r w:rsidRPr="00AA6D7E">
        <w:rPr>
          <w:rFonts w:asciiTheme="majorHAnsi" w:hAnsiTheme="majorHAnsi" w:cstheme="minorHAnsi"/>
          <w:bCs/>
          <w:sz w:val="21"/>
          <w:szCs w:val="21"/>
        </w:rPr>
        <w:t xml:space="preserve"> </w:t>
      </w:r>
    </w:p>
    <w:p w14:paraId="5E7D93C1" w14:textId="77777777" w:rsidR="004B2947" w:rsidRPr="00AA6D7E" w:rsidRDefault="008752F2"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ab/>
      </w:r>
    </w:p>
    <w:p w14:paraId="129A4D8D" w14:textId="55F48C48" w:rsidR="008752F2" w:rsidRPr="00AA6D7E" w:rsidRDefault="008752F2" w:rsidP="000B4B9C">
      <w:pPr>
        <w:ind w:firstLine="720"/>
        <w:jc w:val="both"/>
        <w:rPr>
          <w:rFonts w:asciiTheme="majorHAnsi" w:hAnsiTheme="majorHAnsi" w:cstheme="minorHAnsi"/>
          <w:bCs/>
          <w:sz w:val="21"/>
          <w:szCs w:val="21"/>
        </w:rPr>
      </w:pPr>
      <w:r w:rsidRPr="00AA6D7E">
        <w:rPr>
          <w:rFonts w:asciiTheme="majorHAnsi" w:hAnsiTheme="majorHAnsi" w:cstheme="minorHAnsi"/>
          <w:bCs/>
          <w:sz w:val="21"/>
          <w:szCs w:val="21"/>
        </w:rPr>
        <w:t>EXPERIENCE</w:t>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t xml:space="preserve">Total: </w:t>
      </w:r>
      <w:r w:rsidR="004D2CCE" w:rsidRPr="00AA6D7E">
        <w:rPr>
          <w:rFonts w:asciiTheme="majorHAnsi" w:hAnsiTheme="majorHAnsi" w:cstheme="minorHAnsi"/>
          <w:bCs/>
          <w:sz w:val="21"/>
          <w:szCs w:val="21"/>
        </w:rPr>
        <w:t>2</w:t>
      </w:r>
      <w:r w:rsidR="00C62F17">
        <w:rPr>
          <w:rFonts w:asciiTheme="majorHAnsi" w:hAnsiTheme="majorHAnsi" w:cstheme="minorHAnsi"/>
          <w:bCs/>
          <w:sz w:val="21"/>
          <w:szCs w:val="21"/>
        </w:rPr>
        <w:t>2</w:t>
      </w:r>
      <w:r w:rsidRPr="00AA6D7E">
        <w:rPr>
          <w:rFonts w:asciiTheme="majorHAnsi" w:hAnsiTheme="majorHAnsi" w:cstheme="minorHAnsi"/>
          <w:bCs/>
          <w:sz w:val="21"/>
          <w:szCs w:val="21"/>
        </w:rPr>
        <w:t xml:space="preserve"> Years </w:t>
      </w:r>
    </w:p>
    <w:p w14:paraId="449DC60E" w14:textId="2EB76DA8" w:rsidR="00A7181C" w:rsidRPr="00AA6D7E" w:rsidRDefault="008752F2" w:rsidP="000B4B9C">
      <w:pPr>
        <w:ind w:left="3600"/>
        <w:jc w:val="both"/>
        <w:rPr>
          <w:rFonts w:asciiTheme="majorHAnsi" w:hAnsiTheme="majorHAnsi" w:cstheme="minorHAnsi"/>
          <w:bCs/>
          <w:sz w:val="21"/>
          <w:szCs w:val="21"/>
        </w:rPr>
      </w:pPr>
      <w:r w:rsidRPr="00AA6D7E">
        <w:rPr>
          <w:rFonts w:asciiTheme="majorHAnsi" w:hAnsiTheme="majorHAnsi" w:cstheme="minorHAnsi"/>
          <w:bCs/>
          <w:sz w:val="21"/>
          <w:szCs w:val="21"/>
        </w:rPr>
        <w:t xml:space="preserve">Teaching: </w:t>
      </w:r>
      <w:r w:rsidR="004D2CCE" w:rsidRPr="00AA6D7E">
        <w:rPr>
          <w:rFonts w:asciiTheme="majorHAnsi" w:hAnsiTheme="majorHAnsi" w:cstheme="minorHAnsi"/>
          <w:bCs/>
          <w:sz w:val="21"/>
          <w:szCs w:val="21"/>
        </w:rPr>
        <w:t>2</w:t>
      </w:r>
      <w:r w:rsidR="00C62F17">
        <w:rPr>
          <w:rFonts w:asciiTheme="majorHAnsi" w:hAnsiTheme="majorHAnsi" w:cstheme="minorHAnsi"/>
          <w:bCs/>
          <w:sz w:val="21"/>
          <w:szCs w:val="21"/>
        </w:rPr>
        <w:t>2</w:t>
      </w:r>
      <w:r w:rsidRPr="00AA6D7E">
        <w:rPr>
          <w:rFonts w:asciiTheme="majorHAnsi" w:hAnsiTheme="majorHAnsi" w:cstheme="minorHAnsi"/>
          <w:bCs/>
          <w:sz w:val="21"/>
          <w:szCs w:val="21"/>
        </w:rPr>
        <w:t xml:space="preserve"> Y</w:t>
      </w:r>
      <w:r w:rsidR="00A7181C" w:rsidRPr="00AA6D7E">
        <w:rPr>
          <w:rFonts w:asciiTheme="majorHAnsi" w:hAnsiTheme="majorHAnsi" w:cstheme="minorHAnsi"/>
          <w:bCs/>
          <w:sz w:val="21"/>
          <w:szCs w:val="21"/>
        </w:rPr>
        <w:t>ears (</w:t>
      </w:r>
      <w:r w:rsidR="00C62F17">
        <w:rPr>
          <w:rFonts w:asciiTheme="majorHAnsi" w:hAnsiTheme="majorHAnsi" w:cstheme="minorHAnsi"/>
          <w:bCs/>
          <w:sz w:val="21"/>
          <w:szCs w:val="21"/>
        </w:rPr>
        <w:t>20</w:t>
      </w:r>
      <w:r w:rsidR="00A7181C" w:rsidRPr="00AA6D7E">
        <w:rPr>
          <w:rFonts w:asciiTheme="majorHAnsi" w:hAnsiTheme="majorHAnsi" w:cstheme="minorHAnsi"/>
          <w:bCs/>
          <w:sz w:val="21"/>
          <w:szCs w:val="21"/>
        </w:rPr>
        <w:t xml:space="preserve"> Years University </w:t>
      </w:r>
      <w:r w:rsidR="00D11C88" w:rsidRPr="00AA6D7E">
        <w:rPr>
          <w:rFonts w:asciiTheme="majorHAnsi" w:hAnsiTheme="majorHAnsi" w:cstheme="minorHAnsi"/>
          <w:bCs/>
          <w:sz w:val="21"/>
          <w:szCs w:val="21"/>
        </w:rPr>
        <w:t>Approved)</w:t>
      </w:r>
    </w:p>
    <w:p w14:paraId="3E170492" w14:textId="77777777" w:rsidR="008752F2" w:rsidRPr="00AA6D7E" w:rsidRDefault="008752F2" w:rsidP="000B4B9C">
      <w:pPr>
        <w:ind w:left="2880" w:firstLine="720"/>
        <w:jc w:val="both"/>
        <w:rPr>
          <w:rFonts w:asciiTheme="majorHAnsi" w:hAnsiTheme="majorHAnsi" w:cstheme="minorHAnsi"/>
          <w:bCs/>
          <w:sz w:val="21"/>
          <w:szCs w:val="21"/>
        </w:rPr>
      </w:pPr>
    </w:p>
    <w:p w14:paraId="67764BAD" w14:textId="50178937" w:rsidR="00C47261" w:rsidRPr="00AA6D7E" w:rsidRDefault="004A144A" w:rsidP="00D57D0C">
      <w:pPr>
        <w:jc w:val="both"/>
        <w:rPr>
          <w:rFonts w:asciiTheme="majorHAnsi" w:hAnsiTheme="majorHAnsi" w:cstheme="minorHAnsi"/>
          <w:bCs/>
          <w:sz w:val="21"/>
          <w:szCs w:val="21"/>
        </w:rPr>
      </w:pP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00980F7C" w:rsidRPr="00AA6D7E">
        <w:rPr>
          <w:rFonts w:asciiTheme="majorHAnsi" w:hAnsiTheme="majorHAnsi" w:cstheme="minorHAnsi"/>
          <w:bCs/>
          <w:sz w:val="21"/>
          <w:szCs w:val="21"/>
        </w:rPr>
        <w:t xml:space="preserve">         </w:t>
      </w:r>
      <w:r w:rsidR="00C43A7E" w:rsidRPr="00AA6D7E">
        <w:rPr>
          <w:rFonts w:asciiTheme="majorHAnsi" w:hAnsiTheme="majorHAnsi" w:cstheme="minorHAnsi"/>
          <w:bCs/>
          <w:sz w:val="21"/>
          <w:szCs w:val="21"/>
        </w:rPr>
        <w:tab/>
      </w:r>
      <w:r w:rsidR="00C47261" w:rsidRPr="00AA6D7E">
        <w:rPr>
          <w:rFonts w:asciiTheme="majorHAnsi" w:hAnsiTheme="majorHAnsi" w:cstheme="minorHAnsi"/>
          <w:bCs/>
          <w:sz w:val="21"/>
          <w:szCs w:val="21"/>
        </w:rPr>
        <w:tab/>
      </w:r>
      <w:r w:rsidR="00C47261" w:rsidRPr="00AA6D7E">
        <w:rPr>
          <w:rFonts w:asciiTheme="majorHAnsi" w:hAnsiTheme="majorHAnsi" w:cstheme="minorHAnsi"/>
          <w:bCs/>
          <w:sz w:val="21"/>
          <w:szCs w:val="21"/>
        </w:rPr>
        <w:tab/>
      </w:r>
      <w:r w:rsidR="00C47261" w:rsidRPr="00AA6D7E">
        <w:rPr>
          <w:rFonts w:asciiTheme="majorHAnsi" w:hAnsiTheme="majorHAnsi" w:cstheme="minorHAnsi"/>
          <w:bCs/>
          <w:sz w:val="21"/>
          <w:szCs w:val="21"/>
        </w:rPr>
        <w:tab/>
        <w:t xml:space="preserve">         </w:t>
      </w:r>
    </w:p>
    <w:tbl>
      <w:tblPr>
        <w:tblpPr w:leftFromText="180" w:rightFromText="180" w:horzAnchor="margin" w:tblpXSpec="center" w:tblpY="-660"/>
        <w:tblW w:w="6992" w:type="dxa"/>
        <w:shd w:val="clear" w:color="auto" w:fill="FFFFFF"/>
        <w:tblCellMar>
          <w:left w:w="0" w:type="dxa"/>
          <w:right w:w="0" w:type="dxa"/>
        </w:tblCellMar>
        <w:tblLook w:val="04A0" w:firstRow="1" w:lastRow="0" w:firstColumn="1" w:lastColumn="0" w:noHBand="0" w:noVBand="1"/>
      </w:tblPr>
      <w:tblGrid>
        <w:gridCol w:w="3454"/>
        <w:gridCol w:w="1769"/>
        <w:gridCol w:w="1769"/>
      </w:tblGrid>
      <w:tr w:rsidR="00DD7CB5" w:rsidRPr="00AA6D7E" w14:paraId="702D0A62" w14:textId="77777777" w:rsidTr="00EE0318">
        <w:trPr>
          <w:trHeight w:val="29"/>
        </w:trPr>
        <w:tc>
          <w:tcPr>
            <w:tcW w:w="0" w:type="auto"/>
            <w:shd w:val="clear" w:color="auto" w:fill="FFFFFF"/>
            <w:tcMar>
              <w:top w:w="30" w:type="dxa"/>
              <w:left w:w="120" w:type="dxa"/>
              <w:bottom w:w="30" w:type="dxa"/>
              <w:right w:w="120" w:type="dxa"/>
            </w:tcMar>
            <w:vAlign w:val="center"/>
          </w:tcPr>
          <w:p w14:paraId="03C7C64B" w14:textId="1D9CEEBD" w:rsidR="00DD7CB5" w:rsidRPr="00AA6D7E" w:rsidRDefault="00DD7CB5" w:rsidP="000B4B9C">
            <w:pPr>
              <w:spacing w:after="200" w:line="276" w:lineRule="auto"/>
              <w:jc w:val="both"/>
              <w:rPr>
                <w:rFonts w:asciiTheme="majorHAnsi" w:hAnsiTheme="majorHAnsi" w:cstheme="minorHAnsi"/>
                <w:color w:val="222222"/>
                <w:sz w:val="21"/>
                <w:szCs w:val="21"/>
                <w:lang w:val="en-IN" w:eastAsia="en-IN"/>
              </w:rPr>
            </w:pPr>
          </w:p>
        </w:tc>
        <w:tc>
          <w:tcPr>
            <w:tcW w:w="0" w:type="auto"/>
            <w:shd w:val="clear" w:color="auto" w:fill="FFFFFF"/>
            <w:tcMar>
              <w:top w:w="0" w:type="dxa"/>
              <w:left w:w="0" w:type="dxa"/>
              <w:bottom w:w="0" w:type="dxa"/>
              <w:right w:w="120" w:type="dxa"/>
            </w:tcMar>
            <w:vAlign w:val="center"/>
          </w:tcPr>
          <w:p w14:paraId="220EEE4F" w14:textId="4079D995" w:rsidR="00DD7CB5" w:rsidRPr="00AA6D7E" w:rsidRDefault="00DD7CB5" w:rsidP="000B4B9C">
            <w:pPr>
              <w:jc w:val="both"/>
              <w:rPr>
                <w:rFonts w:asciiTheme="majorHAnsi" w:hAnsiTheme="majorHAnsi" w:cstheme="minorHAnsi"/>
                <w:color w:val="222222"/>
                <w:sz w:val="21"/>
                <w:szCs w:val="21"/>
                <w:lang w:val="en-IN" w:eastAsia="en-IN"/>
              </w:rPr>
            </w:pPr>
          </w:p>
        </w:tc>
        <w:tc>
          <w:tcPr>
            <w:tcW w:w="0" w:type="auto"/>
            <w:shd w:val="clear" w:color="auto" w:fill="FFFFFF"/>
            <w:tcMar>
              <w:top w:w="0" w:type="dxa"/>
              <w:left w:w="0" w:type="dxa"/>
              <w:bottom w:w="0" w:type="dxa"/>
              <w:right w:w="120" w:type="dxa"/>
            </w:tcMar>
            <w:vAlign w:val="center"/>
          </w:tcPr>
          <w:p w14:paraId="31D915FB" w14:textId="2CB5408B" w:rsidR="00DD7CB5" w:rsidRPr="00AA6D7E" w:rsidRDefault="00DD7CB5" w:rsidP="000B4B9C">
            <w:pPr>
              <w:jc w:val="both"/>
              <w:rPr>
                <w:rFonts w:asciiTheme="majorHAnsi" w:hAnsiTheme="majorHAnsi" w:cstheme="minorHAnsi"/>
                <w:color w:val="222222"/>
                <w:sz w:val="21"/>
                <w:szCs w:val="21"/>
                <w:lang w:val="en-IN" w:eastAsia="en-IN"/>
              </w:rPr>
            </w:pPr>
          </w:p>
        </w:tc>
      </w:tr>
    </w:tbl>
    <w:p w14:paraId="0D572B11" w14:textId="77777777" w:rsidR="00EE0318" w:rsidRPr="00AA6D7E" w:rsidRDefault="00EE0318" w:rsidP="000B4B9C">
      <w:pPr>
        <w:ind w:firstLine="720"/>
        <w:jc w:val="both"/>
        <w:rPr>
          <w:rFonts w:asciiTheme="majorHAnsi" w:eastAsia="Arial Unicode MS" w:hAnsiTheme="majorHAnsi" w:cstheme="minorHAnsi"/>
          <w:bCs/>
          <w:color w:val="4F81BD" w:themeColor="accent1"/>
          <w:sz w:val="21"/>
          <w:szCs w:val="21"/>
        </w:rPr>
      </w:pPr>
    </w:p>
    <w:p w14:paraId="31D73868" w14:textId="5EC02BA4" w:rsidR="00EE0314" w:rsidRPr="00AA6D7E" w:rsidRDefault="00EE0314" w:rsidP="000B4B9C">
      <w:pPr>
        <w:ind w:firstLine="720"/>
        <w:jc w:val="both"/>
        <w:rPr>
          <w:rFonts w:asciiTheme="majorHAnsi" w:eastAsia="Arial Unicode MS" w:hAnsiTheme="majorHAnsi" w:cstheme="minorHAnsi"/>
          <w:bCs/>
          <w:color w:val="4F81BD" w:themeColor="accent1"/>
          <w:sz w:val="21"/>
          <w:szCs w:val="21"/>
        </w:rPr>
      </w:pPr>
      <w:r w:rsidRPr="00AA6D7E">
        <w:rPr>
          <w:rFonts w:asciiTheme="majorHAnsi" w:eastAsia="Arial Unicode MS" w:hAnsiTheme="majorHAnsi" w:cstheme="minorHAnsi"/>
          <w:bCs/>
          <w:color w:val="4F81BD" w:themeColor="accent1"/>
          <w:sz w:val="21"/>
          <w:szCs w:val="21"/>
        </w:rPr>
        <w:t>PUBLICATIONS</w:t>
      </w:r>
      <w:r w:rsidRPr="00AA6D7E">
        <w:rPr>
          <w:rFonts w:asciiTheme="majorHAnsi" w:eastAsia="Arial Unicode MS" w:hAnsiTheme="majorHAnsi" w:cstheme="minorHAnsi"/>
          <w:bCs/>
          <w:color w:val="4F81BD" w:themeColor="accent1"/>
          <w:sz w:val="21"/>
          <w:szCs w:val="21"/>
        </w:rPr>
        <w:tab/>
      </w:r>
      <w:r w:rsidRPr="00AA6D7E">
        <w:rPr>
          <w:rFonts w:asciiTheme="majorHAnsi" w:eastAsia="Arial Unicode MS" w:hAnsiTheme="majorHAnsi" w:cstheme="minorHAnsi"/>
          <w:bCs/>
          <w:color w:val="4F81BD" w:themeColor="accent1"/>
          <w:sz w:val="21"/>
          <w:szCs w:val="21"/>
        </w:rPr>
        <w:tab/>
        <w:t>INTERNATIONAL JOURNAL &amp; CONFERENCES</w:t>
      </w:r>
    </w:p>
    <w:p w14:paraId="1C0C9B01" w14:textId="77777777" w:rsidR="00D74C28" w:rsidRDefault="00D74C28" w:rsidP="00D57D0C">
      <w:pPr>
        <w:pStyle w:val="ListParagraph"/>
        <w:shd w:val="clear" w:color="auto" w:fill="FFFFFF"/>
        <w:suppressAutoHyphens/>
        <w:jc w:val="both"/>
        <w:rPr>
          <w:rFonts w:asciiTheme="majorHAnsi" w:eastAsia="Arial Unicode MS" w:hAnsiTheme="majorHAnsi" w:cstheme="minorHAnsi"/>
          <w:bCs/>
          <w:sz w:val="21"/>
          <w:szCs w:val="21"/>
          <w:u w:val="single"/>
          <w:lang w:val="en-IN"/>
        </w:rPr>
      </w:pPr>
    </w:p>
    <w:p w14:paraId="0260844B" w14:textId="4BBFE6F8" w:rsidR="00D74C28" w:rsidRPr="00D74C28" w:rsidRDefault="00D57D0C" w:rsidP="00D57D0C">
      <w:pPr>
        <w:pStyle w:val="ListParagraph"/>
        <w:shd w:val="clear" w:color="auto" w:fill="FFFFFF"/>
        <w:suppressAutoHyphens/>
        <w:jc w:val="both"/>
        <w:rPr>
          <w:rFonts w:asciiTheme="majorHAnsi" w:eastAsia="Arial Unicode MS" w:hAnsiTheme="majorHAnsi" w:cstheme="minorHAnsi"/>
          <w:bCs/>
          <w:color w:val="FF0000"/>
          <w:sz w:val="21"/>
          <w:szCs w:val="21"/>
          <w:u w:val="single"/>
          <w:lang w:val="en-IN"/>
        </w:rPr>
      </w:pPr>
      <w:r w:rsidRPr="00D74C28">
        <w:rPr>
          <w:rFonts w:asciiTheme="majorHAnsi" w:eastAsia="Arial Unicode MS" w:hAnsiTheme="majorHAnsi" w:cstheme="minorHAnsi"/>
          <w:bCs/>
          <w:color w:val="FF0000"/>
          <w:sz w:val="21"/>
          <w:szCs w:val="21"/>
          <w:u w:val="single"/>
          <w:lang w:val="en-IN"/>
        </w:rPr>
        <w:t>Scopus index / IEEE</w:t>
      </w:r>
    </w:p>
    <w:p w14:paraId="27950B8B" w14:textId="4D1038D1" w:rsidR="00D57D0C" w:rsidRPr="00AA6D7E" w:rsidRDefault="00D57D0C" w:rsidP="00D57D0C">
      <w:pPr>
        <w:pStyle w:val="ListParagraph"/>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u w:val="single"/>
          <w:lang w:val="en-IN"/>
        </w:rPr>
        <w:t> </w:t>
      </w:r>
    </w:p>
    <w:p w14:paraId="1BE8AB77" w14:textId="4F237FC6"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proofErr w:type="spellStart"/>
      <w:r w:rsidRPr="00AA6D7E">
        <w:rPr>
          <w:rFonts w:asciiTheme="majorHAnsi" w:eastAsia="Arial Unicode MS" w:hAnsiTheme="majorHAnsi" w:cstheme="minorHAnsi"/>
          <w:bCs/>
          <w:sz w:val="21"/>
          <w:szCs w:val="21"/>
          <w:lang w:val="en-IN"/>
        </w:rPr>
        <w:t>S.</w:t>
      </w:r>
      <w:proofErr w:type="gramStart"/>
      <w:r w:rsidRPr="00AA6D7E">
        <w:rPr>
          <w:rFonts w:asciiTheme="majorHAnsi" w:eastAsia="Arial Unicode MS" w:hAnsiTheme="majorHAnsi" w:cstheme="minorHAnsi"/>
          <w:bCs/>
          <w:sz w:val="21"/>
          <w:szCs w:val="21"/>
          <w:lang w:val="en-IN"/>
        </w:rPr>
        <w:t>S.Dhande</w:t>
      </w:r>
      <w:proofErr w:type="spellEnd"/>
      <w:proofErr w:type="gramEnd"/>
      <w:r w:rsidRPr="00AA6D7E">
        <w:rPr>
          <w:rFonts w:asciiTheme="majorHAnsi" w:eastAsia="Arial Unicode MS" w:hAnsiTheme="majorHAnsi" w:cstheme="minorHAnsi"/>
          <w:bCs/>
          <w:sz w:val="21"/>
          <w:szCs w:val="21"/>
          <w:lang w:val="en-IN"/>
        </w:rPr>
        <w:t>, G. R. Bamnote “Query Optimization of OODBMS: Semantic Matching of Cached Queries using Normalization” in International Conference on “Emerging Research in Computing, Information, Communication and Applications”ERCICA-2013, Elsevier Publication DBLP,ISBN:978-93-5107-102-0, Aug 2013</w:t>
      </w:r>
      <w:r w:rsidR="00290457">
        <w:rPr>
          <w:rFonts w:asciiTheme="majorHAnsi" w:eastAsia="Arial Unicode MS" w:hAnsiTheme="majorHAnsi" w:cstheme="minorHAnsi"/>
          <w:bCs/>
          <w:sz w:val="21"/>
          <w:szCs w:val="21"/>
          <w:lang w:val="en-IN"/>
        </w:rPr>
        <w:t xml:space="preserve">. </w:t>
      </w:r>
      <w:hyperlink r:id="rId16" w:history="1">
        <w:r w:rsidR="00290457" w:rsidRPr="00290457">
          <w:rPr>
            <w:rStyle w:val="Hyperlink"/>
            <w:rFonts w:asciiTheme="majorHAnsi" w:eastAsia="Arial Unicode MS" w:hAnsiTheme="majorHAnsi" w:cstheme="minorHAnsi"/>
            <w:bCs/>
            <w:sz w:val="21"/>
            <w:szCs w:val="21"/>
            <w:lang w:val="en-IN"/>
          </w:rPr>
          <w:t>[PDF]</w:t>
        </w:r>
      </w:hyperlink>
    </w:p>
    <w:p w14:paraId="4806B126" w14:textId="1FF77A1E"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proofErr w:type="spellStart"/>
      <w:r w:rsidRPr="00AA6D7E">
        <w:rPr>
          <w:rFonts w:asciiTheme="majorHAnsi" w:eastAsia="Arial Unicode MS" w:hAnsiTheme="majorHAnsi" w:cstheme="minorHAnsi"/>
          <w:bCs/>
          <w:sz w:val="21"/>
          <w:szCs w:val="21"/>
          <w:lang w:val="en-IN"/>
        </w:rPr>
        <w:t>S.S.Dhande</w:t>
      </w:r>
      <w:proofErr w:type="spellEnd"/>
      <w:r w:rsidRPr="00AA6D7E">
        <w:rPr>
          <w:rFonts w:asciiTheme="majorHAnsi" w:eastAsia="Arial Unicode MS" w:hAnsiTheme="majorHAnsi" w:cstheme="minorHAnsi"/>
          <w:bCs/>
          <w:sz w:val="21"/>
          <w:szCs w:val="21"/>
          <w:lang w:val="en-IN"/>
        </w:rPr>
        <w:t>, G. R. Bamnote “Query Optimization in Object Oriented DBMS: Direct Navigation” in IEEE Conference on “2015 International Conference on Computing Communication Control and Automation”, IEEE Publication ,ISBN: 978-1-4799-6892-3, Aug 2013 </w:t>
      </w:r>
      <w:hyperlink r:id="rId17" w:history="1">
        <w:r w:rsidR="00290457" w:rsidRPr="00290457">
          <w:rPr>
            <w:rStyle w:val="Hyperlink"/>
            <w:rFonts w:asciiTheme="majorHAnsi" w:eastAsia="Arial Unicode MS" w:hAnsiTheme="majorHAnsi" w:cstheme="minorHAnsi"/>
            <w:bCs/>
            <w:sz w:val="21"/>
            <w:szCs w:val="21"/>
            <w:lang w:val="en-IN"/>
          </w:rPr>
          <w:t>[PDF]</w:t>
        </w:r>
      </w:hyperlink>
    </w:p>
    <w:p w14:paraId="43C6CC21" w14:textId="7CB14167"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lang w:val="en-IN"/>
        </w:rPr>
        <w:t>Research paper entitled, "Extended Fibonacci Series for Selection of Carrier Samples in Data Hiding and Extraction." published in International Conference on Intelligent Data Communication Technologies and Internet of Things ICICI 2019 pp 40-50 | Springer Lecture Notes</w:t>
      </w:r>
      <w:r w:rsidR="00290457">
        <w:rPr>
          <w:rFonts w:asciiTheme="majorHAnsi" w:eastAsia="Arial Unicode MS" w:hAnsiTheme="majorHAnsi" w:cstheme="minorHAnsi"/>
          <w:bCs/>
          <w:sz w:val="21"/>
          <w:szCs w:val="21"/>
          <w:lang w:val="en-IN"/>
        </w:rPr>
        <w:t xml:space="preserve"> </w:t>
      </w:r>
      <w:hyperlink r:id="rId18" w:history="1">
        <w:r w:rsidR="00290457" w:rsidRPr="00290457">
          <w:rPr>
            <w:rStyle w:val="Hyperlink"/>
            <w:rFonts w:asciiTheme="majorHAnsi" w:eastAsia="Arial Unicode MS" w:hAnsiTheme="majorHAnsi" w:cstheme="minorHAnsi"/>
            <w:bCs/>
            <w:sz w:val="21"/>
            <w:szCs w:val="21"/>
            <w:lang w:val="en-IN"/>
          </w:rPr>
          <w:t>[PDF]</w:t>
        </w:r>
        <w:r w:rsidRPr="00290457">
          <w:rPr>
            <w:rStyle w:val="Hyperlink"/>
            <w:rFonts w:asciiTheme="majorHAnsi" w:eastAsia="Arial Unicode MS" w:hAnsiTheme="majorHAnsi" w:cstheme="minorHAnsi"/>
            <w:bCs/>
            <w:sz w:val="21"/>
            <w:szCs w:val="21"/>
            <w:lang w:val="en-IN"/>
          </w:rPr>
          <w:t> </w:t>
        </w:r>
      </w:hyperlink>
    </w:p>
    <w:p w14:paraId="3C91F936" w14:textId="5F31FAA3"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lang w:val="en-IN"/>
        </w:rPr>
        <w:t>Research paper entitled “Digital wall for sensitive data protection”, IEEE &amp; Scopus index 5th International Conference ICEECCOT-2021 at GSSS Institute of Engineering and Technology for Women, Mysuru 10th -11th, December 2021. ICEECCOT 2021 | Mysuru, India</w:t>
      </w:r>
      <w:r w:rsidR="00290457">
        <w:rPr>
          <w:rFonts w:asciiTheme="majorHAnsi" w:eastAsia="Arial Unicode MS" w:hAnsiTheme="majorHAnsi" w:cstheme="minorHAnsi"/>
          <w:bCs/>
          <w:sz w:val="21"/>
          <w:szCs w:val="21"/>
          <w:lang w:val="en-IN"/>
        </w:rPr>
        <w:t xml:space="preserve"> </w:t>
      </w:r>
      <w:hyperlink r:id="rId19" w:history="1">
        <w:r w:rsidR="00290457" w:rsidRPr="00290457">
          <w:rPr>
            <w:rStyle w:val="Hyperlink"/>
            <w:rFonts w:asciiTheme="majorHAnsi" w:eastAsia="Arial Unicode MS" w:hAnsiTheme="majorHAnsi" w:cstheme="minorHAnsi"/>
            <w:bCs/>
            <w:sz w:val="21"/>
            <w:szCs w:val="21"/>
            <w:lang w:val="en-IN"/>
          </w:rPr>
          <w:t>[PDF]</w:t>
        </w:r>
      </w:hyperlink>
    </w:p>
    <w:p w14:paraId="471263AF" w14:textId="588A6312"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lang w:val="en-IN"/>
        </w:rPr>
        <w:lastRenderedPageBreak/>
        <w:t>Research paper entitled, "Round Robin Scheduling Scheme for Optimize Utilization of Selected Samples in Virtual Data Hiding and Extraction” Paper published IEEE &amp; Scopus index 5th International Conference on I-SMAC (IoT in Social, Mobile, Analytics and Cloud) I-SMAC 2021 </w:t>
      </w:r>
      <w:hyperlink r:id="rId20" w:history="1">
        <w:r w:rsidR="00290457" w:rsidRPr="00290457">
          <w:rPr>
            <w:rStyle w:val="Hyperlink"/>
            <w:rFonts w:asciiTheme="majorHAnsi" w:eastAsia="Arial Unicode MS" w:hAnsiTheme="majorHAnsi" w:cstheme="minorHAnsi"/>
            <w:bCs/>
            <w:sz w:val="21"/>
            <w:szCs w:val="21"/>
            <w:lang w:val="en-IN"/>
          </w:rPr>
          <w:t>[PDF]</w:t>
        </w:r>
      </w:hyperlink>
    </w:p>
    <w:p w14:paraId="27870CF6" w14:textId="12D7E736"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lang w:val="en-IN"/>
        </w:rPr>
        <w:t>Research paper entitled A Best Fit Strategic Approach for Sample Selections of a Carrier to Minimizing Quantization Error”, Book: Autonomous Vehicle- An Intelligent Algorithm of Computing, scheduled to be released in the year 2022. avcbook2021 - Wiley-Scrivener Book Chapter Cal</w:t>
      </w:r>
      <w:r w:rsidR="000D6C4A" w:rsidRPr="00AA6D7E">
        <w:rPr>
          <w:rFonts w:asciiTheme="majorHAnsi" w:eastAsia="Arial Unicode MS" w:hAnsiTheme="majorHAnsi" w:cstheme="minorHAnsi"/>
          <w:bCs/>
          <w:sz w:val="21"/>
          <w:szCs w:val="21"/>
          <w:lang w:val="en-IN"/>
        </w:rPr>
        <w:t xml:space="preserve">l </w:t>
      </w:r>
      <w:hyperlink r:id="rId21" w:history="1">
        <w:r w:rsidR="00290457" w:rsidRPr="00290457">
          <w:rPr>
            <w:rStyle w:val="Hyperlink"/>
            <w:rFonts w:asciiTheme="majorHAnsi" w:eastAsia="Arial Unicode MS" w:hAnsiTheme="majorHAnsi" w:cstheme="minorHAnsi"/>
            <w:bCs/>
            <w:sz w:val="21"/>
            <w:szCs w:val="21"/>
            <w:lang w:val="en-IN"/>
          </w:rPr>
          <w:t>[PDF]</w:t>
        </w:r>
      </w:hyperlink>
    </w:p>
    <w:p w14:paraId="030911C9" w14:textId="60BEDFCB"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lang w:val="en-IN"/>
        </w:rPr>
        <w:t xml:space="preserve">Research paper entitled “K-Nearest Neighbour (KNN) model for carrier data classification in security domain”, BOOK CHAPTER (Scopus Indexed) BIACFINT2021 (Big Data Network Analytics, IOT and AI in Cloud Computing - Future Intelligent Networks and </w:t>
      </w:r>
      <w:proofErr w:type="spellStart"/>
      <w:r w:rsidRPr="00AA6D7E">
        <w:rPr>
          <w:rFonts w:asciiTheme="majorHAnsi" w:eastAsia="Arial Unicode MS" w:hAnsiTheme="majorHAnsi" w:cstheme="minorHAnsi"/>
          <w:bCs/>
          <w:sz w:val="21"/>
          <w:szCs w:val="21"/>
          <w:lang w:val="en-IN"/>
        </w:rPr>
        <w:t>elecommunication</w:t>
      </w:r>
      <w:proofErr w:type="spellEnd"/>
      <w:r w:rsidRPr="00AA6D7E">
        <w:rPr>
          <w:rFonts w:asciiTheme="majorHAnsi" w:eastAsia="Arial Unicode MS" w:hAnsiTheme="majorHAnsi" w:cstheme="minorHAnsi"/>
          <w:bCs/>
          <w:sz w:val="21"/>
          <w:szCs w:val="21"/>
          <w:lang w:val="en-IN"/>
        </w:rPr>
        <w:t>) </w:t>
      </w:r>
      <w:hyperlink r:id="rId22" w:history="1">
        <w:r w:rsidR="00290457" w:rsidRPr="00290457">
          <w:rPr>
            <w:rStyle w:val="Hyperlink"/>
            <w:rFonts w:asciiTheme="majorHAnsi" w:eastAsia="Arial Unicode MS" w:hAnsiTheme="majorHAnsi" w:cstheme="minorHAnsi"/>
            <w:bCs/>
            <w:sz w:val="21"/>
            <w:szCs w:val="21"/>
            <w:lang w:val="en-IN"/>
          </w:rPr>
          <w:t>[PDF]</w:t>
        </w:r>
        <w:r w:rsidRPr="00290457">
          <w:rPr>
            <w:rStyle w:val="Hyperlink"/>
            <w:rFonts w:asciiTheme="majorHAnsi" w:eastAsia="Arial Unicode MS" w:hAnsiTheme="majorHAnsi" w:cstheme="minorHAnsi"/>
            <w:bCs/>
            <w:sz w:val="21"/>
            <w:szCs w:val="21"/>
            <w:lang w:val="en-IN"/>
          </w:rPr>
          <w:t> </w:t>
        </w:r>
      </w:hyperlink>
    </w:p>
    <w:p w14:paraId="0DFC0C63" w14:textId="7CCCF9A2" w:rsidR="00D57D0C" w:rsidRPr="00AA6D7E"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lang w:val="en-IN"/>
        </w:rPr>
      </w:pPr>
      <w:r w:rsidRPr="00AA6D7E">
        <w:rPr>
          <w:rFonts w:asciiTheme="majorHAnsi" w:eastAsia="Arial Unicode MS" w:hAnsiTheme="majorHAnsi" w:cstheme="minorHAnsi"/>
          <w:bCs/>
          <w:sz w:val="21"/>
          <w:szCs w:val="21"/>
          <w:lang w:val="en-IN"/>
        </w:rPr>
        <w:t>Research paper entitled, 3rd International Conference on Artificial Intelligence: Advances and Applications (ICAIAA 2022) at Poornima College of Engineering, Jaipur April 23-24, 2022. ICAIAA 2022, book published in the series of springer “algorithm for intelligent system” are submitted for consideration in the Web of Science </w:t>
      </w:r>
      <w:hyperlink r:id="rId23" w:history="1">
        <w:r w:rsidR="00290457" w:rsidRPr="00290457">
          <w:rPr>
            <w:rStyle w:val="Hyperlink"/>
            <w:rFonts w:asciiTheme="majorHAnsi" w:eastAsia="Arial Unicode MS" w:hAnsiTheme="majorHAnsi" w:cstheme="minorHAnsi"/>
            <w:bCs/>
            <w:sz w:val="21"/>
            <w:szCs w:val="21"/>
            <w:lang w:val="en-IN"/>
          </w:rPr>
          <w:t>[PDF]</w:t>
        </w:r>
      </w:hyperlink>
    </w:p>
    <w:p w14:paraId="6C3C94F8" w14:textId="398F1520" w:rsidR="00EE0318" w:rsidRPr="00D74C28" w:rsidRDefault="00D57D0C" w:rsidP="00D74C28">
      <w:pPr>
        <w:pStyle w:val="ListParagraph"/>
        <w:numPr>
          <w:ilvl w:val="0"/>
          <w:numId w:val="37"/>
        </w:numPr>
        <w:shd w:val="clear" w:color="auto" w:fill="FFFFFF"/>
        <w:suppressAutoHyphens/>
        <w:jc w:val="both"/>
        <w:rPr>
          <w:rFonts w:asciiTheme="majorHAnsi" w:eastAsia="Arial Unicode MS" w:hAnsiTheme="majorHAnsi" w:cstheme="minorHAnsi"/>
          <w:bCs/>
          <w:sz w:val="21"/>
          <w:szCs w:val="21"/>
        </w:rPr>
      </w:pPr>
      <w:r w:rsidRPr="00D74C28">
        <w:rPr>
          <w:rFonts w:asciiTheme="majorHAnsi" w:eastAsia="Arial Unicode MS" w:hAnsiTheme="majorHAnsi" w:cstheme="minorHAnsi"/>
          <w:bCs/>
          <w:sz w:val="21"/>
          <w:szCs w:val="21"/>
          <w:lang w:val="en-IN"/>
        </w:rPr>
        <w:t>Research paper entitled “A Comparison of different Machine Learning Techniques for Sentiment Analysis in Education Domain”, 5</w:t>
      </w:r>
      <w:r w:rsidR="006A1478" w:rsidRPr="006A1478">
        <w:rPr>
          <w:rFonts w:asciiTheme="majorHAnsi" w:eastAsia="Arial Unicode MS" w:hAnsiTheme="majorHAnsi" w:cstheme="minorHAnsi"/>
          <w:bCs/>
          <w:sz w:val="21"/>
          <w:szCs w:val="21"/>
          <w:vertAlign w:val="superscript"/>
          <w:lang w:val="en-IN"/>
        </w:rPr>
        <w:t>TH</w:t>
      </w:r>
      <w:r w:rsidR="006A1478">
        <w:rPr>
          <w:rFonts w:asciiTheme="majorHAnsi" w:eastAsia="Arial Unicode MS" w:hAnsiTheme="majorHAnsi" w:cstheme="minorHAnsi"/>
          <w:bCs/>
          <w:sz w:val="21"/>
          <w:szCs w:val="21"/>
          <w:lang w:val="en-IN"/>
        </w:rPr>
        <w:t xml:space="preserve"> </w:t>
      </w:r>
      <w:r w:rsidRPr="00D74C28">
        <w:rPr>
          <w:rFonts w:asciiTheme="majorHAnsi" w:eastAsia="Arial Unicode MS" w:hAnsiTheme="majorHAnsi" w:cstheme="minorHAnsi"/>
          <w:bCs/>
          <w:sz w:val="21"/>
          <w:szCs w:val="21"/>
          <w:lang w:val="en-IN"/>
        </w:rPr>
        <w:t xml:space="preserve">International Conference on Communications and Cyber-Physical Engineering- ICCCE 2022 CMR Engineering College, Hyderabad, India-501401 29 </w:t>
      </w:r>
      <w:proofErr w:type="spellStart"/>
      <w:r w:rsidRPr="00D74C28">
        <w:rPr>
          <w:rFonts w:asciiTheme="majorHAnsi" w:eastAsia="Arial Unicode MS" w:hAnsiTheme="majorHAnsi" w:cstheme="minorHAnsi"/>
          <w:bCs/>
          <w:sz w:val="21"/>
          <w:szCs w:val="21"/>
          <w:lang w:val="en-IN"/>
        </w:rPr>
        <w:t>th</w:t>
      </w:r>
      <w:proofErr w:type="spellEnd"/>
      <w:r w:rsidRPr="00D74C28">
        <w:rPr>
          <w:rFonts w:asciiTheme="majorHAnsi" w:eastAsia="Arial Unicode MS" w:hAnsiTheme="majorHAnsi" w:cstheme="minorHAnsi"/>
          <w:bCs/>
          <w:sz w:val="21"/>
          <w:szCs w:val="21"/>
          <w:lang w:val="en-IN"/>
        </w:rPr>
        <w:t xml:space="preserve"> -30 </w:t>
      </w:r>
      <w:proofErr w:type="spellStart"/>
      <w:r w:rsidRPr="00D74C28">
        <w:rPr>
          <w:rFonts w:asciiTheme="majorHAnsi" w:eastAsia="Arial Unicode MS" w:hAnsiTheme="majorHAnsi" w:cstheme="minorHAnsi"/>
          <w:bCs/>
          <w:sz w:val="21"/>
          <w:szCs w:val="21"/>
          <w:lang w:val="en-IN"/>
        </w:rPr>
        <w:t>th</w:t>
      </w:r>
      <w:proofErr w:type="spellEnd"/>
      <w:r w:rsidRPr="00D74C28">
        <w:rPr>
          <w:rFonts w:asciiTheme="majorHAnsi" w:eastAsia="Arial Unicode MS" w:hAnsiTheme="majorHAnsi" w:cstheme="minorHAnsi"/>
          <w:bCs/>
          <w:sz w:val="21"/>
          <w:szCs w:val="21"/>
          <w:lang w:val="en-IN"/>
        </w:rPr>
        <w:t xml:space="preserve"> April 2022. </w:t>
      </w:r>
      <w:hyperlink r:id="rId24" w:history="1">
        <w:r w:rsidR="00D74C28" w:rsidRPr="00D74C28">
          <w:rPr>
            <w:rStyle w:val="Hyperlink"/>
            <w:rFonts w:asciiTheme="majorHAnsi" w:eastAsia="Arial Unicode MS" w:hAnsiTheme="majorHAnsi" w:cstheme="minorHAnsi"/>
            <w:bCs/>
            <w:sz w:val="21"/>
            <w:szCs w:val="21"/>
            <w:lang w:val="en-IN"/>
          </w:rPr>
          <w:t>[PDF]</w:t>
        </w:r>
      </w:hyperlink>
    </w:p>
    <w:p w14:paraId="51AAFC44" w14:textId="77777777" w:rsidR="00D74C28" w:rsidRDefault="00D74C28" w:rsidP="00D74C28">
      <w:pPr>
        <w:shd w:val="clear" w:color="auto" w:fill="FFFFFF"/>
        <w:suppressAutoHyphens/>
        <w:jc w:val="both"/>
        <w:rPr>
          <w:rFonts w:asciiTheme="majorHAnsi" w:eastAsia="Arial Unicode MS" w:hAnsiTheme="majorHAnsi" w:cstheme="minorHAnsi"/>
          <w:bCs/>
          <w:sz w:val="21"/>
          <w:szCs w:val="21"/>
        </w:rPr>
      </w:pPr>
    </w:p>
    <w:p w14:paraId="63459A95" w14:textId="77777777" w:rsidR="00D74C28" w:rsidRPr="00D74C28" w:rsidRDefault="00D74C28" w:rsidP="00D74C28">
      <w:pPr>
        <w:shd w:val="clear" w:color="auto" w:fill="FFFFFF"/>
        <w:suppressAutoHyphens/>
        <w:jc w:val="both"/>
        <w:rPr>
          <w:rFonts w:asciiTheme="majorHAnsi" w:eastAsia="Arial Unicode MS" w:hAnsiTheme="majorHAnsi" w:cstheme="minorHAnsi"/>
          <w:bCs/>
          <w:sz w:val="21"/>
          <w:szCs w:val="21"/>
        </w:rPr>
      </w:pPr>
    </w:p>
    <w:p w14:paraId="624B0494" w14:textId="4EA8F815" w:rsidR="00C2410D" w:rsidRPr="00AA6D7E" w:rsidRDefault="00C2410D" w:rsidP="000B4B9C">
      <w:pPr>
        <w:pStyle w:val="ListParagraph"/>
        <w:shd w:val="clear" w:color="auto" w:fill="FFFFFF"/>
        <w:suppressAutoHyphens/>
        <w:jc w:val="both"/>
        <w:rPr>
          <w:rFonts w:asciiTheme="majorHAnsi" w:eastAsia="Arial Unicode MS" w:hAnsiTheme="majorHAnsi" w:cstheme="minorHAnsi"/>
          <w:bCs/>
          <w:sz w:val="21"/>
          <w:szCs w:val="21"/>
        </w:rPr>
      </w:pPr>
      <w:r w:rsidRPr="00AA6D7E">
        <w:rPr>
          <w:rFonts w:asciiTheme="majorHAnsi" w:eastAsia="Arial Unicode MS" w:hAnsiTheme="majorHAnsi" w:cstheme="minorHAnsi"/>
          <w:bCs/>
          <w:sz w:val="21"/>
          <w:szCs w:val="21"/>
        </w:rPr>
        <w:t>INTERNATIONAL JOURNAL &amp; CONFERENCES</w:t>
      </w:r>
      <w:r w:rsidR="00C62F17">
        <w:rPr>
          <w:rFonts w:asciiTheme="majorHAnsi" w:eastAsia="Arial Unicode MS" w:hAnsiTheme="majorHAnsi" w:cstheme="minorHAnsi"/>
          <w:bCs/>
          <w:sz w:val="21"/>
          <w:szCs w:val="21"/>
        </w:rPr>
        <w:t xml:space="preserve"> (Peer Reviewed)</w:t>
      </w:r>
    </w:p>
    <w:p w14:paraId="6AFB83AC" w14:textId="141B2C75" w:rsidR="00EE0314" w:rsidRPr="00AA6D7E" w:rsidRDefault="00EE0314" w:rsidP="000B4B9C">
      <w:pPr>
        <w:ind w:firstLine="720"/>
        <w:jc w:val="both"/>
        <w:rPr>
          <w:rFonts w:asciiTheme="majorHAnsi" w:eastAsia="Arial Unicode MS" w:hAnsiTheme="majorHAnsi" w:cstheme="minorHAnsi"/>
          <w:bCs/>
          <w:sz w:val="21"/>
          <w:szCs w:val="21"/>
        </w:rPr>
      </w:pPr>
    </w:p>
    <w:p w14:paraId="3484E167" w14:textId="77777777"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Research paper entitled “knowledge management –the key for </w:t>
      </w:r>
      <w:proofErr w:type="gramStart"/>
      <w:r w:rsidRPr="00AA6D7E">
        <w:rPr>
          <w:rFonts w:asciiTheme="majorHAnsi" w:hAnsiTheme="majorHAnsi" w:cstheme="minorHAnsi"/>
          <w:bCs/>
          <w:sz w:val="21"/>
          <w:szCs w:val="21"/>
        </w:rPr>
        <w:t>the Business</w:t>
      </w:r>
      <w:proofErr w:type="gramEnd"/>
      <w:r w:rsidRPr="00AA6D7E">
        <w:rPr>
          <w:rFonts w:asciiTheme="majorHAnsi" w:hAnsiTheme="majorHAnsi" w:cstheme="minorHAnsi"/>
          <w:bCs/>
          <w:sz w:val="21"/>
          <w:szCs w:val="21"/>
        </w:rPr>
        <w:t xml:space="preserve"> Intelligence”, in Int’l Journal for Computer Application for Engineering, Technology and Sciences (IJ-CA-ETS),</w:t>
      </w:r>
      <w:r w:rsidRPr="00AA6D7E">
        <w:rPr>
          <w:rFonts w:asciiTheme="majorHAnsi" w:hAnsiTheme="majorHAnsi" w:cstheme="minorHAnsi"/>
          <w:bCs/>
          <w:color w:val="FFFF99"/>
          <w:sz w:val="21"/>
          <w:szCs w:val="21"/>
        </w:rPr>
        <w:t xml:space="preserve"> </w:t>
      </w:r>
      <w:r w:rsidRPr="00AA6D7E">
        <w:rPr>
          <w:rFonts w:asciiTheme="majorHAnsi" w:hAnsiTheme="majorHAnsi" w:cstheme="minorHAnsi"/>
          <w:bCs/>
          <w:sz w:val="21"/>
          <w:szCs w:val="21"/>
        </w:rPr>
        <w:t>ISSN: 0974-3596,</w:t>
      </w:r>
      <w:r w:rsidRPr="00AA6D7E">
        <w:rPr>
          <w:rFonts w:asciiTheme="majorHAnsi" w:hAnsiTheme="majorHAnsi" w:cstheme="minorHAnsi"/>
          <w:bCs/>
          <w:color w:val="FFFFFF"/>
          <w:sz w:val="21"/>
          <w:szCs w:val="21"/>
        </w:rPr>
        <w:t xml:space="preserve"> </w:t>
      </w:r>
      <w:r w:rsidRPr="00AA6D7E">
        <w:rPr>
          <w:rFonts w:asciiTheme="majorHAnsi" w:hAnsiTheme="majorHAnsi" w:cstheme="minorHAnsi"/>
          <w:bCs/>
          <w:sz w:val="21"/>
          <w:szCs w:val="21"/>
        </w:rPr>
        <w:t xml:space="preserve">April 2009. </w:t>
      </w:r>
    </w:p>
    <w:p w14:paraId="68C7FB9D" w14:textId="77777777"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Research paper entitled “VLSI based drip irrigation and estimation of </w:t>
      </w:r>
      <w:proofErr w:type="spellStart"/>
      <w:r w:rsidRPr="00AA6D7E">
        <w:rPr>
          <w:rFonts w:asciiTheme="majorHAnsi" w:hAnsiTheme="majorHAnsi" w:cstheme="minorHAnsi"/>
          <w:bCs/>
          <w:sz w:val="21"/>
          <w:szCs w:val="21"/>
        </w:rPr>
        <w:t>sulphur</w:t>
      </w:r>
      <w:proofErr w:type="spellEnd"/>
      <w:r w:rsidRPr="00AA6D7E">
        <w:rPr>
          <w:rFonts w:asciiTheme="majorHAnsi" w:hAnsiTheme="majorHAnsi" w:cstheme="minorHAnsi"/>
          <w:bCs/>
          <w:sz w:val="21"/>
          <w:szCs w:val="21"/>
        </w:rPr>
        <w:t xml:space="preserve"> contents in the soil” in Int’l Journal for Emerging Technologies and Applications in Engineering, Technology and Sciences (IJ-ETA-ETS), ISSN: 0974-3588, July 2009.</w:t>
      </w:r>
    </w:p>
    <w:p w14:paraId="5B0CB603" w14:textId="06ABC490"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Research paper entitled </w:t>
      </w:r>
      <w:r w:rsidRPr="00266112">
        <w:rPr>
          <w:rFonts w:asciiTheme="majorHAnsi" w:hAnsiTheme="majorHAnsi" w:cstheme="minorHAnsi"/>
          <w:bCs/>
          <w:sz w:val="21"/>
          <w:szCs w:val="21"/>
        </w:rPr>
        <w:t>“ETL AND EAI: comparing ETL against the data integration element of EAI</w:t>
      </w:r>
      <w:proofErr w:type="gramStart"/>
      <w:r w:rsidRPr="00266112">
        <w:rPr>
          <w:rFonts w:asciiTheme="majorHAnsi" w:hAnsiTheme="majorHAnsi" w:cstheme="minorHAnsi"/>
          <w:bCs/>
          <w:sz w:val="21"/>
          <w:szCs w:val="21"/>
        </w:rPr>
        <w:t>. ”</w:t>
      </w:r>
      <w:proofErr w:type="gramEnd"/>
      <w:r w:rsidRPr="00266112">
        <w:rPr>
          <w:rFonts w:asciiTheme="majorHAnsi" w:hAnsiTheme="majorHAnsi" w:cstheme="minorHAnsi"/>
          <w:bCs/>
          <w:sz w:val="21"/>
          <w:szCs w:val="21"/>
        </w:rPr>
        <w:t xml:space="preserve"> </w:t>
      </w:r>
      <w:proofErr w:type="gramStart"/>
      <w:r w:rsidRPr="00266112">
        <w:rPr>
          <w:rFonts w:asciiTheme="majorHAnsi" w:hAnsiTheme="majorHAnsi" w:cstheme="minorHAnsi"/>
          <w:bCs/>
          <w:sz w:val="21"/>
          <w:szCs w:val="21"/>
        </w:rPr>
        <w:t>in Int’l</w:t>
      </w:r>
      <w:proofErr w:type="gramEnd"/>
      <w:r w:rsidRPr="00266112">
        <w:rPr>
          <w:rFonts w:asciiTheme="majorHAnsi" w:hAnsiTheme="majorHAnsi" w:cstheme="minorHAnsi"/>
          <w:bCs/>
          <w:sz w:val="21"/>
          <w:szCs w:val="21"/>
        </w:rPr>
        <w:t xml:space="preserve"> Journal for Computer Application for Engineering, Technology and Sciences (IJ-CA-ETS), ISSN: 0974-3596, April 2010.</w:t>
      </w:r>
      <w:r w:rsidR="00266112">
        <w:rPr>
          <w:rFonts w:asciiTheme="majorHAnsi" w:hAnsiTheme="majorHAnsi" w:cstheme="minorHAnsi"/>
          <w:bCs/>
          <w:sz w:val="21"/>
          <w:szCs w:val="21"/>
        </w:rPr>
        <w:t xml:space="preserve"> </w:t>
      </w:r>
      <w:hyperlink r:id="rId25" w:history="1">
        <w:r w:rsidR="00266112" w:rsidRPr="00266112">
          <w:rPr>
            <w:rStyle w:val="Hyperlink"/>
            <w:rFonts w:asciiTheme="majorHAnsi" w:hAnsiTheme="majorHAnsi" w:cstheme="minorHAnsi"/>
            <w:bCs/>
            <w:sz w:val="21"/>
            <w:szCs w:val="21"/>
          </w:rPr>
          <w:t>[PDF]</w:t>
        </w:r>
      </w:hyperlink>
    </w:p>
    <w:p w14:paraId="11AF7439" w14:textId="78F08F6B"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“A classification techniques using associative classification “in international journal of computer Application-IJCA-(0975-8887), VOL 20, No 5, April 2011.</w:t>
      </w:r>
      <w:r w:rsidR="00266112">
        <w:rPr>
          <w:rFonts w:asciiTheme="majorHAnsi" w:hAnsiTheme="majorHAnsi" w:cstheme="minorHAnsi"/>
          <w:bCs/>
          <w:sz w:val="21"/>
          <w:szCs w:val="21"/>
        </w:rPr>
        <w:t xml:space="preserve"> </w:t>
      </w:r>
      <w:hyperlink r:id="rId26" w:history="1">
        <w:r w:rsidR="00266112" w:rsidRPr="00266112">
          <w:rPr>
            <w:rStyle w:val="Hyperlink"/>
            <w:rFonts w:asciiTheme="majorHAnsi" w:hAnsiTheme="majorHAnsi" w:cstheme="minorHAnsi"/>
            <w:bCs/>
            <w:sz w:val="21"/>
            <w:szCs w:val="21"/>
          </w:rPr>
          <w:t>[PDF]</w:t>
        </w:r>
      </w:hyperlink>
    </w:p>
    <w:p w14:paraId="130A6E19" w14:textId="0ECC2E0D"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“Building an Irish plant data classification using N/W associative classification” in international journal –</w:t>
      </w:r>
      <w:proofErr w:type="gramStart"/>
      <w:r w:rsidRPr="00AA6D7E">
        <w:rPr>
          <w:rFonts w:asciiTheme="majorHAnsi" w:hAnsiTheme="majorHAnsi" w:cstheme="minorHAnsi"/>
          <w:bCs/>
          <w:sz w:val="21"/>
          <w:szCs w:val="21"/>
        </w:rPr>
        <w:t>IJAT(</w:t>
      </w:r>
      <w:proofErr w:type="gramEnd"/>
      <w:r w:rsidRPr="00AA6D7E">
        <w:rPr>
          <w:rFonts w:asciiTheme="majorHAnsi" w:hAnsiTheme="majorHAnsi" w:cstheme="minorHAnsi"/>
          <w:bCs/>
          <w:sz w:val="21"/>
          <w:szCs w:val="21"/>
        </w:rPr>
        <w:t>0976-4860),VOL 2, NO 4, OCT 2011.</w:t>
      </w:r>
      <w:r w:rsidR="00266112">
        <w:rPr>
          <w:rFonts w:asciiTheme="majorHAnsi" w:hAnsiTheme="majorHAnsi" w:cstheme="minorHAnsi"/>
          <w:bCs/>
          <w:sz w:val="21"/>
          <w:szCs w:val="21"/>
        </w:rPr>
        <w:t xml:space="preserve"> </w:t>
      </w:r>
      <w:hyperlink r:id="rId27" w:history="1">
        <w:r w:rsidR="00266112" w:rsidRPr="00266112">
          <w:rPr>
            <w:rStyle w:val="Hyperlink"/>
            <w:rFonts w:asciiTheme="majorHAnsi" w:hAnsiTheme="majorHAnsi" w:cstheme="minorHAnsi"/>
            <w:bCs/>
            <w:sz w:val="21"/>
            <w:szCs w:val="21"/>
          </w:rPr>
          <w:t>[PDF]</w:t>
        </w:r>
      </w:hyperlink>
    </w:p>
    <w:p w14:paraId="37DFF6D1" w14:textId="071DC7F6" w:rsidR="001F6583" w:rsidRPr="00AA6D7E" w:rsidRDefault="001F6583" w:rsidP="000B4B9C">
      <w:pPr>
        <w:numPr>
          <w:ilvl w:val="0"/>
          <w:numId w:val="21"/>
        </w:numPr>
        <w:suppressAutoHyphens/>
        <w:jc w:val="both"/>
        <w:rPr>
          <w:rFonts w:asciiTheme="majorHAnsi" w:hAnsiTheme="majorHAnsi" w:cstheme="minorHAnsi"/>
          <w:bCs/>
          <w:color w:val="000000"/>
          <w:sz w:val="21"/>
          <w:szCs w:val="21"/>
        </w:rPr>
      </w:pPr>
      <w:r w:rsidRPr="00AA6D7E">
        <w:rPr>
          <w:rFonts w:asciiTheme="majorHAnsi" w:hAnsiTheme="majorHAnsi" w:cstheme="minorHAnsi"/>
          <w:bCs/>
          <w:sz w:val="21"/>
          <w:szCs w:val="21"/>
        </w:rPr>
        <w:t>Research paper entitled</w:t>
      </w:r>
      <w:r w:rsidRPr="00AA6D7E">
        <w:rPr>
          <w:rFonts w:asciiTheme="majorHAnsi" w:hAnsiTheme="majorHAnsi" w:cstheme="minorHAnsi"/>
          <w:bCs/>
          <w:color w:val="000000"/>
          <w:sz w:val="21"/>
          <w:szCs w:val="21"/>
        </w:rPr>
        <w:t xml:space="preserve"> “Implementation of Query Optimization system for OODBMS”, International journal of P2P Network Trends and Technology.</w:t>
      </w:r>
      <w:r w:rsidR="00266112">
        <w:rPr>
          <w:rFonts w:asciiTheme="majorHAnsi" w:hAnsiTheme="majorHAnsi" w:cstheme="minorHAnsi"/>
          <w:bCs/>
          <w:color w:val="000000"/>
          <w:sz w:val="21"/>
          <w:szCs w:val="21"/>
        </w:rPr>
        <w:t xml:space="preserve"> </w:t>
      </w:r>
      <w:hyperlink r:id="rId28" w:history="1">
        <w:r w:rsidR="00266112" w:rsidRPr="00266112">
          <w:rPr>
            <w:rStyle w:val="Hyperlink"/>
            <w:rFonts w:asciiTheme="majorHAnsi" w:hAnsiTheme="majorHAnsi" w:cstheme="minorHAnsi"/>
            <w:bCs/>
            <w:sz w:val="21"/>
            <w:szCs w:val="21"/>
          </w:rPr>
          <w:t>[PDF]</w:t>
        </w:r>
      </w:hyperlink>
    </w:p>
    <w:p w14:paraId="4986DBF4" w14:textId="1F6D3B43" w:rsidR="001F6583"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Research paper entitled, “Design and optimization in object oriented </w:t>
      </w:r>
      <w:proofErr w:type="gramStart"/>
      <w:r w:rsidRPr="00AA6D7E">
        <w:rPr>
          <w:rFonts w:asciiTheme="majorHAnsi" w:hAnsiTheme="majorHAnsi" w:cstheme="minorHAnsi"/>
          <w:bCs/>
          <w:sz w:val="21"/>
          <w:szCs w:val="21"/>
        </w:rPr>
        <w:t xml:space="preserve">Queries” </w:t>
      </w:r>
      <w:r w:rsidRPr="00AA6D7E">
        <w:rPr>
          <w:rFonts w:asciiTheme="majorHAnsi" w:hAnsiTheme="majorHAnsi" w:cstheme="minorHAnsi"/>
          <w:bCs/>
          <w:i/>
          <w:iCs/>
          <w:sz w:val="21"/>
          <w:szCs w:val="21"/>
        </w:rPr>
        <w:t xml:space="preserve"> in</w:t>
      </w:r>
      <w:proofErr w:type="gramEnd"/>
      <w:r w:rsidRPr="00AA6D7E">
        <w:rPr>
          <w:rFonts w:asciiTheme="majorHAnsi" w:hAnsiTheme="majorHAnsi" w:cstheme="minorHAnsi"/>
          <w:bCs/>
          <w:i/>
          <w:iCs/>
          <w:sz w:val="21"/>
          <w:szCs w:val="21"/>
        </w:rPr>
        <w:t xml:space="preserve"> International Journal computational engineering and Management(IJCEM)</w:t>
      </w:r>
      <w:r w:rsidRPr="00AA6D7E">
        <w:rPr>
          <w:rFonts w:asciiTheme="majorHAnsi" w:hAnsiTheme="majorHAnsi" w:cstheme="minorHAnsi"/>
          <w:bCs/>
          <w:sz w:val="21"/>
          <w:szCs w:val="21"/>
        </w:rPr>
        <w:t>, ISSN: 4430-7893, VOL-15,ISSUE-1,JAN 2012.</w:t>
      </w:r>
      <w:r w:rsidR="00290457">
        <w:rPr>
          <w:rFonts w:asciiTheme="majorHAnsi" w:hAnsiTheme="majorHAnsi" w:cstheme="minorHAnsi"/>
          <w:bCs/>
          <w:sz w:val="21"/>
          <w:szCs w:val="21"/>
        </w:rPr>
        <w:t xml:space="preserve"> </w:t>
      </w:r>
      <w:hyperlink r:id="rId29" w:history="1">
        <w:r w:rsidR="00290457" w:rsidRPr="00290457">
          <w:rPr>
            <w:rStyle w:val="Hyperlink"/>
            <w:rFonts w:asciiTheme="majorHAnsi" w:hAnsiTheme="majorHAnsi" w:cstheme="minorHAnsi"/>
            <w:bCs/>
            <w:sz w:val="21"/>
            <w:szCs w:val="21"/>
          </w:rPr>
          <w:t>[PDF]</w:t>
        </w:r>
      </w:hyperlink>
    </w:p>
    <w:p w14:paraId="2C553472" w14:textId="45B06CB7" w:rsidR="008027D0" w:rsidRPr="008027D0" w:rsidRDefault="008027D0" w:rsidP="008027D0">
      <w:pPr>
        <w:pStyle w:val="ListParagraph"/>
        <w:numPr>
          <w:ilvl w:val="0"/>
          <w:numId w:val="21"/>
        </w:numPr>
        <w:jc w:val="both"/>
      </w:pPr>
      <w:r w:rsidRPr="00AA6D7E">
        <w:rPr>
          <w:rFonts w:asciiTheme="majorHAnsi" w:hAnsiTheme="majorHAnsi" w:cstheme="minorHAnsi"/>
          <w:bCs/>
          <w:sz w:val="21"/>
          <w:szCs w:val="21"/>
        </w:rPr>
        <w:t xml:space="preserve">Research paper entitled, </w:t>
      </w:r>
      <w:r>
        <w:rPr>
          <w:rFonts w:asciiTheme="majorHAnsi" w:hAnsiTheme="majorHAnsi" w:cstheme="minorHAnsi"/>
          <w:bCs/>
          <w:sz w:val="21"/>
          <w:szCs w:val="21"/>
        </w:rPr>
        <w:t>“</w:t>
      </w:r>
      <w:r w:rsidRPr="008027D0">
        <w:rPr>
          <w:lang w:val="en-IN"/>
        </w:rPr>
        <w:t>Outlier Detection over Data Set Using Cluster-Based and Distance-Based Approach</w:t>
      </w:r>
      <w:r>
        <w:rPr>
          <w:lang w:val="en-IN"/>
        </w:rPr>
        <w:t>”</w:t>
      </w:r>
      <w:r w:rsidRPr="008027D0">
        <w:t xml:space="preserve">International Journal of Advanced Research in Computer Science and Software Engineering, 2012/June, vol 2, issue 6 </w:t>
      </w:r>
      <w:hyperlink r:id="rId30" w:history="1">
        <w:r w:rsidRPr="008027D0">
          <w:rPr>
            <w:rStyle w:val="Hyperlink"/>
          </w:rPr>
          <w:t>[PDF]</w:t>
        </w:r>
      </w:hyperlink>
    </w:p>
    <w:p w14:paraId="7245F5AF" w14:textId="5BC9D0DB" w:rsidR="008027D0" w:rsidRPr="008027D0" w:rsidRDefault="008027D0" w:rsidP="00072864">
      <w:pPr>
        <w:pStyle w:val="ListParagraph"/>
        <w:suppressAutoHyphens/>
        <w:jc w:val="both"/>
        <w:rPr>
          <w:lang w:val="en-IN"/>
        </w:rPr>
      </w:pPr>
    </w:p>
    <w:p w14:paraId="0AB2391E" w14:textId="77777777" w:rsidR="008027D0" w:rsidRPr="00AA6D7E" w:rsidRDefault="008027D0" w:rsidP="00072864">
      <w:pPr>
        <w:suppressAutoHyphens/>
        <w:ind w:left="720"/>
        <w:jc w:val="both"/>
        <w:rPr>
          <w:rFonts w:asciiTheme="majorHAnsi" w:hAnsiTheme="majorHAnsi" w:cstheme="minorHAnsi"/>
          <w:bCs/>
          <w:sz w:val="21"/>
          <w:szCs w:val="21"/>
        </w:rPr>
      </w:pPr>
    </w:p>
    <w:p w14:paraId="55B0FAE7" w14:textId="00836771"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“Query Optimization in Object oriented Database through detecting independent sub queries”</w:t>
      </w:r>
      <w:r w:rsidRPr="00AA6D7E">
        <w:rPr>
          <w:rFonts w:asciiTheme="majorHAnsi" w:hAnsiTheme="majorHAnsi" w:cstheme="minorHAnsi"/>
          <w:bCs/>
          <w:i/>
          <w:iCs/>
          <w:sz w:val="21"/>
          <w:szCs w:val="21"/>
        </w:rPr>
        <w:t xml:space="preserve"> in International Journal of Advanced Research in Computer science and software Engineering. (IJARCSS)</w:t>
      </w:r>
      <w:r w:rsidRPr="00AA6D7E">
        <w:rPr>
          <w:rFonts w:asciiTheme="majorHAnsi" w:hAnsiTheme="majorHAnsi" w:cstheme="minorHAnsi"/>
          <w:bCs/>
          <w:sz w:val="21"/>
          <w:szCs w:val="21"/>
        </w:rPr>
        <w:t>, ISSN: 2277-128X, VOL-2, ISSUE-</w:t>
      </w:r>
      <w:proofErr w:type="gramStart"/>
      <w:r w:rsidRPr="00AA6D7E">
        <w:rPr>
          <w:rFonts w:asciiTheme="majorHAnsi" w:hAnsiTheme="majorHAnsi" w:cstheme="minorHAnsi"/>
          <w:bCs/>
          <w:sz w:val="21"/>
          <w:szCs w:val="21"/>
        </w:rPr>
        <w:t>2 ,</w:t>
      </w:r>
      <w:proofErr w:type="gramEnd"/>
      <w:r w:rsidRPr="00AA6D7E">
        <w:rPr>
          <w:rFonts w:asciiTheme="majorHAnsi" w:hAnsiTheme="majorHAnsi" w:cstheme="minorHAnsi"/>
          <w:bCs/>
          <w:sz w:val="21"/>
          <w:szCs w:val="21"/>
        </w:rPr>
        <w:t xml:space="preserve"> FEB 2012.</w:t>
      </w:r>
      <w:r w:rsidR="00BD686F">
        <w:rPr>
          <w:rFonts w:asciiTheme="majorHAnsi" w:hAnsiTheme="majorHAnsi" w:cstheme="minorHAnsi"/>
          <w:bCs/>
          <w:sz w:val="21"/>
          <w:szCs w:val="21"/>
        </w:rPr>
        <w:t xml:space="preserve"> </w:t>
      </w:r>
      <w:hyperlink r:id="rId31" w:history="1">
        <w:r w:rsidR="00BD686F" w:rsidRPr="00BD686F">
          <w:rPr>
            <w:rStyle w:val="Hyperlink"/>
            <w:rFonts w:asciiTheme="majorHAnsi" w:hAnsiTheme="majorHAnsi" w:cstheme="minorHAnsi"/>
            <w:bCs/>
            <w:sz w:val="21"/>
            <w:szCs w:val="21"/>
          </w:rPr>
          <w:t>[PDF]</w:t>
        </w:r>
      </w:hyperlink>
    </w:p>
    <w:p w14:paraId="019652E7" w14:textId="7A4C8452"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Research paper entitled, “Query Optimization in OODBMS using Query Decomposition and Query Caching” </w:t>
      </w:r>
      <w:r w:rsidRPr="00AA6D7E">
        <w:rPr>
          <w:rFonts w:asciiTheme="majorHAnsi" w:hAnsiTheme="majorHAnsi" w:cstheme="minorHAnsi"/>
          <w:bCs/>
          <w:i/>
          <w:iCs/>
          <w:sz w:val="21"/>
          <w:szCs w:val="21"/>
        </w:rPr>
        <w:t>in International Journal on Recent and Innovation in computing and Communication.(IJRITCC)</w:t>
      </w:r>
      <w:r w:rsidRPr="00AA6D7E">
        <w:rPr>
          <w:rFonts w:asciiTheme="majorHAnsi" w:hAnsiTheme="majorHAnsi" w:cstheme="minorHAnsi"/>
          <w:bCs/>
          <w:sz w:val="21"/>
          <w:szCs w:val="21"/>
        </w:rPr>
        <w:t>, VOL-6, No-2,  pp 469-474, ISSN 2278-0181, April  2013</w:t>
      </w:r>
      <w:r w:rsidR="00072864">
        <w:rPr>
          <w:rFonts w:asciiTheme="majorHAnsi" w:hAnsiTheme="majorHAnsi" w:cstheme="minorHAnsi"/>
          <w:bCs/>
          <w:sz w:val="21"/>
          <w:szCs w:val="21"/>
        </w:rPr>
        <w:t xml:space="preserve"> </w:t>
      </w:r>
      <w:hyperlink r:id="rId32" w:history="1">
        <w:r w:rsidR="00072864" w:rsidRPr="00072864">
          <w:rPr>
            <w:rStyle w:val="Hyperlink"/>
            <w:rFonts w:asciiTheme="majorHAnsi" w:hAnsiTheme="majorHAnsi" w:cstheme="minorHAnsi"/>
            <w:bCs/>
            <w:sz w:val="21"/>
            <w:szCs w:val="21"/>
          </w:rPr>
          <w:t>[PDF]</w:t>
        </w:r>
      </w:hyperlink>
    </w:p>
    <w:p w14:paraId="7EF7195E" w14:textId="6C78F6C6" w:rsidR="001F6583" w:rsidRPr="00AA6D7E" w:rsidRDefault="001F6583" w:rsidP="000B4B9C">
      <w:pPr>
        <w:numPr>
          <w:ilvl w:val="0"/>
          <w:numId w:val="21"/>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Research paper entitled, “Framework of change data capture and real time data warehouse” </w:t>
      </w:r>
      <w:r w:rsidRPr="00AA6D7E">
        <w:rPr>
          <w:rFonts w:asciiTheme="majorHAnsi" w:hAnsiTheme="majorHAnsi" w:cstheme="minorHAnsi"/>
          <w:bCs/>
          <w:i/>
          <w:iCs/>
          <w:sz w:val="21"/>
          <w:szCs w:val="21"/>
        </w:rPr>
        <w:t>in International Journal of Engineering Research &amp; Technology. (IJERT)</w:t>
      </w:r>
      <w:r w:rsidRPr="00AA6D7E">
        <w:rPr>
          <w:rFonts w:asciiTheme="majorHAnsi" w:hAnsiTheme="majorHAnsi" w:cstheme="minorHAnsi"/>
          <w:bCs/>
          <w:sz w:val="21"/>
          <w:szCs w:val="21"/>
        </w:rPr>
        <w:t>, VOL-2, No-4, ISSN 2278-</w:t>
      </w:r>
      <w:proofErr w:type="gramStart"/>
      <w:r w:rsidRPr="00AA6D7E">
        <w:rPr>
          <w:rFonts w:asciiTheme="majorHAnsi" w:hAnsiTheme="majorHAnsi" w:cstheme="minorHAnsi"/>
          <w:bCs/>
          <w:sz w:val="21"/>
          <w:szCs w:val="21"/>
        </w:rPr>
        <w:t>0181 ,April</w:t>
      </w:r>
      <w:proofErr w:type="gramEnd"/>
      <w:r w:rsidRPr="00AA6D7E">
        <w:rPr>
          <w:rFonts w:asciiTheme="majorHAnsi" w:hAnsiTheme="majorHAnsi" w:cstheme="minorHAnsi"/>
          <w:bCs/>
          <w:sz w:val="21"/>
          <w:szCs w:val="21"/>
        </w:rPr>
        <w:t xml:space="preserve">  2013.</w:t>
      </w:r>
      <w:r w:rsidR="00072864">
        <w:rPr>
          <w:rFonts w:asciiTheme="majorHAnsi" w:hAnsiTheme="majorHAnsi" w:cstheme="minorHAnsi"/>
          <w:bCs/>
          <w:sz w:val="21"/>
          <w:szCs w:val="21"/>
        </w:rPr>
        <w:t xml:space="preserve"> </w:t>
      </w:r>
      <w:hyperlink r:id="rId33" w:history="1">
        <w:r w:rsidR="00072864" w:rsidRPr="00B35F1C">
          <w:rPr>
            <w:rStyle w:val="Hyperlink"/>
            <w:rFonts w:asciiTheme="majorHAnsi" w:hAnsiTheme="majorHAnsi" w:cstheme="minorHAnsi"/>
            <w:bCs/>
            <w:sz w:val="21"/>
            <w:szCs w:val="21"/>
          </w:rPr>
          <w:t>[PDF]</w:t>
        </w:r>
      </w:hyperlink>
    </w:p>
    <w:p w14:paraId="6CA00681" w14:textId="250286E4" w:rsidR="00F46349" w:rsidRPr="00AA6D7E" w:rsidRDefault="00B35F1C" w:rsidP="000B4B9C">
      <w:pPr>
        <w:pStyle w:val="IEEEAuthorName"/>
        <w:numPr>
          <w:ilvl w:val="0"/>
          <w:numId w:val="21"/>
        </w:numPr>
        <w:spacing w:before="0" w:after="0"/>
        <w:jc w:val="both"/>
        <w:rPr>
          <w:rFonts w:asciiTheme="majorHAnsi" w:hAnsiTheme="majorHAnsi" w:cstheme="minorHAnsi"/>
          <w:bCs/>
          <w:sz w:val="21"/>
          <w:szCs w:val="21"/>
        </w:rPr>
      </w:pPr>
      <w:r w:rsidRPr="00AA6D7E">
        <w:rPr>
          <w:rFonts w:asciiTheme="majorHAnsi" w:hAnsiTheme="majorHAnsi" w:cstheme="minorHAnsi"/>
          <w:bCs/>
          <w:sz w:val="21"/>
          <w:szCs w:val="21"/>
        </w:rPr>
        <w:t>“TACID</w:t>
      </w:r>
      <w:r w:rsidR="00F46349" w:rsidRPr="00AA6D7E">
        <w:rPr>
          <w:rFonts w:asciiTheme="majorHAnsi" w:hAnsiTheme="majorHAnsi" w:cstheme="minorHAnsi"/>
          <w:bCs/>
          <w:sz w:val="21"/>
          <w:szCs w:val="21"/>
        </w:rPr>
        <w:t xml:space="preserve"> </w:t>
      </w:r>
      <w:r w:rsidR="00C2410D" w:rsidRPr="00AA6D7E">
        <w:rPr>
          <w:rFonts w:asciiTheme="majorHAnsi" w:hAnsiTheme="majorHAnsi" w:cstheme="minorHAnsi"/>
          <w:bCs/>
          <w:sz w:val="21"/>
          <w:szCs w:val="21"/>
        </w:rPr>
        <w:t>Transaction</w:t>
      </w:r>
      <w:r w:rsidR="00F46349" w:rsidRPr="00AA6D7E">
        <w:rPr>
          <w:rFonts w:asciiTheme="majorHAnsi" w:hAnsiTheme="majorHAnsi" w:cstheme="minorHAnsi"/>
          <w:bCs/>
          <w:sz w:val="21"/>
          <w:szCs w:val="21"/>
        </w:rPr>
        <w:t xml:space="preserve"> in DBMS” </w:t>
      </w:r>
      <w:r w:rsidR="00F46349" w:rsidRPr="00AA6D7E">
        <w:rPr>
          <w:rFonts w:asciiTheme="majorHAnsi" w:hAnsiTheme="majorHAnsi" w:cstheme="minorHAnsi"/>
          <w:bCs/>
          <w:i/>
          <w:sz w:val="21"/>
          <w:szCs w:val="21"/>
        </w:rPr>
        <w:t xml:space="preserve">in IJRICC ISSN 2321-8169, Vol 2, Issue </w:t>
      </w:r>
      <w:proofErr w:type="gramStart"/>
      <w:r w:rsidR="00F46349" w:rsidRPr="00AA6D7E">
        <w:rPr>
          <w:rFonts w:asciiTheme="majorHAnsi" w:hAnsiTheme="majorHAnsi" w:cstheme="minorHAnsi"/>
          <w:bCs/>
          <w:i/>
          <w:sz w:val="21"/>
          <w:szCs w:val="21"/>
        </w:rPr>
        <w:t>4,April</w:t>
      </w:r>
      <w:proofErr w:type="gramEnd"/>
      <w:r w:rsidR="00F46349" w:rsidRPr="00AA6D7E">
        <w:rPr>
          <w:rFonts w:asciiTheme="majorHAnsi" w:hAnsiTheme="majorHAnsi" w:cstheme="minorHAnsi"/>
          <w:bCs/>
          <w:i/>
          <w:sz w:val="21"/>
          <w:szCs w:val="21"/>
        </w:rPr>
        <w:t xml:space="preserve"> 2014.</w:t>
      </w:r>
      <w:r>
        <w:rPr>
          <w:rFonts w:asciiTheme="majorHAnsi" w:hAnsiTheme="majorHAnsi" w:cstheme="minorHAnsi"/>
          <w:bCs/>
          <w:i/>
          <w:sz w:val="21"/>
          <w:szCs w:val="21"/>
        </w:rPr>
        <w:t xml:space="preserve"> </w:t>
      </w:r>
      <w:hyperlink r:id="rId34" w:history="1">
        <w:r w:rsidRPr="00B35F1C">
          <w:rPr>
            <w:rStyle w:val="Hyperlink"/>
            <w:rFonts w:asciiTheme="majorHAnsi" w:hAnsiTheme="majorHAnsi" w:cstheme="minorHAnsi"/>
            <w:bCs/>
            <w:i/>
            <w:sz w:val="21"/>
            <w:szCs w:val="21"/>
          </w:rPr>
          <w:t>[PDF]</w:t>
        </w:r>
      </w:hyperlink>
    </w:p>
    <w:p w14:paraId="004FFE78" w14:textId="237C22C4" w:rsidR="001F6583" w:rsidRPr="00AA6D7E" w:rsidRDefault="001F6583" w:rsidP="000B4B9C">
      <w:pPr>
        <w:numPr>
          <w:ilvl w:val="0"/>
          <w:numId w:val="21"/>
        </w:numPr>
        <w:suppressAutoHyphens/>
        <w:autoSpaceDE w:val="0"/>
        <w:autoSpaceDN w:val="0"/>
        <w:adjustRightInd w:val="0"/>
        <w:jc w:val="both"/>
        <w:rPr>
          <w:rFonts w:asciiTheme="majorHAnsi" w:hAnsiTheme="majorHAnsi" w:cstheme="minorHAnsi"/>
          <w:bCs/>
          <w:color w:val="000000"/>
          <w:sz w:val="21"/>
          <w:szCs w:val="21"/>
        </w:rPr>
      </w:pPr>
      <w:r w:rsidRPr="00AA6D7E">
        <w:rPr>
          <w:rFonts w:asciiTheme="majorHAnsi" w:hAnsiTheme="majorHAnsi" w:cstheme="minorHAnsi"/>
          <w:bCs/>
          <w:sz w:val="21"/>
          <w:szCs w:val="21"/>
        </w:rPr>
        <w:lastRenderedPageBreak/>
        <w:t xml:space="preserve">Advanced version of </w:t>
      </w:r>
      <w:r w:rsidRPr="00AA6D7E">
        <w:rPr>
          <w:rStyle w:val="Strong"/>
          <w:rFonts w:asciiTheme="majorHAnsi" w:hAnsiTheme="majorHAnsi" w:cstheme="minorHAnsi"/>
          <w:b w:val="0"/>
          <w:sz w:val="21"/>
          <w:szCs w:val="21"/>
        </w:rPr>
        <w:t xml:space="preserve">"Query Optimization in OODBMS: Decomposition of Query and cached for Wider Query Management" </w:t>
      </w:r>
      <w:r w:rsidRPr="00AA6D7E">
        <w:rPr>
          <w:rFonts w:asciiTheme="majorHAnsi" w:hAnsiTheme="majorHAnsi" w:cstheme="minorHAnsi"/>
          <w:bCs/>
          <w:sz w:val="21"/>
          <w:szCs w:val="21"/>
        </w:rPr>
        <w:t xml:space="preserve">published in </w:t>
      </w:r>
      <w:r w:rsidRPr="00AA6D7E">
        <w:rPr>
          <w:rFonts w:asciiTheme="majorHAnsi" w:hAnsiTheme="majorHAnsi" w:cstheme="minorHAnsi"/>
          <w:bCs/>
          <w:i/>
          <w:sz w:val="21"/>
          <w:szCs w:val="21"/>
        </w:rPr>
        <w:t>International Journal of Latest Technology in Engineering Management &amp; Applied Science A Unit of International Standards Publication ISSN 2278 – 2540,</w:t>
      </w:r>
      <w:r w:rsidRPr="00AA6D7E">
        <w:rPr>
          <w:rFonts w:asciiTheme="majorHAnsi" w:hAnsiTheme="majorHAnsi" w:cstheme="minorHAnsi"/>
          <w:bCs/>
          <w:sz w:val="21"/>
          <w:szCs w:val="21"/>
        </w:rPr>
        <w:t xml:space="preserve"> Volume III, Issue I, January 2014</w:t>
      </w:r>
      <w:r w:rsidR="00B35F1C">
        <w:rPr>
          <w:rFonts w:asciiTheme="majorHAnsi" w:hAnsiTheme="majorHAnsi" w:cstheme="minorHAnsi"/>
          <w:bCs/>
          <w:sz w:val="21"/>
          <w:szCs w:val="21"/>
        </w:rPr>
        <w:t xml:space="preserve"> </w:t>
      </w:r>
      <w:hyperlink r:id="rId35" w:history="1">
        <w:r w:rsidR="00B35F1C" w:rsidRPr="00B35F1C">
          <w:rPr>
            <w:rStyle w:val="Hyperlink"/>
            <w:rFonts w:asciiTheme="majorHAnsi" w:hAnsiTheme="majorHAnsi" w:cstheme="minorHAnsi"/>
            <w:bCs/>
            <w:sz w:val="21"/>
            <w:szCs w:val="21"/>
          </w:rPr>
          <w:t>[PDF]</w:t>
        </w:r>
      </w:hyperlink>
    </w:p>
    <w:p w14:paraId="17E1E723" w14:textId="2651571B" w:rsidR="001F6583" w:rsidRPr="00AA6D7E" w:rsidRDefault="001F6583" w:rsidP="000B4B9C">
      <w:pPr>
        <w:pStyle w:val="IEEEAuthorName"/>
        <w:numPr>
          <w:ilvl w:val="0"/>
          <w:numId w:val="21"/>
        </w:numPr>
        <w:spacing w:before="0" w:after="0"/>
        <w:jc w:val="both"/>
        <w:rPr>
          <w:rFonts w:asciiTheme="majorHAnsi" w:hAnsiTheme="majorHAnsi" w:cstheme="minorHAnsi"/>
          <w:bCs/>
          <w:sz w:val="21"/>
          <w:szCs w:val="21"/>
        </w:rPr>
      </w:pPr>
      <w:proofErr w:type="spellStart"/>
      <w:r w:rsidRPr="00AA6D7E">
        <w:rPr>
          <w:rFonts w:asciiTheme="majorHAnsi" w:hAnsiTheme="majorHAnsi" w:cstheme="minorHAnsi"/>
          <w:bCs/>
          <w:color w:val="000000"/>
          <w:sz w:val="21"/>
          <w:szCs w:val="21"/>
        </w:rPr>
        <w:t>S.</w:t>
      </w:r>
      <w:proofErr w:type="gramStart"/>
      <w:r w:rsidRPr="00AA6D7E">
        <w:rPr>
          <w:rFonts w:asciiTheme="majorHAnsi" w:hAnsiTheme="majorHAnsi" w:cstheme="minorHAnsi"/>
          <w:bCs/>
          <w:color w:val="000000"/>
          <w:sz w:val="21"/>
          <w:szCs w:val="21"/>
        </w:rPr>
        <w:t>S.Dhande</w:t>
      </w:r>
      <w:proofErr w:type="spellEnd"/>
      <w:proofErr w:type="gramEnd"/>
      <w:r w:rsidRPr="00AA6D7E">
        <w:rPr>
          <w:rFonts w:asciiTheme="majorHAnsi" w:hAnsiTheme="majorHAnsi" w:cstheme="minorHAnsi"/>
          <w:bCs/>
          <w:color w:val="000000"/>
          <w:sz w:val="21"/>
          <w:szCs w:val="21"/>
        </w:rPr>
        <w:t xml:space="preserve">, </w:t>
      </w:r>
      <w:proofErr w:type="spellStart"/>
      <w:r w:rsidRPr="00AA6D7E">
        <w:rPr>
          <w:rFonts w:asciiTheme="majorHAnsi" w:hAnsiTheme="majorHAnsi" w:cstheme="minorHAnsi"/>
          <w:bCs/>
          <w:color w:val="000000"/>
          <w:sz w:val="21"/>
          <w:szCs w:val="21"/>
        </w:rPr>
        <w:t>G.R.Bamnote</w:t>
      </w:r>
      <w:proofErr w:type="spellEnd"/>
      <w:r w:rsidRPr="00AA6D7E">
        <w:rPr>
          <w:rFonts w:asciiTheme="majorHAnsi" w:hAnsiTheme="majorHAnsi" w:cstheme="minorHAnsi"/>
          <w:bCs/>
          <w:color w:val="000000"/>
          <w:sz w:val="21"/>
          <w:szCs w:val="21"/>
        </w:rPr>
        <w:t xml:space="preserve"> </w:t>
      </w:r>
      <w:r w:rsidRPr="00AA6D7E">
        <w:rPr>
          <w:rFonts w:asciiTheme="majorHAnsi" w:hAnsiTheme="majorHAnsi" w:cstheme="minorHAnsi"/>
          <w:bCs/>
          <w:sz w:val="21"/>
          <w:szCs w:val="21"/>
        </w:rPr>
        <w:t xml:space="preserve">“Query Optimization in OODBMS:  Identifying Subquery for Complex Query Management” </w:t>
      </w:r>
      <w:r w:rsidRPr="00AA6D7E">
        <w:rPr>
          <w:rFonts w:asciiTheme="majorHAnsi" w:hAnsiTheme="majorHAnsi" w:cstheme="minorHAnsi"/>
          <w:bCs/>
          <w:i/>
          <w:sz w:val="21"/>
          <w:szCs w:val="21"/>
        </w:rPr>
        <w:t>in Second International Conference of Database and Data Mining (DBDM 2014)</w:t>
      </w:r>
      <w:r w:rsidRPr="00AA6D7E">
        <w:rPr>
          <w:rFonts w:asciiTheme="majorHAnsi" w:hAnsiTheme="majorHAnsi" w:cstheme="minorHAnsi"/>
          <w:bCs/>
          <w:sz w:val="21"/>
          <w:szCs w:val="21"/>
        </w:rPr>
        <w:t xml:space="preserve"> organised by Academy &amp; Industry Research Collaboration </w:t>
      </w:r>
      <w:proofErr w:type="spellStart"/>
      <w:r w:rsidRPr="00AA6D7E">
        <w:rPr>
          <w:rFonts w:asciiTheme="majorHAnsi" w:hAnsiTheme="majorHAnsi" w:cstheme="minorHAnsi"/>
          <w:bCs/>
          <w:sz w:val="21"/>
          <w:szCs w:val="21"/>
        </w:rPr>
        <w:t>Center</w:t>
      </w:r>
      <w:proofErr w:type="spellEnd"/>
      <w:r w:rsidRPr="00AA6D7E">
        <w:rPr>
          <w:rFonts w:asciiTheme="majorHAnsi" w:hAnsiTheme="majorHAnsi" w:cstheme="minorHAnsi"/>
          <w:bCs/>
          <w:sz w:val="21"/>
          <w:szCs w:val="21"/>
        </w:rPr>
        <w:t xml:space="preserve"> (AIRCC),Dubai 2014.</w:t>
      </w:r>
      <w:r w:rsidR="00B35F1C">
        <w:rPr>
          <w:rFonts w:asciiTheme="majorHAnsi" w:hAnsiTheme="majorHAnsi" w:cstheme="minorHAnsi"/>
          <w:bCs/>
          <w:sz w:val="21"/>
          <w:szCs w:val="21"/>
        </w:rPr>
        <w:t xml:space="preserve"> </w:t>
      </w:r>
      <w:hyperlink r:id="rId36" w:history="1">
        <w:r w:rsidR="00B35F1C" w:rsidRPr="00B35F1C">
          <w:rPr>
            <w:rStyle w:val="Hyperlink"/>
            <w:rFonts w:asciiTheme="majorHAnsi" w:hAnsiTheme="majorHAnsi" w:cstheme="minorHAnsi"/>
            <w:bCs/>
            <w:sz w:val="21"/>
            <w:szCs w:val="21"/>
          </w:rPr>
          <w:t>[PDF]</w:t>
        </w:r>
      </w:hyperlink>
    </w:p>
    <w:p w14:paraId="506CDD44" w14:textId="48C44BA9"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eastAsia="en-IN"/>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Protection of data base security via collaborative inference detection</w:t>
      </w:r>
      <w:r w:rsidRPr="00AA6D7E">
        <w:rPr>
          <w:rFonts w:asciiTheme="majorHAnsi" w:hAnsiTheme="majorHAnsi" w:cstheme="minorHAnsi"/>
          <w:bCs/>
          <w:sz w:val="21"/>
          <w:szCs w:val="21"/>
        </w:rPr>
        <w:t xml:space="preserve"> ” </w:t>
      </w:r>
      <w:r w:rsidRPr="00AA6D7E">
        <w:rPr>
          <w:rFonts w:asciiTheme="majorHAnsi" w:hAnsiTheme="majorHAnsi" w:cstheme="minorHAnsi"/>
          <w:bCs/>
          <w:sz w:val="21"/>
          <w:szCs w:val="21"/>
          <w:shd w:val="clear" w:color="auto" w:fill="FFFFFF"/>
        </w:rPr>
        <w:t xml:space="preserve">International Journal of Advanced Research , </w:t>
      </w:r>
      <w:r w:rsidRPr="00AA6D7E">
        <w:rPr>
          <w:rFonts w:asciiTheme="majorHAnsi" w:hAnsiTheme="majorHAnsi" w:cstheme="minorHAnsi"/>
          <w:bCs/>
          <w:sz w:val="21"/>
          <w:szCs w:val="21"/>
          <w:lang w:eastAsia="en-IN"/>
        </w:rPr>
        <w:t xml:space="preserve">Volume 3,Issue 2,Pages 665-670, </w:t>
      </w:r>
      <w:r w:rsidRPr="00AA6D7E">
        <w:rPr>
          <w:rFonts w:asciiTheme="majorHAnsi" w:hAnsiTheme="majorHAnsi" w:cstheme="minorHAnsi"/>
          <w:bCs/>
          <w:sz w:val="21"/>
          <w:szCs w:val="21"/>
        </w:rPr>
        <w:t>ISSN: 2320-5407,</w:t>
      </w:r>
      <w:r w:rsidRPr="00AA6D7E">
        <w:rPr>
          <w:rFonts w:asciiTheme="majorHAnsi" w:hAnsiTheme="majorHAnsi" w:cstheme="minorHAnsi"/>
          <w:bCs/>
          <w:sz w:val="21"/>
          <w:szCs w:val="21"/>
          <w:lang w:eastAsia="en-IN"/>
        </w:rPr>
        <w:t>2014</w:t>
      </w:r>
      <w:r w:rsidR="00B35F1C">
        <w:rPr>
          <w:rFonts w:asciiTheme="majorHAnsi" w:hAnsiTheme="majorHAnsi" w:cstheme="minorHAnsi"/>
          <w:bCs/>
          <w:sz w:val="21"/>
          <w:szCs w:val="21"/>
          <w:lang w:eastAsia="en-IN"/>
        </w:rPr>
        <w:t xml:space="preserve"> </w:t>
      </w:r>
      <w:hyperlink r:id="rId37" w:history="1">
        <w:r w:rsidR="00B35F1C" w:rsidRPr="00B35F1C">
          <w:rPr>
            <w:rStyle w:val="Hyperlink"/>
            <w:rFonts w:asciiTheme="majorHAnsi" w:hAnsiTheme="majorHAnsi" w:cstheme="minorHAnsi"/>
            <w:bCs/>
            <w:sz w:val="21"/>
            <w:szCs w:val="21"/>
            <w:lang w:eastAsia="en-IN"/>
          </w:rPr>
          <w:t>[PDF]</w:t>
        </w:r>
      </w:hyperlink>
    </w:p>
    <w:p w14:paraId="7B7160B5" w14:textId="3BF4CEFF"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eastAsia="en-IN"/>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Improving Decision Support Systems with Data mining, Data warehousing, OLAP and OLTP Technologies</w:t>
      </w:r>
      <w:r w:rsidRPr="00AA6D7E">
        <w:rPr>
          <w:rFonts w:asciiTheme="majorHAnsi" w:hAnsiTheme="majorHAnsi" w:cstheme="minorHAnsi"/>
          <w:bCs/>
          <w:sz w:val="21"/>
          <w:szCs w:val="21"/>
        </w:rPr>
        <w:t xml:space="preserve"> ”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shd w:val="clear" w:color="auto" w:fill="FFFFFF"/>
        </w:rPr>
        <w:t>International Journal of Engineering and Computer Science</w:t>
      </w:r>
      <w:r w:rsidRPr="00AA6D7E">
        <w:rPr>
          <w:rFonts w:asciiTheme="majorHAnsi" w:hAnsiTheme="majorHAnsi" w:cstheme="minorHAnsi"/>
          <w:bCs/>
          <w:sz w:val="21"/>
          <w:szCs w:val="21"/>
          <w:lang w:eastAsia="en-IN"/>
        </w:rPr>
        <w:t xml:space="preserve"> Volume 2 Issue4 Pages 1291-1297, </w:t>
      </w:r>
      <w:r w:rsidRPr="00AA6D7E">
        <w:rPr>
          <w:rFonts w:asciiTheme="majorHAnsi" w:hAnsiTheme="majorHAnsi" w:cstheme="minorHAnsi"/>
          <w:bCs/>
          <w:sz w:val="21"/>
          <w:szCs w:val="21"/>
        </w:rPr>
        <w:t>ISSN: 2319-7242,</w:t>
      </w:r>
      <w:r w:rsidRPr="00AA6D7E">
        <w:rPr>
          <w:rFonts w:asciiTheme="majorHAnsi" w:hAnsiTheme="majorHAnsi" w:cstheme="minorHAnsi"/>
          <w:bCs/>
          <w:sz w:val="21"/>
          <w:szCs w:val="21"/>
          <w:lang w:eastAsia="en-IN"/>
        </w:rPr>
        <w:t>2014</w:t>
      </w:r>
      <w:r w:rsidR="00B35F1C">
        <w:rPr>
          <w:rFonts w:asciiTheme="majorHAnsi" w:hAnsiTheme="majorHAnsi" w:cstheme="minorHAnsi"/>
          <w:bCs/>
          <w:sz w:val="21"/>
          <w:szCs w:val="21"/>
          <w:lang w:eastAsia="en-IN"/>
        </w:rPr>
        <w:t xml:space="preserve"> </w:t>
      </w:r>
      <w:hyperlink r:id="rId38" w:history="1">
        <w:r w:rsidR="00B35F1C" w:rsidRPr="00B35F1C">
          <w:rPr>
            <w:rStyle w:val="Hyperlink"/>
            <w:rFonts w:asciiTheme="majorHAnsi" w:hAnsiTheme="majorHAnsi" w:cstheme="minorHAnsi"/>
            <w:bCs/>
            <w:sz w:val="21"/>
            <w:szCs w:val="21"/>
            <w:lang w:eastAsia="en-IN"/>
          </w:rPr>
          <w:t>[PDF]</w:t>
        </w:r>
      </w:hyperlink>
    </w:p>
    <w:p w14:paraId="4797FE75" w14:textId="1408E512"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Data prediction: A useful technique</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in</w:t>
      </w:r>
      <w:r w:rsidRPr="00AA6D7E">
        <w:rPr>
          <w:rFonts w:asciiTheme="majorHAnsi" w:hAnsiTheme="majorHAnsi" w:cstheme="minorHAnsi"/>
          <w:bCs/>
          <w:sz w:val="21"/>
          <w:szCs w:val="21"/>
        </w:rPr>
        <w:t xml:space="preserve">  ISSN: 2321-7782 (Online)  International Journal of Advance Research in Computer Science and Management Studies Research Article / Paper / Case Study Available online at: www.ijarcsms.com, Volume 2, Issue 3, March 2014</w:t>
      </w:r>
      <w:r w:rsidR="00FB75DF">
        <w:rPr>
          <w:rFonts w:asciiTheme="majorHAnsi" w:hAnsiTheme="majorHAnsi" w:cstheme="minorHAnsi"/>
          <w:bCs/>
          <w:sz w:val="21"/>
          <w:szCs w:val="21"/>
        </w:rPr>
        <w:t xml:space="preserve"> </w:t>
      </w:r>
      <w:hyperlink r:id="rId39" w:history="1">
        <w:r w:rsidR="00FB75DF" w:rsidRPr="00FB75DF">
          <w:rPr>
            <w:rStyle w:val="Hyperlink"/>
            <w:rFonts w:asciiTheme="majorHAnsi" w:hAnsiTheme="majorHAnsi" w:cstheme="minorHAnsi"/>
            <w:bCs/>
            <w:sz w:val="21"/>
            <w:szCs w:val="21"/>
          </w:rPr>
          <w:t>[PDF]</w:t>
        </w:r>
      </w:hyperlink>
    </w:p>
    <w:p w14:paraId="2D09AE57" w14:textId="7C1180DF"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 xml:space="preserve">Web Database Security </w:t>
      </w:r>
      <w:proofErr w:type="gramStart"/>
      <w:r w:rsidRPr="00AA6D7E">
        <w:rPr>
          <w:rFonts w:asciiTheme="majorHAnsi" w:hAnsiTheme="majorHAnsi" w:cstheme="minorHAnsi"/>
          <w:bCs/>
          <w:sz w:val="21"/>
          <w:szCs w:val="21"/>
          <w:shd w:val="clear" w:color="auto" w:fill="FFFFFF"/>
        </w:rPr>
        <w:t>Algorithms</w:t>
      </w:r>
      <w:r w:rsidRPr="00AA6D7E">
        <w:rPr>
          <w:rFonts w:asciiTheme="majorHAnsi" w:hAnsiTheme="majorHAnsi" w:cstheme="minorHAnsi"/>
          <w:bCs/>
          <w:sz w:val="21"/>
          <w:szCs w:val="21"/>
        </w:rPr>
        <w:t xml:space="preserve"> ”</w:t>
      </w:r>
      <w:proofErr w:type="gramEnd"/>
      <w:r w:rsidRPr="00AA6D7E">
        <w:rPr>
          <w:rFonts w:asciiTheme="majorHAnsi" w:hAnsiTheme="majorHAnsi" w:cstheme="minorHAnsi"/>
          <w:bCs/>
          <w:sz w:val="21"/>
          <w:szCs w:val="21"/>
        </w:rPr>
        <w:t xml:space="preserve"> ISSN: 2321-7782 (Online) International Journal of Advance Research in Computer Science and Management Studies Research,</w:t>
      </w:r>
      <w:r w:rsidRPr="00AA6D7E">
        <w:rPr>
          <w:rFonts w:asciiTheme="majorHAnsi" w:hAnsiTheme="majorHAnsi" w:cstheme="minorHAnsi"/>
          <w:bCs/>
          <w:i/>
          <w:iCs/>
          <w:sz w:val="21"/>
          <w:szCs w:val="21"/>
        </w:rPr>
        <w:t xml:space="preserve"> in </w:t>
      </w:r>
      <w:r w:rsidRPr="00AA6D7E">
        <w:rPr>
          <w:rFonts w:asciiTheme="majorHAnsi" w:hAnsiTheme="majorHAnsi" w:cstheme="minorHAnsi"/>
          <w:bCs/>
          <w:sz w:val="21"/>
          <w:szCs w:val="21"/>
        </w:rPr>
        <w:t>Volume 2, Issue 3, March 2014.</w:t>
      </w:r>
      <w:r w:rsidR="00FB75DF">
        <w:rPr>
          <w:rFonts w:asciiTheme="majorHAnsi" w:hAnsiTheme="majorHAnsi" w:cstheme="minorHAnsi"/>
          <w:bCs/>
          <w:sz w:val="21"/>
          <w:szCs w:val="21"/>
        </w:rPr>
        <w:t xml:space="preserve"> </w:t>
      </w:r>
      <w:hyperlink r:id="rId40" w:history="1">
        <w:r w:rsidR="00FB75DF" w:rsidRPr="00FB75DF">
          <w:rPr>
            <w:rStyle w:val="Hyperlink"/>
            <w:rFonts w:asciiTheme="majorHAnsi" w:hAnsiTheme="majorHAnsi" w:cstheme="minorHAnsi"/>
            <w:bCs/>
            <w:sz w:val="21"/>
            <w:szCs w:val="21"/>
          </w:rPr>
          <w:t>[PDF]</w:t>
        </w:r>
      </w:hyperlink>
    </w:p>
    <w:p w14:paraId="6771FF4B" w14:textId="0D401F98"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eastAsia="en-IN"/>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 xml:space="preserve">Identification of Aliases from </w:t>
      </w:r>
      <w:r w:rsidR="00D57D0C" w:rsidRPr="00AA6D7E">
        <w:rPr>
          <w:rFonts w:asciiTheme="majorHAnsi" w:hAnsiTheme="majorHAnsi" w:cstheme="minorHAnsi"/>
          <w:bCs/>
          <w:sz w:val="21"/>
          <w:szCs w:val="21"/>
          <w:shd w:val="clear" w:color="auto" w:fill="FFFFFF"/>
        </w:rPr>
        <w:t>Web</w:t>
      </w:r>
      <w:r w:rsidR="00D57D0C" w:rsidRPr="00AA6D7E">
        <w:rPr>
          <w:rFonts w:asciiTheme="majorHAnsi" w:hAnsiTheme="majorHAnsi" w:cstheme="minorHAnsi"/>
          <w:bCs/>
          <w:sz w:val="21"/>
          <w:szCs w:val="21"/>
        </w:rPr>
        <w:t>”</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00C2410D" w:rsidRPr="00AA6D7E">
        <w:rPr>
          <w:rFonts w:asciiTheme="majorHAnsi" w:hAnsiTheme="majorHAnsi" w:cstheme="minorHAnsi"/>
          <w:bCs/>
          <w:sz w:val="21"/>
          <w:szCs w:val="21"/>
        </w:rPr>
        <w:t>Inc. Computer</w:t>
      </w:r>
      <w:r w:rsidRPr="00AA6D7E">
        <w:rPr>
          <w:rFonts w:asciiTheme="majorHAnsi" w:hAnsiTheme="majorHAnsi" w:cstheme="minorHAnsi"/>
          <w:bCs/>
          <w:sz w:val="21"/>
          <w:szCs w:val="21"/>
        </w:rPr>
        <w:t xml:space="preserve"> Technology &amp; </w:t>
      </w:r>
      <w:r w:rsidR="00C2410D" w:rsidRPr="00AA6D7E">
        <w:rPr>
          <w:rFonts w:asciiTheme="majorHAnsi" w:hAnsiTheme="majorHAnsi" w:cstheme="minorHAnsi"/>
          <w:bCs/>
          <w:sz w:val="21"/>
          <w:szCs w:val="21"/>
        </w:rPr>
        <w:t>Applications, Vol</w:t>
      </w:r>
      <w:r w:rsidRPr="00AA6D7E">
        <w:rPr>
          <w:rFonts w:asciiTheme="majorHAnsi" w:hAnsiTheme="majorHAnsi" w:cstheme="minorHAnsi"/>
          <w:bCs/>
          <w:sz w:val="21"/>
          <w:szCs w:val="21"/>
        </w:rPr>
        <w:t xml:space="preserve"> 5 (5),1726-1731 IJCTA | Sept-Oct 2014 Available online@www.ijcta.com 1726 ISSN:2229-6093</w:t>
      </w:r>
      <w:r w:rsidR="00FB75DF">
        <w:rPr>
          <w:rFonts w:asciiTheme="majorHAnsi" w:hAnsiTheme="majorHAnsi" w:cstheme="minorHAnsi"/>
          <w:bCs/>
          <w:sz w:val="21"/>
          <w:szCs w:val="21"/>
        </w:rPr>
        <w:t xml:space="preserve"> </w:t>
      </w:r>
      <w:hyperlink r:id="rId41" w:history="1">
        <w:r w:rsidR="00FB75DF" w:rsidRPr="00FB75DF">
          <w:rPr>
            <w:rStyle w:val="Hyperlink"/>
            <w:rFonts w:asciiTheme="majorHAnsi" w:hAnsiTheme="majorHAnsi" w:cstheme="minorHAnsi"/>
            <w:bCs/>
            <w:sz w:val="21"/>
            <w:szCs w:val="21"/>
          </w:rPr>
          <w:t>[PDF]</w:t>
        </w:r>
      </w:hyperlink>
    </w:p>
    <w:p w14:paraId="1B5BC939" w14:textId="75465738" w:rsidR="001F6583" w:rsidRDefault="001F6583" w:rsidP="000B4B9C">
      <w:pPr>
        <w:numPr>
          <w:ilvl w:val="0"/>
          <w:numId w:val="21"/>
        </w:numPr>
        <w:shd w:val="clear" w:color="auto" w:fill="FFFFFF"/>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Implementation of fruit Grading System by Image Processing and Data Classifier-A Review</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International Journal of Engineering Research and General Science Volume 2, Issue 6, October-November, 2014 ISSN 2091-2730</w:t>
      </w:r>
      <w:r w:rsidR="008027D0">
        <w:rPr>
          <w:rFonts w:asciiTheme="majorHAnsi" w:hAnsiTheme="majorHAnsi" w:cstheme="minorHAnsi"/>
          <w:bCs/>
          <w:sz w:val="21"/>
          <w:szCs w:val="21"/>
        </w:rPr>
        <w:t xml:space="preserve"> </w:t>
      </w:r>
      <w:hyperlink r:id="rId42" w:history="1">
        <w:r w:rsidR="008027D0" w:rsidRPr="008027D0">
          <w:rPr>
            <w:rStyle w:val="Hyperlink"/>
            <w:rFonts w:asciiTheme="majorHAnsi" w:hAnsiTheme="majorHAnsi" w:cstheme="minorHAnsi"/>
            <w:bCs/>
            <w:sz w:val="21"/>
            <w:szCs w:val="21"/>
          </w:rPr>
          <w:t>[PDF]</w:t>
        </w:r>
      </w:hyperlink>
    </w:p>
    <w:p w14:paraId="2CA5FC94" w14:textId="37FF0510" w:rsidR="008027D0" w:rsidRDefault="008027D0" w:rsidP="008027D0">
      <w:pPr>
        <w:pStyle w:val="ListParagraph"/>
        <w:numPr>
          <w:ilvl w:val="0"/>
          <w:numId w:val="21"/>
        </w:numPr>
        <w:jc w:val="both"/>
      </w:pPr>
      <w:r w:rsidRPr="008027D0">
        <w:rPr>
          <w:rFonts w:asciiTheme="majorHAnsi" w:hAnsiTheme="majorHAnsi" w:cstheme="minorHAnsi"/>
          <w:bCs/>
          <w:sz w:val="21"/>
          <w:szCs w:val="21"/>
        </w:rPr>
        <w:t>Research paper entitled, “</w:t>
      </w:r>
      <w:r>
        <w:t>Implementation of Fruits Grading and Sorting System by using Image Processing and Data Classifier”</w:t>
      </w:r>
      <w:r w:rsidRPr="008027D0">
        <w:t xml:space="preserve"> </w:t>
      </w:r>
      <w:r>
        <w:t>SSRG International Journal of Computer Science and Engineering (SSRG-IJCSE) – volume 2 issue 6 June 2015</w:t>
      </w:r>
      <w:hyperlink r:id="rId43" w:history="1">
        <w:r w:rsidR="00072864" w:rsidRPr="00072864">
          <w:rPr>
            <w:rStyle w:val="Hyperlink"/>
          </w:rPr>
          <w:t>[PDF]</w:t>
        </w:r>
      </w:hyperlink>
    </w:p>
    <w:p w14:paraId="2B43558B" w14:textId="16B94708"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Techniques of Image Mining: A Review</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International Journal of Computer Science and Mobile Computing, Vol.3 Issue.12, December- 2014, pg. 107-110</w:t>
      </w:r>
      <w:r w:rsidR="00FB75DF">
        <w:rPr>
          <w:rFonts w:asciiTheme="majorHAnsi" w:hAnsiTheme="majorHAnsi" w:cstheme="minorHAnsi"/>
          <w:bCs/>
          <w:sz w:val="21"/>
          <w:szCs w:val="21"/>
        </w:rPr>
        <w:t xml:space="preserve"> </w:t>
      </w:r>
      <w:hyperlink r:id="rId44" w:history="1">
        <w:r w:rsidR="00FB75DF" w:rsidRPr="00FB75DF">
          <w:rPr>
            <w:rStyle w:val="Hyperlink"/>
            <w:rFonts w:asciiTheme="majorHAnsi" w:hAnsiTheme="majorHAnsi" w:cstheme="minorHAnsi"/>
            <w:bCs/>
            <w:sz w:val="21"/>
            <w:szCs w:val="21"/>
          </w:rPr>
          <w:t>[PDF]</w:t>
        </w:r>
      </w:hyperlink>
    </w:p>
    <w:p w14:paraId="5135740F" w14:textId="03DA6FF1"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shd w:val="clear" w:color="auto" w:fill="FFFFFF"/>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Implementation of Query Optimization for Reducing Run Time</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shd w:val="clear" w:color="auto" w:fill="FFFFFF"/>
        </w:rPr>
        <w:t>The International Institute for Science, Technology and Education (IISTE), 2015</w:t>
      </w:r>
      <w:hyperlink r:id="rId45" w:history="1">
        <w:r w:rsidRPr="00FB75DF">
          <w:rPr>
            <w:rStyle w:val="Hyperlink"/>
            <w:rFonts w:asciiTheme="majorHAnsi" w:hAnsiTheme="majorHAnsi" w:cstheme="minorHAnsi"/>
            <w:bCs/>
            <w:sz w:val="21"/>
            <w:szCs w:val="21"/>
            <w:shd w:val="clear" w:color="auto" w:fill="FFFFFF"/>
          </w:rPr>
          <w:t>.</w:t>
        </w:r>
        <w:r w:rsidR="00FB75DF" w:rsidRPr="00FB75DF">
          <w:rPr>
            <w:rStyle w:val="Hyperlink"/>
            <w:rFonts w:asciiTheme="majorHAnsi" w:hAnsiTheme="majorHAnsi" w:cstheme="minorHAnsi"/>
            <w:bCs/>
            <w:sz w:val="21"/>
            <w:szCs w:val="21"/>
            <w:shd w:val="clear" w:color="auto" w:fill="FFFFFF"/>
          </w:rPr>
          <w:t>[PDF]</w:t>
        </w:r>
      </w:hyperlink>
    </w:p>
    <w:p w14:paraId="0AB256FE" w14:textId="6EC58ED6"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eastAsia="en-IN"/>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Database Security Protection Technique Using Position Based Shifting</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International Research Journal of Engineering and Technology (IRJET) e-ISSN: 2395-0056 Volume: 02 Issue: 09 | Dec-2015 www.irjet.net p-ISSN: 2395-0072</w:t>
      </w:r>
      <w:r w:rsidR="00982D2D">
        <w:rPr>
          <w:rFonts w:asciiTheme="majorHAnsi" w:hAnsiTheme="majorHAnsi" w:cstheme="minorHAnsi"/>
          <w:bCs/>
          <w:sz w:val="21"/>
          <w:szCs w:val="21"/>
        </w:rPr>
        <w:t xml:space="preserve"> </w:t>
      </w:r>
      <w:hyperlink r:id="rId46" w:history="1">
        <w:r w:rsidR="00982D2D" w:rsidRPr="00982D2D">
          <w:rPr>
            <w:rStyle w:val="Hyperlink"/>
            <w:rFonts w:asciiTheme="majorHAnsi" w:hAnsiTheme="majorHAnsi" w:cstheme="minorHAnsi"/>
            <w:bCs/>
            <w:sz w:val="21"/>
            <w:szCs w:val="21"/>
          </w:rPr>
          <w:t>[PDF]</w:t>
        </w:r>
      </w:hyperlink>
    </w:p>
    <w:p w14:paraId="76C00531" w14:textId="41665E0E"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eastAsia="en-IN"/>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 xml:space="preserve">Matrix based Efficient </w:t>
      </w:r>
      <w:proofErr w:type="spellStart"/>
      <w:r w:rsidRPr="00AA6D7E">
        <w:rPr>
          <w:rFonts w:asciiTheme="majorHAnsi" w:hAnsiTheme="majorHAnsi" w:cstheme="minorHAnsi"/>
          <w:bCs/>
          <w:sz w:val="21"/>
          <w:szCs w:val="21"/>
          <w:shd w:val="clear" w:color="auto" w:fill="FFFFFF"/>
        </w:rPr>
        <w:t>Apriori</w:t>
      </w:r>
      <w:proofErr w:type="spellEnd"/>
      <w:r w:rsidRPr="00AA6D7E">
        <w:rPr>
          <w:rFonts w:asciiTheme="majorHAnsi" w:hAnsiTheme="majorHAnsi" w:cstheme="minorHAnsi"/>
          <w:bCs/>
          <w:sz w:val="21"/>
          <w:szCs w:val="21"/>
          <w:shd w:val="clear" w:color="auto" w:fill="FFFFFF"/>
        </w:rPr>
        <w:t xml:space="preserve"> Algorithm</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shd w:val="clear" w:color="auto" w:fill="FFFFFF"/>
        </w:rPr>
        <w:t xml:space="preserve">International Journal of Advanced Research in Computer Science </w:t>
      </w:r>
      <w:r w:rsidRPr="00AA6D7E">
        <w:rPr>
          <w:rFonts w:asciiTheme="majorHAnsi" w:hAnsiTheme="majorHAnsi" w:cstheme="minorHAnsi"/>
          <w:bCs/>
          <w:sz w:val="21"/>
          <w:szCs w:val="21"/>
          <w:lang w:eastAsia="en-IN"/>
        </w:rPr>
        <w:t>Volume 3 Issue 4,2015</w:t>
      </w:r>
      <w:r w:rsidR="00072864">
        <w:rPr>
          <w:rFonts w:asciiTheme="majorHAnsi" w:hAnsiTheme="majorHAnsi" w:cstheme="minorHAnsi"/>
          <w:bCs/>
          <w:sz w:val="21"/>
          <w:szCs w:val="21"/>
          <w:lang w:eastAsia="en-IN"/>
        </w:rPr>
        <w:t xml:space="preserve"> </w:t>
      </w:r>
      <w:hyperlink r:id="rId47" w:history="1">
        <w:r w:rsidR="00072864" w:rsidRPr="00072864">
          <w:rPr>
            <w:rStyle w:val="Hyperlink"/>
            <w:rFonts w:asciiTheme="majorHAnsi" w:hAnsiTheme="majorHAnsi" w:cstheme="minorHAnsi"/>
            <w:bCs/>
            <w:sz w:val="21"/>
            <w:szCs w:val="21"/>
            <w:lang w:eastAsia="en-IN"/>
          </w:rPr>
          <w:t>[PDF]</w:t>
        </w:r>
      </w:hyperlink>
    </w:p>
    <w:p w14:paraId="32C7B398" w14:textId="3FA444B5"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eastAsia="en-IN"/>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lang w:val="en-GB" w:eastAsia="en-GB"/>
        </w:rPr>
        <w:t>Implementation of query optimization in programming code by reducing run time execution</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lang w:eastAsia="en-IN"/>
        </w:rPr>
        <w:t>Journal of Advanced Research in Computer Science Volume 3, Issue 7,</w:t>
      </w:r>
      <w:r w:rsidRPr="00AA6D7E">
        <w:rPr>
          <w:rFonts w:asciiTheme="majorHAnsi" w:hAnsiTheme="majorHAnsi" w:cstheme="minorHAnsi"/>
          <w:bCs/>
          <w:sz w:val="21"/>
          <w:szCs w:val="21"/>
        </w:rPr>
        <w:t xml:space="preserve"> ISSN:0976-5697</w:t>
      </w:r>
      <w:r w:rsidR="00982D2D">
        <w:rPr>
          <w:rFonts w:asciiTheme="majorHAnsi" w:hAnsiTheme="majorHAnsi" w:cstheme="minorHAnsi"/>
          <w:bCs/>
          <w:sz w:val="21"/>
          <w:szCs w:val="21"/>
        </w:rPr>
        <w:t xml:space="preserve"> </w:t>
      </w:r>
      <w:hyperlink r:id="rId48" w:history="1">
        <w:r w:rsidR="00982D2D" w:rsidRPr="00982D2D">
          <w:rPr>
            <w:rStyle w:val="Hyperlink"/>
            <w:rFonts w:asciiTheme="majorHAnsi" w:hAnsiTheme="majorHAnsi" w:cstheme="minorHAnsi"/>
            <w:bCs/>
            <w:sz w:val="21"/>
            <w:szCs w:val="21"/>
          </w:rPr>
          <w:t>[PDF]</w:t>
        </w:r>
      </w:hyperlink>
    </w:p>
    <w:p w14:paraId="3241ADAE" w14:textId="2AF6A913"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Implementation of Query Result Caching Using Dynamic Data Cache</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International Journal of Computer Science and Information Technologies, Vol. 5 (3) , 2014, 3653-3656, ISSN:0975-9646</w:t>
      </w:r>
      <w:r w:rsidR="00B35F1C">
        <w:rPr>
          <w:rFonts w:asciiTheme="majorHAnsi" w:hAnsiTheme="majorHAnsi" w:cstheme="minorHAnsi"/>
          <w:bCs/>
          <w:sz w:val="21"/>
          <w:szCs w:val="21"/>
        </w:rPr>
        <w:t xml:space="preserve"> </w:t>
      </w:r>
      <w:hyperlink r:id="rId49" w:history="1">
        <w:r w:rsidR="00B35F1C" w:rsidRPr="00B35F1C">
          <w:rPr>
            <w:rStyle w:val="Hyperlink"/>
            <w:rFonts w:asciiTheme="majorHAnsi" w:hAnsiTheme="majorHAnsi" w:cstheme="minorHAnsi"/>
            <w:bCs/>
            <w:sz w:val="21"/>
            <w:szCs w:val="21"/>
          </w:rPr>
          <w:t>[PDF]</w:t>
        </w:r>
      </w:hyperlink>
    </w:p>
    <w:p w14:paraId="1CB0AF6D" w14:textId="000F7DFB"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A Review on Identification of Aliases from Web</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(IJCSIT) International Journal of Computer Science and Information Technologies, Vol. 5 (1) , 2014, 424-426</w:t>
      </w:r>
      <w:r w:rsidRPr="00AA6D7E">
        <w:rPr>
          <w:rFonts w:asciiTheme="majorHAnsi" w:hAnsiTheme="majorHAnsi" w:cstheme="minorHAnsi"/>
          <w:bCs/>
          <w:i/>
          <w:iCs/>
          <w:sz w:val="21"/>
          <w:szCs w:val="21"/>
        </w:rPr>
        <w:t xml:space="preserve"> </w:t>
      </w:r>
      <w:hyperlink r:id="rId50" w:history="1">
        <w:r w:rsidR="00B35F1C" w:rsidRPr="00B35F1C">
          <w:rPr>
            <w:rStyle w:val="Hyperlink"/>
            <w:rFonts w:asciiTheme="majorHAnsi" w:hAnsiTheme="majorHAnsi" w:cstheme="minorHAnsi"/>
            <w:bCs/>
            <w:i/>
            <w:iCs/>
            <w:sz w:val="21"/>
            <w:szCs w:val="21"/>
          </w:rPr>
          <w:t>[PDF]</w:t>
        </w:r>
      </w:hyperlink>
    </w:p>
    <w:p w14:paraId="41469973" w14:textId="5AA8332C"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Strategies of an Efficient Algorithm PARM to Generate Association Rules Mining Technique Based on Spatial Data</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(IJCSIT) International Journal of Computer Science and Information Technologies, Vol. 5 (3) , 2014, 3152 - 3158 ISSN:0975-9646</w:t>
      </w:r>
      <w:r w:rsidR="00B35F1C">
        <w:rPr>
          <w:rFonts w:asciiTheme="majorHAnsi" w:hAnsiTheme="majorHAnsi" w:cstheme="minorHAnsi"/>
          <w:bCs/>
          <w:sz w:val="21"/>
          <w:szCs w:val="21"/>
        </w:rPr>
        <w:t xml:space="preserve"> </w:t>
      </w:r>
      <w:hyperlink r:id="rId51" w:history="1">
        <w:r w:rsidR="00B35F1C" w:rsidRPr="00B35F1C">
          <w:rPr>
            <w:rStyle w:val="Hyperlink"/>
            <w:rFonts w:asciiTheme="majorHAnsi" w:hAnsiTheme="majorHAnsi" w:cstheme="minorHAnsi"/>
            <w:bCs/>
            <w:sz w:val="21"/>
            <w:szCs w:val="21"/>
          </w:rPr>
          <w:t>[PDF]</w:t>
        </w:r>
      </w:hyperlink>
    </w:p>
    <w:p w14:paraId="4C79BB1A" w14:textId="0468A082"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Research paper entitled, “</w:t>
      </w:r>
      <w:r w:rsidRPr="00AA6D7E">
        <w:rPr>
          <w:rFonts w:asciiTheme="majorHAnsi" w:hAnsiTheme="majorHAnsi" w:cstheme="minorHAnsi"/>
          <w:bCs/>
          <w:sz w:val="21"/>
          <w:szCs w:val="21"/>
          <w:shd w:val="clear" w:color="auto" w:fill="FFFFFF"/>
        </w:rPr>
        <w:t>An Image Indexing and Retrieval Method Using Local Tetra Pattern for Content-Based Image Retrieval (CBIR)</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(IJCSIT) International Journal of Computer Science and Information Technologies, Vol. 6 (3</w:t>
      </w:r>
      <w:r w:rsidR="006A1478" w:rsidRPr="00AA6D7E">
        <w:rPr>
          <w:rFonts w:asciiTheme="majorHAnsi" w:hAnsiTheme="majorHAnsi" w:cstheme="minorHAnsi"/>
          <w:bCs/>
          <w:sz w:val="21"/>
          <w:szCs w:val="21"/>
        </w:rPr>
        <w:t>),</w:t>
      </w:r>
      <w:r w:rsidRPr="00AA6D7E">
        <w:rPr>
          <w:rFonts w:asciiTheme="majorHAnsi" w:hAnsiTheme="majorHAnsi" w:cstheme="minorHAnsi"/>
          <w:bCs/>
          <w:sz w:val="21"/>
          <w:szCs w:val="21"/>
        </w:rPr>
        <w:t xml:space="preserve"> 2015, 2061-2064,ISSN:0975-9646</w:t>
      </w:r>
      <w:r w:rsidR="006A1478">
        <w:rPr>
          <w:rFonts w:asciiTheme="majorHAnsi" w:hAnsiTheme="majorHAnsi" w:cstheme="minorHAnsi"/>
          <w:bCs/>
          <w:sz w:val="21"/>
          <w:szCs w:val="21"/>
        </w:rPr>
        <w:t xml:space="preserve"> </w:t>
      </w:r>
      <w:hyperlink r:id="rId52" w:history="1">
        <w:r w:rsidR="006A1478" w:rsidRPr="006A1478">
          <w:rPr>
            <w:rStyle w:val="Hyperlink"/>
            <w:rFonts w:asciiTheme="majorHAnsi" w:hAnsiTheme="majorHAnsi" w:cstheme="minorHAnsi"/>
            <w:bCs/>
            <w:sz w:val="21"/>
            <w:szCs w:val="21"/>
          </w:rPr>
          <w:t>[PDF]</w:t>
        </w:r>
      </w:hyperlink>
    </w:p>
    <w:p w14:paraId="750BA49E" w14:textId="53875887"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lastRenderedPageBreak/>
        <w:t>Research paper entitled, “</w:t>
      </w:r>
      <w:r w:rsidRPr="00AA6D7E">
        <w:rPr>
          <w:rFonts w:asciiTheme="majorHAnsi" w:hAnsiTheme="majorHAnsi" w:cstheme="minorHAnsi"/>
          <w:bCs/>
          <w:sz w:val="21"/>
          <w:szCs w:val="21"/>
          <w:shd w:val="clear" w:color="auto" w:fill="FFFFFF"/>
        </w:rPr>
        <w:t>Efficient and Scalable Multicasting over Mobile Ad Hoc Networks</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International Journal of Scientific &amp; Engineering Research Volume 3, Issue 6, June-2012 1 ISSN 2229-5518</w:t>
      </w:r>
      <w:r w:rsidR="00B35F1C">
        <w:rPr>
          <w:rFonts w:asciiTheme="majorHAnsi" w:hAnsiTheme="majorHAnsi" w:cstheme="minorHAnsi"/>
          <w:bCs/>
          <w:sz w:val="21"/>
          <w:szCs w:val="21"/>
        </w:rPr>
        <w:t xml:space="preserve"> </w:t>
      </w:r>
      <w:hyperlink r:id="rId53" w:history="1">
        <w:r w:rsidR="00B35F1C" w:rsidRPr="00B35F1C">
          <w:rPr>
            <w:rStyle w:val="Hyperlink"/>
            <w:rFonts w:asciiTheme="majorHAnsi" w:hAnsiTheme="majorHAnsi" w:cstheme="minorHAnsi"/>
            <w:bCs/>
            <w:sz w:val="21"/>
            <w:szCs w:val="21"/>
          </w:rPr>
          <w:t>[PDF]</w:t>
        </w:r>
      </w:hyperlink>
    </w:p>
    <w:p w14:paraId="3FA7ED5F" w14:textId="5497E6FA" w:rsidR="001F6583" w:rsidRPr="00AA6D7E" w:rsidRDefault="00000000" w:rsidP="000B4B9C">
      <w:pPr>
        <w:numPr>
          <w:ilvl w:val="0"/>
          <w:numId w:val="21"/>
        </w:numPr>
        <w:shd w:val="clear" w:color="auto" w:fill="FFFFFF"/>
        <w:suppressAutoHyphens/>
        <w:jc w:val="both"/>
        <w:rPr>
          <w:rFonts w:asciiTheme="majorHAnsi" w:hAnsiTheme="majorHAnsi" w:cstheme="minorHAnsi"/>
          <w:bCs/>
          <w:sz w:val="21"/>
          <w:szCs w:val="21"/>
          <w:lang w:eastAsia="en-IN"/>
        </w:rPr>
      </w:pPr>
      <w:hyperlink r:id="rId54" w:history="1">
        <w:r w:rsidR="001F6583" w:rsidRPr="00AA6D7E">
          <w:rPr>
            <w:rFonts w:asciiTheme="majorHAnsi" w:hAnsiTheme="majorHAnsi" w:cstheme="minorHAnsi"/>
            <w:bCs/>
            <w:sz w:val="21"/>
            <w:szCs w:val="21"/>
            <w:lang w:eastAsia="en-IN"/>
          </w:rPr>
          <w:t>A Review on Changing Image from Grayscale to Color</w:t>
        </w:r>
      </w:hyperlink>
      <w:r w:rsidR="001F6583" w:rsidRPr="00AA6D7E">
        <w:rPr>
          <w:rFonts w:asciiTheme="majorHAnsi" w:hAnsiTheme="majorHAnsi" w:cstheme="minorHAnsi"/>
          <w:bCs/>
          <w:sz w:val="21"/>
          <w:szCs w:val="21"/>
        </w:rPr>
        <w:t xml:space="preserve"> International Journal of Innovative Research in Computer and Communication Engineering (An ISO 3297: 2007 Certified Organization) Vol. 4, Issue 5, May 2016 </w:t>
      </w:r>
      <w:hyperlink r:id="rId55" w:history="1">
        <w:r w:rsidR="00B35F1C" w:rsidRPr="00B35F1C">
          <w:rPr>
            <w:rStyle w:val="Hyperlink"/>
            <w:rFonts w:asciiTheme="majorHAnsi" w:hAnsiTheme="majorHAnsi" w:cstheme="minorHAnsi"/>
            <w:bCs/>
            <w:sz w:val="21"/>
            <w:szCs w:val="21"/>
          </w:rPr>
          <w:t>[PDF]</w:t>
        </w:r>
      </w:hyperlink>
    </w:p>
    <w:p w14:paraId="284A20BE" w14:textId="2209E1FD"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 xml:space="preserve">Research paper entitled, “Implementation of Product recommendation system on the basis of micro-blogging </w:t>
      </w:r>
      <w:r w:rsidR="00C2410D" w:rsidRPr="00AA6D7E">
        <w:rPr>
          <w:rFonts w:asciiTheme="majorHAnsi" w:hAnsiTheme="majorHAnsi" w:cstheme="minorHAnsi"/>
          <w:bCs/>
          <w:sz w:val="21"/>
          <w:szCs w:val="21"/>
        </w:rPr>
        <w:t>information: review</w:t>
      </w:r>
      <w:r w:rsidRPr="00AA6D7E">
        <w:rPr>
          <w:rFonts w:asciiTheme="majorHAnsi" w:hAnsiTheme="majorHAnsi" w:cstheme="minorHAnsi"/>
          <w:bCs/>
          <w:sz w:val="21"/>
          <w:szCs w:val="21"/>
        </w:rPr>
        <w:t xml:space="preserv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 xml:space="preserve">International Journal of Advanced Engineering &amp; </w:t>
      </w:r>
      <w:r w:rsidR="00C2410D" w:rsidRPr="00AA6D7E">
        <w:rPr>
          <w:rFonts w:asciiTheme="majorHAnsi" w:hAnsiTheme="majorHAnsi" w:cstheme="minorHAnsi"/>
          <w:bCs/>
          <w:sz w:val="21"/>
          <w:szCs w:val="21"/>
        </w:rPr>
        <w:t>Research</w:t>
      </w:r>
      <w:r w:rsidRPr="00AA6D7E">
        <w:rPr>
          <w:rFonts w:asciiTheme="majorHAnsi" w:hAnsiTheme="majorHAnsi" w:cstheme="minorHAnsi"/>
          <w:bCs/>
          <w:sz w:val="21"/>
          <w:szCs w:val="21"/>
        </w:rPr>
        <w:t xml:space="preserve"> Development (</w:t>
      </w:r>
      <w:proofErr w:type="gramStart"/>
      <w:r w:rsidRPr="00AA6D7E">
        <w:rPr>
          <w:rFonts w:asciiTheme="majorHAnsi" w:hAnsiTheme="majorHAnsi" w:cstheme="minorHAnsi"/>
          <w:bCs/>
          <w:sz w:val="21"/>
          <w:szCs w:val="21"/>
        </w:rPr>
        <w:t>IJAERD)  ISSN</w:t>
      </w:r>
      <w:proofErr w:type="gramEnd"/>
      <w:r w:rsidRPr="00AA6D7E">
        <w:rPr>
          <w:rFonts w:asciiTheme="majorHAnsi" w:hAnsiTheme="majorHAnsi" w:cstheme="minorHAnsi"/>
          <w:bCs/>
          <w:sz w:val="21"/>
          <w:szCs w:val="21"/>
        </w:rPr>
        <w:t>: 2319-5940 Vol. 4, Issue 1, Jan 2017.</w:t>
      </w:r>
      <w:r w:rsidR="00982D2D">
        <w:rPr>
          <w:rFonts w:asciiTheme="majorHAnsi" w:hAnsiTheme="majorHAnsi" w:cstheme="minorHAnsi"/>
          <w:bCs/>
          <w:sz w:val="21"/>
          <w:szCs w:val="21"/>
        </w:rPr>
        <w:t xml:space="preserve"> </w:t>
      </w:r>
      <w:hyperlink r:id="rId56" w:history="1">
        <w:r w:rsidR="00982D2D" w:rsidRPr="00982D2D">
          <w:rPr>
            <w:rStyle w:val="Hyperlink"/>
            <w:rFonts w:asciiTheme="majorHAnsi" w:hAnsiTheme="majorHAnsi" w:cstheme="minorHAnsi"/>
            <w:bCs/>
            <w:sz w:val="21"/>
            <w:szCs w:val="21"/>
          </w:rPr>
          <w:t>[PDF]</w:t>
        </w:r>
      </w:hyperlink>
    </w:p>
    <w:p w14:paraId="3ED6DA96" w14:textId="2BBDB599"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 xml:space="preserve">Complete Study of </w:t>
      </w:r>
      <w:r w:rsidR="00C2410D" w:rsidRPr="00AA6D7E">
        <w:rPr>
          <w:rFonts w:asciiTheme="majorHAnsi" w:hAnsiTheme="majorHAnsi" w:cstheme="minorHAnsi"/>
          <w:bCs/>
          <w:sz w:val="21"/>
          <w:szCs w:val="21"/>
        </w:rPr>
        <w:t>Intrusion</w:t>
      </w:r>
      <w:r w:rsidRPr="00AA6D7E">
        <w:rPr>
          <w:rFonts w:asciiTheme="majorHAnsi" w:hAnsiTheme="majorHAnsi" w:cstheme="minorHAnsi"/>
          <w:bCs/>
          <w:sz w:val="21"/>
          <w:szCs w:val="21"/>
        </w:rPr>
        <w:t xml:space="preserve"> Detection System, International Journal of Innovation research and Advanced studies (</w:t>
      </w:r>
      <w:proofErr w:type="gramStart"/>
      <w:r w:rsidRPr="00AA6D7E">
        <w:rPr>
          <w:rFonts w:asciiTheme="majorHAnsi" w:hAnsiTheme="majorHAnsi" w:cstheme="minorHAnsi"/>
          <w:bCs/>
          <w:sz w:val="21"/>
          <w:szCs w:val="21"/>
        </w:rPr>
        <w:t>IJIRAS)  ISSN</w:t>
      </w:r>
      <w:proofErr w:type="gramEnd"/>
      <w:r w:rsidRPr="00AA6D7E">
        <w:rPr>
          <w:rFonts w:asciiTheme="majorHAnsi" w:hAnsiTheme="majorHAnsi" w:cstheme="minorHAnsi"/>
          <w:bCs/>
          <w:sz w:val="21"/>
          <w:szCs w:val="21"/>
        </w:rPr>
        <w:t>: 2394-4404 Vol. 4, Issue 2, Feb2017.</w:t>
      </w:r>
      <w:r w:rsidR="00982D2D">
        <w:rPr>
          <w:rFonts w:asciiTheme="majorHAnsi" w:hAnsiTheme="majorHAnsi" w:cstheme="minorHAnsi"/>
          <w:bCs/>
          <w:sz w:val="21"/>
          <w:szCs w:val="21"/>
        </w:rPr>
        <w:t xml:space="preserve"> </w:t>
      </w:r>
      <w:hyperlink r:id="rId57" w:history="1">
        <w:r w:rsidR="00982D2D" w:rsidRPr="00982D2D">
          <w:rPr>
            <w:rStyle w:val="Hyperlink"/>
            <w:rFonts w:asciiTheme="majorHAnsi" w:hAnsiTheme="majorHAnsi" w:cstheme="minorHAnsi"/>
            <w:bCs/>
            <w:sz w:val="21"/>
            <w:szCs w:val="21"/>
          </w:rPr>
          <w:t>[PDF]</w:t>
        </w:r>
      </w:hyperlink>
    </w:p>
    <w:p w14:paraId="538C83DC" w14:textId="667E260F"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 xml:space="preserve">Study of Alert correction Technique, International Journal of Advanced research in computer and communication engineering </w:t>
      </w:r>
      <w:proofErr w:type="gramStart"/>
      <w:r w:rsidRPr="00AA6D7E">
        <w:rPr>
          <w:rFonts w:asciiTheme="majorHAnsi" w:hAnsiTheme="majorHAnsi" w:cstheme="minorHAnsi"/>
          <w:bCs/>
          <w:sz w:val="21"/>
          <w:szCs w:val="21"/>
        </w:rPr>
        <w:t>( IJARCCE</w:t>
      </w:r>
      <w:proofErr w:type="gramEnd"/>
      <w:r w:rsidRPr="00AA6D7E">
        <w:rPr>
          <w:rFonts w:asciiTheme="majorHAnsi" w:hAnsiTheme="majorHAnsi" w:cstheme="minorHAnsi"/>
          <w:bCs/>
          <w:sz w:val="21"/>
          <w:szCs w:val="21"/>
        </w:rPr>
        <w:t>) ISSN: 2278-1021 Vol. 6, Issue 3, March 2017.</w:t>
      </w:r>
      <w:r w:rsidR="006A1478">
        <w:rPr>
          <w:rFonts w:asciiTheme="majorHAnsi" w:hAnsiTheme="majorHAnsi" w:cstheme="minorHAnsi"/>
          <w:bCs/>
          <w:sz w:val="21"/>
          <w:szCs w:val="21"/>
        </w:rPr>
        <w:t xml:space="preserve"> </w:t>
      </w:r>
      <w:hyperlink r:id="rId58" w:history="1">
        <w:r w:rsidR="006A1478" w:rsidRPr="006A1478">
          <w:rPr>
            <w:rStyle w:val="Hyperlink"/>
            <w:rFonts w:asciiTheme="majorHAnsi" w:hAnsiTheme="majorHAnsi" w:cstheme="minorHAnsi"/>
            <w:bCs/>
            <w:sz w:val="21"/>
            <w:szCs w:val="21"/>
          </w:rPr>
          <w:t>[PDF]</w:t>
        </w:r>
      </w:hyperlink>
    </w:p>
    <w:p w14:paraId="50AB60D1" w14:textId="3910F557" w:rsidR="001F6583" w:rsidRPr="00AA6D7E" w:rsidRDefault="001F6583"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 xml:space="preserve">Research paper entitled, “Implementation of Product recommendation system on the basis of micro-blogging information”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 xml:space="preserve">International Journal of Innovative research in computer and communication engineering </w:t>
      </w:r>
      <w:proofErr w:type="gramStart"/>
      <w:r w:rsidRPr="00AA6D7E">
        <w:rPr>
          <w:rFonts w:asciiTheme="majorHAnsi" w:hAnsiTheme="majorHAnsi" w:cstheme="minorHAnsi"/>
          <w:bCs/>
          <w:sz w:val="21"/>
          <w:szCs w:val="21"/>
        </w:rPr>
        <w:t>( IJIRCCE</w:t>
      </w:r>
      <w:proofErr w:type="gramEnd"/>
      <w:r w:rsidRPr="00AA6D7E">
        <w:rPr>
          <w:rFonts w:asciiTheme="majorHAnsi" w:hAnsiTheme="majorHAnsi" w:cstheme="minorHAnsi"/>
          <w:bCs/>
          <w:sz w:val="21"/>
          <w:szCs w:val="21"/>
        </w:rPr>
        <w:t>)  ISSN: 2320-9798 Vol.5, Issue 4, April  2017.</w:t>
      </w:r>
      <w:r w:rsidR="006A1478">
        <w:rPr>
          <w:rFonts w:asciiTheme="majorHAnsi" w:hAnsiTheme="majorHAnsi" w:cstheme="minorHAnsi"/>
          <w:bCs/>
          <w:sz w:val="21"/>
          <w:szCs w:val="21"/>
        </w:rPr>
        <w:t xml:space="preserve"> </w:t>
      </w:r>
      <w:hyperlink r:id="rId59" w:history="1">
        <w:r w:rsidR="006A1478" w:rsidRPr="006A1478">
          <w:rPr>
            <w:rStyle w:val="Hyperlink"/>
            <w:rFonts w:asciiTheme="majorHAnsi" w:hAnsiTheme="majorHAnsi" w:cstheme="minorHAnsi"/>
            <w:bCs/>
            <w:sz w:val="21"/>
            <w:szCs w:val="21"/>
          </w:rPr>
          <w:t>[PDF]</w:t>
        </w:r>
      </w:hyperlink>
    </w:p>
    <w:p w14:paraId="5EB6A952" w14:textId="7E2F622C" w:rsidR="00BA70CE" w:rsidRPr="00AA6D7E" w:rsidRDefault="00BA70CE" w:rsidP="000B4B9C">
      <w:pPr>
        <w:numPr>
          <w:ilvl w:val="0"/>
          <w:numId w:val="21"/>
        </w:numPr>
        <w:shd w:val="clear" w:color="auto" w:fill="FFFFFF"/>
        <w:suppressAutoHyphens/>
        <w:jc w:val="both"/>
        <w:rPr>
          <w:rFonts w:asciiTheme="majorHAnsi" w:hAnsiTheme="majorHAnsi" w:cstheme="minorHAnsi"/>
          <w:bCs/>
          <w:sz w:val="21"/>
          <w:szCs w:val="21"/>
          <w:lang w:val="en-GB" w:eastAsia="en-GB"/>
        </w:rPr>
      </w:pPr>
      <w:r w:rsidRPr="00AA6D7E">
        <w:rPr>
          <w:rFonts w:asciiTheme="majorHAnsi" w:hAnsiTheme="majorHAnsi" w:cstheme="minorHAnsi"/>
          <w:bCs/>
          <w:sz w:val="21"/>
          <w:szCs w:val="21"/>
        </w:rPr>
        <w:t xml:space="preserve">Research paper entitled, “Implementation of an Efficient Encryption Scheme in Cloud Computing using ABE” </w:t>
      </w:r>
      <w:r w:rsidRPr="00AA6D7E">
        <w:rPr>
          <w:rFonts w:asciiTheme="majorHAnsi" w:hAnsiTheme="majorHAnsi" w:cstheme="minorHAnsi"/>
          <w:bCs/>
          <w:i/>
          <w:iCs/>
          <w:sz w:val="21"/>
          <w:szCs w:val="21"/>
        </w:rPr>
        <w:t xml:space="preserve">in </w:t>
      </w:r>
      <w:r w:rsidRPr="00AA6D7E">
        <w:rPr>
          <w:rFonts w:asciiTheme="majorHAnsi" w:hAnsiTheme="majorHAnsi" w:cstheme="minorHAnsi"/>
          <w:bCs/>
          <w:sz w:val="21"/>
          <w:szCs w:val="21"/>
        </w:rPr>
        <w:t>International Research Journal of Engineering and Technology (IRJET) ISSN: 2395-0072 Vol.5, Issue 5, May 2018.</w:t>
      </w:r>
      <w:hyperlink r:id="rId60" w:history="1">
        <w:r w:rsidR="006A1478" w:rsidRPr="006A1478">
          <w:rPr>
            <w:rStyle w:val="Hyperlink"/>
            <w:rFonts w:asciiTheme="majorHAnsi" w:hAnsiTheme="majorHAnsi" w:cstheme="minorHAnsi"/>
            <w:bCs/>
            <w:sz w:val="21"/>
            <w:szCs w:val="21"/>
          </w:rPr>
          <w:t>[PDF]</w:t>
        </w:r>
      </w:hyperlink>
    </w:p>
    <w:p w14:paraId="6191331D" w14:textId="7C713C46" w:rsidR="002E2243" w:rsidRPr="00AA6D7E" w:rsidRDefault="002E2243" w:rsidP="000B4B9C">
      <w:pPr>
        <w:pStyle w:val="ListParagraph"/>
        <w:numPr>
          <w:ilvl w:val="0"/>
          <w:numId w:val="21"/>
        </w:numPr>
        <w:jc w:val="both"/>
        <w:rPr>
          <w:rFonts w:asciiTheme="majorHAnsi" w:hAnsiTheme="majorHAnsi" w:cstheme="minorHAnsi"/>
          <w:bCs/>
          <w:sz w:val="21"/>
          <w:szCs w:val="21"/>
          <w:lang w:val="en-GB" w:eastAsia="en-GB"/>
        </w:rPr>
      </w:pPr>
      <w:r w:rsidRPr="00AA6D7E">
        <w:rPr>
          <w:rFonts w:asciiTheme="majorHAnsi" w:hAnsiTheme="majorHAnsi" w:cstheme="minorHAnsi"/>
          <w:sz w:val="21"/>
          <w:szCs w:val="21"/>
        </w:rPr>
        <w:t xml:space="preserve">Research paper entitled, </w:t>
      </w:r>
      <w:r w:rsidRPr="00AA6D7E">
        <w:rPr>
          <w:rFonts w:asciiTheme="majorHAnsi" w:hAnsiTheme="majorHAnsi" w:cstheme="minorHAnsi"/>
          <w:bCs/>
          <w:sz w:val="21"/>
          <w:szCs w:val="21"/>
        </w:rPr>
        <w:t xml:space="preserve">“Review on Intrusion Detection using IP Binding in Real Network” </w:t>
      </w:r>
      <w:r w:rsidRPr="00AA6D7E">
        <w:rPr>
          <w:rFonts w:asciiTheme="majorHAnsi" w:hAnsiTheme="majorHAnsi" w:cstheme="minorHAnsi"/>
          <w:bCs/>
          <w:i/>
          <w:iCs/>
          <w:sz w:val="21"/>
          <w:szCs w:val="21"/>
        </w:rPr>
        <w:t xml:space="preserve">in </w:t>
      </w:r>
      <w:r w:rsidRPr="00AA6D7E">
        <w:rPr>
          <w:rFonts w:asciiTheme="majorHAnsi" w:hAnsiTheme="majorHAnsi" w:cstheme="minorHAnsi"/>
          <w:sz w:val="21"/>
          <w:szCs w:val="21"/>
        </w:rPr>
        <w:t>International Research Journal of Engineering and Technology (IRJET) ISSN: 2395-0056, Feb 2020</w:t>
      </w:r>
      <w:hyperlink r:id="rId61" w:history="1">
        <w:r w:rsidRPr="006A1478">
          <w:rPr>
            <w:rStyle w:val="Hyperlink"/>
            <w:rFonts w:asciiTheme="majorHAnsi" w:hAnsiTheme="majorHAnsi" w:cstheme="minorHAnsi"/>
            <w:sz w:val="21"/>
            <w:szCs w:val="21"/>
          </w:rPr>
          <w:t>.</w:t>
        </w:r>
        <w:r w:rsidR="006A1478" w:rsidRPr="006A1478">
          <w:rPr>
            <w:rStyle w:val="Hyperlink"/>
            <w:rFonts w:asciiTheme="majorHAnsi" w:hAnsiTheme="majorHAnsi" w:cstheme="minorHAnsi"/>
            <w:sz w:val="21"/>
            <w:szCs w:val="21"/>
          </w:rPr>
          <w:t>[PDF]</w:t>
        </w:r>
      </w:hyperlink>
    </w:p>
    <w:p w14:paraId="1A62D2A1" w14:textId="6557D700" w:rsidR="002E2243" w:rsidRPr="00AA6D7E" w:rsidRDefault="002E2243" w:rsidP="000B4B9C">
      <w:pPr>
        <w:pStyle w:val="ListParagraph"/>
        <w:numPr>
          <w:ilvl w:val="0"/>
          <w:numId w:val="21"/>
        </w:numPr>
        <w:jc w:val="both"/>
        <w:rPr>
          <w:rFonts w:asciiTheme="majorHAnsi" w:hAnsiTheme="majorHAnsi" w:cstheme="minorHAnsi"/>
          <w:bCs/>
          <w:sz w:val="21"/>
          <w:szCs w:val="21"/>
          <w:lang w:val="en-GB" w:eastAsia="en-GB"/>
        </w:rPr>
      </w:pPr>
      <w:r w:rsidRPr="00AA6D7E">
        <w:rPr>
          <w:rFonts w:asciiTheme="majorHAnsi" w:hAnsiTheme="majorHAnsi" w:cstheme="minorHAnsi"/>
          <w:sz w:val="21"/>
          <w:szCs w:val="21"/>
        </w:rPr>
        <w:t xml:space="preserve">Research paper entitled, </w:t>
      </w:r>
      <w:r w:rsidRPr="00AA6D7E">
        <w:rPr>
          <w:rFonts w:asciiTheme="majorHAnsi" w:hAnsiTheme="majorHAnsi" w:cstheme="minorHAnsi"/>
          <w:bCs/>
          <w:sz w:val="21"/>
          <w:szCs w:val="21"/>
        </w:rPr>
        <w:t xml:space="preserve">“Intrusion Detection using IP Binding in Real Network” </w:t>
      </w:r>
      <w:r w:rsidRPr="00AA6D7E">
        <w:rPr>
          <w:rFonts w:asciiTheme="majorHAnsi" w:hAnsiTheme="majorHAnsi" w:cstheme="minorHAnsi"/>
          <w:bCs/>
          <w:i/>
          <w:iCs/>
          <w:sz w:val="21"/>
          <w:szCs w:val="21"/>
        </w:rPr>
        <w:t xml:space="preserve">in </w:t>
      </w:r>
      <w:r w:rsidRPr="00AA6D7E">
        <w:rPr>
          <w:rFonts w:asciiTheme="majorHAnsi" w:hAnsiTheme="majorHAnsi" w:cstheme="minorHAnsi"/>
          <w:sz w:val="21"/>
          <w:szCs w:val="21"/>
        </w:rPr>
        <w:t>International Research Journal of Engineering and Technology (IRJET) ISSN: 2395-0056, July 2020</w:t>
      </w:r>
      <w:hyperlink r:id="rId62" w:history="1">
        <w:r w:rsidRPr="006A1478">
          <w:rPr>
            <w:rStyle w:val="Hyperlink"/>
            <w:rFonts w:asciiTheme="majorHAnsi" w:hAnsiTheme="majorHAnsi" w:cstheme="minorHAnsi"/>
            <w:sz w:val="21"/>
            <w:szCs w:val="21"/>
          </w:rPr>
          <w:t>.</w:t>
        </w:r>
        <w:r w:rsidR="006A1478" w:rsidRPr="006A1478">
          <w:rPr>
            <w:rStyle w:val="Hyperlink"/>
            <w:rFonts w:asciiTheme="majorHAnsi" w:hAnsiTheme="majorHAnsi" w:cstheme="minorHAnsi"/>
            <w:sz w:val="21"/>
            <w:szCs w:val="21"/>
          </w:rPr>
          <w:t xml:space="preserve"> [PDF]</w:t>
        </w:r>
      </w:hyperlink>
    </w:p>
    <w:p w14:paraId="4061B833" w14:textId="77777777" w:rsidR="00EE0318" w:rsidRPr="00AA6D7E" w:rsidRDefault="00EE0318" w:rsidP="000B4B9C">
      <w:pPr>
        <w:jc w:val="both"/>
        <w:rPr>
          <w:rFonts w:asciiTheme="majorHAnsi" w:eastAsia="Arial Unicode MS" w:hAnsiTheme="majorHAnsi" w:cstheme="minorHAnsi"/>
          <w:bCs/>
          <w:sz w:val="21"/>
          <w:szCs w:val="21"/>
        </w:rPr>
      </w:pPr>
    </w:p>
    <w:p w14:paraId="701E00BE" w14:textId="77777777" w:rsidR="000B4B9C" w:rsidRPr="00AA6D7E" w:rsidRDefault="000B4B9C" w:rsidP="000B4B9C">
      <w:pPr>
        <w:suppressAutoHyphens/>
        <w:jc w:val="both"/>
        <w:rPr>
          <w:rFonts w:asciiTheme="majorHAnsi" w:hAnsiTheme="majorHAnsi" w:cstheme="minorHAnsi"/>
          <w:color w:val="4F81BD" w:themeColor="accent1"/>
          <w:sz w:val="21"/>
          <w:szCs w:val="21"/>
        </w:rPr>
      </w:pPr>
      <w:r w:rsidRPr="00AA6D7E">
        <w:rPr>
          <w:rFonts w:asciiTheme="majorHAnsi" w:hAnsiTheme="majorHAnsi" w:cstheme="minorHAnsi"/>
          <w:color w:val="4F81BD" w:themeColor="accent1"/>
          <w:sz w:val="21"/>
          <w:szCs w:val="21"/>
        </w:rPr>
        <w:t>NPTEL-AICTE ONLINE COURSE/FDP</w:t>
      </w:r>
    </w:p>
    <w:p w14:paraId="4A0F7A0D" w14:textId="77777777" w:rsidR="000B4B9C" w:rsidRPr="00AA6D7E" w:rsidRDefault="000B4B9C" w:rsidP="000B4B9C">
      <w:pPr>
        <w:suppressAutoHyphens/>
        <w:ind w:left="357"/>
        <w:jc w:val="both"/>
        <w:rPr>
          <w:rFonts w:asciiTheme="majorHAnsi" w:hAnsiTheme="majorHAnsi" w:cstheme="minorHAnsi"/>
          <w:bCs/>
          <w:color w:val="4F81BD" w:themeColor="accent1"/>
          <w:sz w:val="21"/>
          <w:szCs w:val="21"/>
        </w:rPr>
      </w:pPr>
    </w:p>
    <w:p w14:paraId="71B32BD5" w14:textId="77777777" w:rsidR="001665D0" w:rsidRPr="00753A07" w:rsidRDefault="001665D0" w:rsidP="001665D0">
      <w:pPr>
        <w:numPr>
          <w:ilvl w:val="0"/>
          <w:numId w:val="23"/>
        </w:numPr>
        <w:tabs>
          <w:tab w:val="left" w:pos="0"/>
        </w:tabs>
        <w:suppressAutoHyphens/>
        <w:jc w:val="both"/>
        <w:rPr>
          <w:rFonts w:ascii="Calibri" w:hAnsi="Calibri" w:cs="Calibri"/>
          <w:bCs/>
          <w:sz w:val="21"/>
          <w:szCs w:val="21"/>
        </w:rPr>
      </w:pPr>
      <w:r w:rsidRPr="00753A07">
        <w:rPr>
          <w:rFonts w:ascii="Calibri" w:hAnsi="Calibri" w:cs="Calibri"/>
          <w:bCs/>
          <w:sz w:val="21"/>
          <w:szCs w:val="21"/>
        </w:rPr>
        <w:t xml:space="preserve">NPTEL -AICTE FDP on Data Base Management Systems | Aug-Sep 2018. </w:t>
      </w:r>
    </w:p>
    <w:p w14:paraId="01A58B90" w14:textId="77777777" w:rsidR="001665D0" w:rsidRPr="00753A07" w:rsidRDefault="001665D0" w:rsidP="001665D0">
      <w:pPr>
        <w:numPr>
          <w:ilvl w:val="0"/>
          <w:numId w:val="23"/>
        </w:numPr>
        <w:tabs>
          <w:tab w:val="left" w:pos="0"/>
        </w:tabs>
        <w:suppressAutoHyphens/>
        <w:jc w:val="both"/>
        <w:rPr>
          <w:rFonts w:ascii="Calibri" w:hAnsi="Calibri" w:cs="Calibri"/>
          <w:bCs/>
          <w:sz w:val="21"/>
          <w:szCs w:val="21"/>
        </w:rPr>
      </w:pPr>
      <w:r w:rsidRPr="00753A07">
        <w:rPr>
          <w:rFonts w:ascii="Calibri" w:hAnsi="Calibri" w:cs="Calibri"/>
          <w:bCs/>
          <w:sz w:val="21"/>
          <w:szCs w:val="21"/>
        </w:rPr>
        <w:t xml:space="preserve">NPTEL -AICTE on Introduction to Research | Feb-April 2020. </w:t>
      </w:r>
    </w:p>
    <w:p w14:paraId="46E7BD33" w14:textId="77777777" w:rsidR="001665D0" w:rsidRPr="00753A07" w:rsidRDefault="001665D0" w:rsidP="001665D0">
      <w:pPr>
        <w:numPr>
          <w:ilvl w:val="0"/>
          <w:numId w:val="23"/>
        </w:numPr>
        <w:tabs>
          <w:tab w:val="left" w:pos="0"/>
        </w:tabs>
        <w:suppressAutoHyphens/>
        <w:jc w:val="both"/>
        <w:rPr>
          <w:rFonts w:ascii="Calibri" w:hAnsi="Calibri" w:cs="Calibri"/>
          <w:bCs/>
          <w:sz w:val="21"/>
          <w:szCs w:val="21"/>
        </w:rPr>
      </w:pPr>
      <w:r w:rsidRPr="00753A07">
        <w:rPr>
          <w:rFonts w:ascii="Calibri" w:hAnsi="Calibri" w:cs="Calibri"/>
          <w:bCs/>
          <w:sz w:val="21"/>
          <w:szCs w:val="21"/>
        </w:rPr>
        <w:t xml:space="preserve">NPTEL -AICTE FDP on Entrepreneurship and IP |July-September 2021. </w:t>
      </w:r>
    </w:p>
    <w:p w14:paraId="4352159C" w14:textId="77777777" w:rsidR="001665D0" w:rsidRPr="00753A07" w:rsidRDefault="001665D0" w:rsidP="001665D0">
      <w:pPr>
        <w:numPr>
          <w:ilvl w:val="0"/>
          <w:numId w:val="23"/>
        </w:numPr>
        <w:tabs>
          <w:tab w:val="left" w:pos="0"/>
        </w:tabs>
        <w:suppressAutoHyphens/>
        <w:jc w:val="both"/>
        <w:rPr>
          <w:rFonts w:ascii="Calibri" w:hAnsi="Calibri" w:cs="Calibri"/>
          <w:bCs/>
          <w:sz w:val="21"/>
          <w:szCs w:val="21"/>
        </w:rPr>
      </w:pPr>
      <w:r w:rsidRPr="00753A07">
        <w:rPr>
          <w:rFonts w:ascii="Calibri" w:hAnsi="Calibri" w:cs="Calibri"/>
          <w:bCs/>
          <w:sz w:val="21"/>
          <w:szCs w:val="21"/>
        </w:rPr>
        <w:t>NPTEL -AICTE FDP on Data Analytics with Python |Jan-April 2022.</w:t>
      </w:r>
    </w:p>
    <w:p w14:paraId="02D22FC0" w14:textId="3967FB26" w:rsidR="000B4B9C" w:rsidRPr="00AA6D7E" w:rsidRDefault="00973F0B" w:rsidP="000B4B9C">
      <w:pPr>
        <w:numPr>
          <w:ilvl w:val="0"/>
          <w:numId w:val="23"/>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Coursera – Certified Google Data Analytics </w:t>
      </w:r>
      <w:r w:rsidR="000B4B9C" w:rsidRPr="00AA6D7E">
        <w:rPr>
          <w:rFonts w:asciiTheme="majorHAnsi" w:hAnsiTheme="majorHAnsi" w:cstheme="minorHAnsi"/>
          <w:bCs/>
          <w:sz w:val="21"/>
          <w:szCs w:val="21"/>
        </w:rPr>
        <w:t xml:space="preserve"> </w:t>
      </w:r>
    </w:p>
    <w:p w14:paraId="482EC76A" w14:textId="77777777" w:rsidR="00E44E3D" w:rsidRPr="00AA6D7E" w:rsidRDefault="00E44E3D" w:rsidP="000B4B9C">
      <w:pPr>
        <w:jc w:val="both"/>
        <w:rPr>
          <w:rFonts w:asciiTheme="majorHAnsi" w:eastAsia="Arial Unicode MS" w:hAnsiTheme="majorHAnsi" w:cstheme="minorHAnsi"/>
          <w:bCs/>
          <w:color w:val="548DD4" w:themeColor="text2" w:themeTint="99"/>
          <w:sz w:val="21"/>
          <w:szCs w:val="21"/>
        </w:rPr>
      </w:pPr>
    </w:p>
    <w:p w14:paraId="07A7DD6E" w14:textId="45A4FB22" w:rsidR="000B4B9C" w:rsidRPr="00AA6D7E" w:rsidRDefault="00E44E3D" w:rsidP="000B4B9C">
      <w:pPr>
        <w:jc w:val="both"/>
        <w:rPr>
          <w:rFonts w:asciiTheme="majorHAnsi" w:eastAsia="Arial Unicode MS" w:hAnsiTheme="majorHAnsi" w:cstheme="minorHAnsi"/>
          <w:bCs/>
          <w:color w:val="548DD4" w:themeColor="text2" w:themeTint="99"/>
          <w:sz w:val="21"/>
          <w:szCs w:val="21"/>
        </w:rPr>
      </w:pPr>
      <w:r w:rsidRPr="00AA6D7E">
        <w:rPr>
          <w:rFonts w:asciiTheme="majorHAnsi" w:eastAsia="Arial Unicode MS" w:hAnsiTheme="majorHAnsi" w:cstheme="minorHAnsi"/>
          <w:bCs/>
          <w:color w:val="548DD4" w:themeColor="text2" w:themeTint="99"/>
          <w:sz w:val="21"/>
          <w:szCs w:val="21"/>
        </w:rPr>
        <w:t xml:space="preserve">Book Published </w:t>
      </w:r>
    </w:p>
    <w:p w14:paraId="65432815" w14:textId="066A6B3D" w:rsidR="00E44E3D" w:rsidRPr="00AA6D7E" w:rsidRDefault="00E44E3D" w:rsidP="00E44E3D">
      <w:pPr>
        <w:pStyle w:val="ListParagraph"/>
        <w:numPr>
          <w:ilvl w:val="1"/>
          <w:numId w:val="21"/>
        </w:numPr>
        <w:jc w:val="both"/>
        <w:rPr>
          <w:rFonts w:asciiTheme="majorHAnsi" w:eastAsia="Arial Unicode MS" w:hAnsiTheme="majorHAnsi" w:cstheme="minorHAnsi"/>
          <w:bCs/>
          <w:sz w:val="21"/>
          <w:szCs w:val="21"/>
        </w:rPr>
      </w:pPr>
      <w:r w:rsidRPr="00AA6D7E">
        <w:rPr>
          <w:rFonts w:asciiTheme="majorHAnsi" w:eastAsia="Arial Unicode MS" w:hAnsiTheme="majorHAnsi" w:cstheme="minorHAnsi"/>
          <w:bCs/>
          <w:sz w:val="21"/>
          <w:szCs w:val="21"/>
        </w:rPr>
        <w:t xml:space="preserve">Query Optimization in OODBMS by Lambart Academy </w:t>
      </w:r>
      <w:proofErr w:type="gramStart"/>
      <w:r w:rsidRPr="00AA6D7E">
        <w:rPr>
          <w:rFonts w:asciiTheme="majorHAnsi" w:eastAsia="Arial Unicode MS" w:hAnsiTheme="majorHAnsi" w:cstheme="minorHAnsi"/>
          <w:bCs/>
          <w:sz w:val="21"/>
          <w:szCs w:val="21"/>
        </w:rPr>
        <w:t>publishing</w:t>
      </w:r>
      <w:proofErr w:type="gramEnd"/>
    </w:p>
    <w:p w14:paraId="2F847788" w14:textId="77777777" w:rsidR="00E44E3D" w:rsidRPr="00AA6D7E" w:rsidRDefault="00E44E3D" w:rsidP="000B4B9C">
      <w:pPr>
        <w:jc w:val="both"/>
        <w:rPr>
          <w:rFonts w:asciiTheme="majorHAnsi" w:eastAsia="Arial Unicode MS" w:hAnsiTheme="majorHAnsi" w:cstheme="minorHAnsi"/>
          <w:bCs/>
          <w:color w:val="548DD4" w:themeColor="text2" w:themeTint="99"/>
          <w:sz w:val="21"/>
          <w:szCs w:val="21"/>
        </w:rPr>
      </w:pPr>
    </w:p>
    <w:p w14:paraId="75ED43F6" w14:textId="13C8566A" w:rsidR="00DE7BDB" w:rsidRPr="00AA6D7E" w:rsidRDefault="00DE7BDB" w:rsidP="000B4B9C">
      <w:pPr>
        <w:jc w:val="both"/>
        <w:rPr>
          <w:rFonts w:asciiTheme="majorHAnsi" w:eastAsia="Arial Unicode MS" w:hAnsiTheme="majorHAnsi" w:cstheme="minorHAnsi"/>
          <w:bCs/>
          <w:color w:val="548DD4" w:themeColor="text2" w:themeTint="99"/>
          <w:sz w:val="21"/>
          <w:szCs w:val="21"/>
        </w:rPr>
      </w:pPr>
      <w:r w:rsidRPr="00AA6D7E">
        <w:rPr>
          <w:rFonts w:asciiTheme="majorHAnsi" w:eastAsia="Arial Unicode MS" w:hAnsiTheme="majorHAnsi" w:cstheme="minorHAnsi"/>
          <w:bCs/>
          <w:color w:val="548DD4" w:themeColor="text2" w:themeTint="99"/>
          <w:sz w:val="21"/>
          <w:szCs w:val="21"/>
        </w:rPr>
        <w:t>ATTENDED</w:t>
      </w:r>
    </w:p>
    <w:p w14:paraId="2A5520A4" w14:textId="5D933DE8" w:rsidR="004E7D18" w:rsidRPr="00AA6D7E" w:rsidRDefault="00EE0318" w:rsidP="000B4B9C">
      <w:pPr>
        <w:jc w:val="both"/>
        <w:rPr>
          <w:rFonts w:asciiTheme="majorHAnsi" w:eastAsia="Arial Unicode MS" w:hAnsiTheme="majorHAnsi" w:cstheme="minorHAnsi"/>
          <w:bCs/>
          <w:color w:val="548DD4" w:themeColor="text2" w:themeTint="99"/>
          <w:sz w:val="21"/>
          <w:szCs w:val="21"/>
        </w:rPr>
      </w:pPr>
      <w:r w:rsidRPr="00AA6D7E">
        <w:rPr>
          <w:rFonts w:asciiTheme="majorHAnsi" w:eastAsia="Arial Unicode MS" w:hAnsiTheme="majorHAnsi" w:cstheme="minorHAnsi"/>
          <w:bCs/>
          <w:color w:val="548DD4" w:themeColor="text2" w:themeTint="99"/>
          <w:sz w:val="21"/>
          <w:szCs w:val="21"/>
        </w:rPr>
        <w:t>Short Term Training Program</w:t>
      </w:r>
      <w:r w:rsidR="00973F0B" w:rsidRPr="00AA6D7E">
        <w:rPr>
          <w:rFonts w:asciiTheme="majorHAnsi" w:eastAsia="Arial Unicode MS" w:hAnsiTheme="majorHAnsi" w:cstheme="minorHAnsi"/>
          <w:bCs/>
          <w:color w:val="548DD4" w:themeColor="text2" w:themeTint="99"/>
          <w:sz w:val="21"/>
          <w:szCs w:val="21"/>
        </w:rPr>
        <w:t xml:space="preserve"> </w:t>
      </w:r>
      <w:r w:rsidRPr="00AA6D7E">
        <w:rPr>
          <w:rFonts w:asciiTheme="majorHAnsi" w:eastAsia="Arial Unicode MS" w:hAnsiTheme="majorHAnsi" w:cstheme="minorHAnsi"/>
          <w:bCs/>
          <w:color w:val="548DD4" w:themeColor="text2" w:themeTint="99"/>
          <w:sz w:val="21"/>
          <w:szCs w:val="21"/>
        </w:rPr>
        <w:t>(</w:t>
      </w:r>
      <w:r w:rsidR="00DE7BDB" w:rsidRPr="00AA6D7E">
        <w:rPr>
          <w:rFonts w:asciiTheme="majorHAnsi" w:eastAsia="Arial Unicode MS" w:hAnsiTheme="majorHAnsi" w:cstheme="minorHAnsi"/>
          <w:bCs/>
          <w:color w:val="548DD4" w:themeColor="text2" w:themeTint="99"/>
          <w:sz w:val="21"/>
          <w:szCs w:val="21"/>
        </w:rPr>
        <w:t>STTP</w:t>
      </w:r>
      <w:r w:rsidRPr="00AA6D7E">
        <w:rPr>
          <w:rFonts w:asciiTheme="majorHAnsi" w:eastAsia="Arial Unicode MS" w:hAnsiTheme="majorHAnsi" w:cstheme="minorHAnsi"/>
          <w:bCs/>
          <w:color w:val="548DD4" w:themeColor="text2" w:themeTint="99"/>
          <w:sz w:val="21"/>
          <w:szCs w:val="21"/>
        </w:rPr>
        <w:t>)</w:t>
      </w:r>
      <w:r w:rsidR="00DE7BDB" w:rsidRPr="00AA6D7E">
        <w:rPr>
          <w:rFonts w:asciiTheme="majorHAnsi" w:eastAsia="Arial Unicode MS" w:hAnsiTheme="majorHAnsi" w:cstheme="minorHAnsi"/>
          <w:bCs/>
          <w:color w:val="548DD4" w:themeColor="text2" w:themeTint="99"/>
          <w:sz w:val="21"/>
          <w:szCs w:val="21"/>
        </w:rPr>
        <w:t xml:space="preserve">/ WORKSHOP/CONFERENCE </w:t>
      </w:r>
    </w:p>
    <w:p w14:paraId="0A5AC2CB" w14:textId="77777777" w:rsidR="001F6583" w:rsidRPr="00AA6D7E" w:rsidRDefault="001F6583" w:rsidP="000B4B9C">
      <w:pPr>
        <w:jc w:val="both"/>
        <w:rPr>
          <w:rFonts w:asciiTheme="majorHAnsi" w:hAnsiTheme="majorHAnsi" w:cstheme="minorHAnsi"/>
          <w:bCs/>
          <w:color w:val="000080"/>
          <w:sz w:val="21"/>
          <w:szCs w:val="21"/>
          <w:u w:val="single"/>
        </w:rPr>
      </w:pPr>
    </w:p>
    <w:p w14:paraId="6F85054E" w14:textId="2F2B8D92" w:rsidR="001F6583" w:rsidRPr="00AA6D7E" w:rsidRDefault="00430EDF" w:rsidP="000B4B9C">
      <w:pPr>
        <w:jc w:val="both"/>
        <w:rPr>
          <w:rFonts w:asciiTheme="majorHAnsi" w:hAnsiTheme="majorHAnsi" w:cstheme="minorHAnsi"/>
          <w:bCs/>
          <w:color w:val="548DD4" w:themeColor="text2" w:themeTint="99"/>
          <w:sz w:val="21"/>
          <w:szCs w:val="21"/>
        </w:rPr>
      </w:pPr>
      <w:r w:rsidRPr="00AA6D7E">
        <w:rPr>
          <w:rFonts w:asciiTheme="majorHAnsi" w:hAnsiTheme="majorHAnsi" w:cstheme="minorHAnsi"/>
          <w:bCs/>
          <w:color w:val="548DD4" w:themeColor="text2" w:themeTint="99"/>
          <w:sz w:val="21"/>
          <w:szCs w:val="21"/>
        </w:rPr>
        <w:t xml:space="preserve">STTP </w:t>
      </w:r>
    </w:p>
    <w:p w14:paraId="2BFCC20A" w14:textId="77777777" w:rsidR="001F6583" w:rsidRPr="00AA6D7E" w:rsidRDefault="001F6583" w:rsidP="000B4B9C">
      <w:pPr>
        <w:ind w:left="720"/>
        <w:jc w:val="both"/>
        <w:rPr>
          <w:rFonts w:asciiTheme="majorHAnsi" w:eastAsia="Arial Unicode MS" w:hAnsiTheme="majorHAnsi" w:cstheme="minorHAnsi"/>
          <w:bCs/>
          <w:sz w:val="21"/>
          <w:szCs w:val="21"/>
        </w:rPr>
      </w:pPr>
    </w:p>
    <w:p w14:paraId="11B78152" w14:textId="77777777" w:rsidR="001F6583" w:rsidRPr="00AA6D7E" w:rsidRDefault="001F6583" w:rsidP="000B4B9C">
      <w:pPr>
        <w:numPr>
          <w:ilvl w:val="0"/>
          <w:numId w:val="23"/>
        </w:numPr>
        <w:tabs>
          <w:tab w:val="left" w:pos="540"/>
        </w:tabs>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Two weeks STTP attended on “XML for knowledge Representation” from 31march 2004 to 12 April 2004, at Prof. Ram Meghe Institute of Technology &amp; Research, Amravati.</w:t>
      </w:r>
    </w:p>
    <w:p w14:paraId="47E8D2EC" w14:textId="77777777" w:rsidR="001F6583" w:rsidRPr="00AA6D7E" w:rsidRDefault="001F6583" w:rsidP="000B4B9C">
      <w:pPr>
        <w:numPr>
          <w:ilvl w:val="0"/>
          <w:numId w:val="23"/>
        </w:numPr>
        <w:tabs>
          <w:tab w:val="left" w:pos="540"/>
        </w:tabs>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One Week –short term training Program attended on “Digital System Design using VLSI Techniques” on </w:t>
      </w:r>
      <w:proofErr w:type="gramStart"/>
      <w:r w:rsidRPr="00AA6D7E">
        <w:rPr>
          <w:rFonts w:asciiTheme="majorHAnsi" w:hAnsiTheme="majorHAnsi" w:cstheme="minorHAnsi"/>
          <w:bCs/>
          <w:sz w:val="21"/>
          <w:szCs w:val="21"/>
        </w:rPr>
        <w:t>march</w:t>
      </w:r>
      <w:proofErr w:type="gramEnd"/>
      <w:r w:rsidRPr="00AA6D7E">
        <w:rPr>
          <w:rFonts w:asciiTheme="majorHAnsi" w:hAnsiTheme="majorHAnsi" w:cstheme="minorHAnsi"/>
          <w:bCs/>
          <w:sz w:val="21"/>
          <w:szCs w:val="21"/>
        </w:rPr>
        <w:t xml:space="preserve"> 20-24 ,2007 at Prof. Ram Meghe Institute of Technology &amp; Research, Amravati.</w:t>
      </w:r>
    </w:p>
    <w:p w14:paraId="49F0810C" w14:textId="77777777" w:rsidR="001F6583" w:rsidRPr="00AA6D7E" w:rsidRDefault="001F6583" w:rsidP="000B4B9C">
      <w:pPr>
        <w:pStyle w:val="ListParagraph"/>
        <w:widowControl w:val="0"/>
        <w:numPr>
          <w:ilvl w:val="0"/>
          <w:numId w:val="23"/>
        </w:numPr>
        <w:tabs>
          <w:tab w:val="left" w:pos="540"/>
        </w:tabs>
        <w:suppressAutoHyphens/>
        <w:autoSpaceDE w:val="0"/>
        <w:spacing w:line="240" w:lineRule="atLeast"/>
        <w:contextualSpacing w:val="0"/>
        <w:jc w:val="both"/>
        <w:rPr>
          <w:rFonts w:asciiTheme="majorHAnsi" w:hAnsiTheme="majorHAnsi" w:cstheme="minorHAnsi"/>
          <w:bCs/>
          <w:sz w:val="21"/>
          <w:szCs w:val="21"/>
        </w:rPr>
      </w:pPr>
      <w:r w:rsidRPr="00AA6D7E">
        <w:rPr>
          <w:rFonts w:asciiTheme="majorHAnsi" w:hAnsiTheme="majorHAnsi" w:cstheme="minorHAnsi"/>
          <w:bCs/>
          <w:sz w:val="21"/>
          <w:szCs w:val="21"/>
        </w:rPr>
        <w:t xml:space="preserve">   One Week - short term training Program attended on Recent Trends In Database &amp; Data Mining Department of Information </w:t>
      </w:r>
      <w:proofErr w:type="gramStart"/>
      <w:r w:rsidRPr="00AA6D7E">
        <w:rPr>
          <w:rFonts w:asciiTheme="majorHAnsi" w:hAnsiTheme="majorHAnsi" w:cstheme="minorHAnsi"/>
          <w:bCs/>
          <w:sz w:val="21"/>
          <w:szCs w:val="21"/>
        </w:rPr>
        <w:t>Technology ,</w:t>
      </w:r>
      <w:proofErr w:type="gramEnd"/>
      <w:r w:rsidRPr="00AA6D7E">
        <w:rPr>
          <w:rFonts w:asciiTheme="majorHAnsi" w:hAnsiTheme="majorHAnsi" w:cstheme="minorHAnsi"/>
          <w:bCs/>
          <w:sz w:val="21"/>
          <w:szCs w:val="21"/>
        </w:rPr>
        <w:t xml:space="preserve"> SSGMCE, </w:t>
      </w:r>
      <w:proofErr w:type="spellStart"/>
      <w:r w:rsidRPr="00AA6D7E">
        <w:rPr>
          <w:rFonts w:asciiTheme="majorHAnsi" w:hAnsiTheme="majorHAnsi" w:cstheme="minorHAnsi"/>
          <w:bCs/>
          <w:sz w:val="21"/>
          <w:szCs w:val="21"/>
        </w:rPr>
        <w:t>Shegoan</w:t>
      </w:r>
      <w:proofErr w:type="spellEnd"/>
      <w:r w:rsidRPr="00AA6D7E">
        <w:rPr>
          <w:rFonts w:asciiTheme="majorHAnsi" w:hAnsiTheme="majorHAnsi" w:cstheme="minorHAnsi"/>
          <w:bCs/>
          <w:sz w:val="21"/>
          <w:szCs w:val="21"/>
        </w:rPr>
        <w:t xml:space="preserve"> AICTE-ISTE STTP- April 16-20,2007)</w:t>
      </w:r>
    </w:p>
    <w:p w14:paraId="2A9396FB" w14:textId="77777777" w:rsidR="001F6583" w:rsidRPr="00AA6D7E" w:rsidRDefault="001F6583" w:rsidP="000B4B9C">
      <w:pPr>
        <w:widowControl w:val="0"/>
        <w:numPr>
          <w:ilvl w:val="0"/>
          <w:numId w:val="23"/>
        </w:numPr>
        <w:tabs>
          <w:tab w:val="left" w:pos="540"/>
        </w:tabs>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   Two Week STTP on “Multimedia and Web Based Content Management System </w:t>
      </w:r>
      <w:proofErr w:type="gramStart"/>
      <w:r w:rsidRPr="00AA6D7E">
        <w:rPr>
          <w:rFonts w:asciiTheme="majorHAnsi" w:hAnsiTheme="majorHAnsi" w:cstheme="minorHAnsi"/>
          <w:bCs/>
          <w:sz w:val="21"/>
          <w:szCs w:val="21"/>
        </w:rPr>
        <w:t>“ organized</w:t>
      </w:r>
      <w:proofErr w:type="gramEnd"/>
      <w:r w:rsidRPr="00AA6D7E">
        <w:rPr>
          <w:rFonts w:asciiTheme="majorHAnsi" w:hAnsiTheme="majorHAnsi" w:cstheme="minorHAnsi"/>
          <w:bCs/>
          <w:sz w:val="21"/>
          <w:szCs w:val="21"/>
        </w:rPr>
        <w:t xml:space="preserve"> by Prof. Ram Meghe Institute of Technology &amp; Research, </w:t>
      </w:r>
      <w:proofErr w:type="spellStart"/>
      <w:r w:rsidRPr="00AA6D7E">
        <w:rPr>
          <w:rFonts w:asciiTheme="majorHAnsi" w:hAnsiTheme="majorHAnsi" w:cstheme="minorHAnsi"/>
          <w:bCs/>
          <w:sz w:val="21"/>
          <w:szCs w:val="21"/>
        </w:rPr>
        <w:t>Badnera</w:t>
      </w:r>
      <w:proofErr w:type="spellEnd"/>
      <w:r w:rsidRPr="00AA6D7E">
        <w:rPr>
          <w:rFonts w:asciiTheme="majorHAnsi" w:hAnsiTheme="majorHAnsi" w:cstheme="minorHAnsi"/>
          <w:bCs/>
          <w:sz w:val="21"/>
          <w:szCs w:val="21"/>
        </w:rPr>
        <w:t xml:space="preserve">, Amravati , </w:t>
      </w:r>
      <w:proofErr w:type="gramStart"/>
      <w:r w:rsidRPr="00AA6D7E">
        <w:rPr>
          <w:rFonts w:asciiTheme="majorHAnsi" w:hAnsiTheme="majorHAnsi" w:cstheme="minorHAnsi"/>
          <w:bCs/>
          <w:sz w:val="21"/>
          <w:szCs w:val="21"/>
        </w:rPr>
        <w:t>during</w:t>
      </w:r>
      <w:proofErr w:type="gramEnd"/>
      <w:r w:rsidRPr="00AA6D7E">
        <w:rPr>
          <w:rFonts w:asciiTheme="majorHAnsi" w:hAnsiTheme="majorHAnsi" w:cstheme="minorHAnsi"/>
          <w:bCs/>
          <w:sz w:val="21"/>
          <w:szCs w:val="21"/>
        </w:rPr>
        <w:t xml:space="preserve"> 6</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Dec to 18 Dec. 2010. </w:t>
      </w:r>
    </w:p>
    <w:p w14:paraId="7B13EB0E" w14:textId="69EE0ECC" w:rsidR="001F6583" w:rsidRPr="00AA6D7E" w:rsidRDefault="001F6583" w:rsidP="000B4B9C">
      <w:pPr>
        <w:widowControl w:val="0"/>
        <w:numPr>
          <w:ilvl w:val="0"/>
          <w:numId w:val="23"/>
        </w:numPr>
        <w:tabs>
          <w:tab w:val="left" w:pos="540"/>
        </w:tabs>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   One Week STTP on “Open Source Applications </w:t>
      </w:r>
      <w:proofErr w:type="gramStart"/>
      <w:r w:rsidRPr="00AA6D7E">
        <w:rPr>
          <w:rFonts w:asciiTheme="majorHAnsi" w:hAnsiTheme="majorHAnsi" w:cstheme="minorHAnsi"/>
          <w:bCs/>
          <w:sz w:val="21"/>
          <w:szCs w:val="21"/>
        </w:rPr>
        <w:t>“ organized</w:t>
      </w:r>
      <w:proofErr w:type="gramEnd"/>
      <w:r w:rsidRPr="00AA6D7E">
        <w:rPr>
          <w:rFonts w:asciiTheme="majorHAnsi" w:hAnsiTheme="majorHAnsi" w:cstheme="minorHAnsi"/>
          <w:bCs/>
          <w:sz w:val="21"/>
          <w:szCs w:val="21"/>
        </w:rPr>
        <w:t xml:space="preserve"> by </w:t>
      </w:r>
      <w:proofErr w:type="spellStart"/>
      <w:r w:rsidRPr="00AA6D7E">
        <w:rPr>
          <w:rFonts w:asciiTheme="majorHAnsi" w:hAnsiTheme="majorHAnsi" w:cstheme="minorHAnsi"/>
          <w:bCs/>
          <w:sz w:val="21"/>
          <w:szCs w:val="21"/>
        </w:rPr>
        <w:t>Sipna</w:t>
      </w:r>
      <w:proofErr w:type="spellEnd"/>
      <w:r w:rsidRPr="00AA6D7E">
        <w:rPr>
          <w:rFonts w:asciiTheme="majorHAnsi" w:hAnsiTheme="majorHAnsi" w:cstheme="minorHAnsi"/>
          <w:bCs/>
          <w:sz w:val="21"/>
          <w:szCs w:val="21"/>
        </w:rPr>
        <w:t xml:space="preserve"> college of </w:t>
      </w:r>
      <w:proofErr w:type="spellStart"/>
      <w:r w:rsidRPr="00AA6D7E">
        <w:rPr>
          <w:rFonts w:asciiTheme="majorHAnsi" w:hAnsiTheme="majorHAnsi" w:cstheme="minorHAnsi"/>
          <w:bCs/>
          <w:sz w:val="21"/>
          <w:szCs w:val="21"/>
        </w:rPr>
        <w:t>Engg</w:t>
      </w:r>
      <w:proofErr w:type="spellEnd"/>
      <w:r w:rsidRPr="00AA6D7E">
        <w:rPr>
          <w:rFonts w:asciiTheme="majorHAnsi" w:hAnsiTheme="majorHAnsi" w:cstheme="minorHAnsi"/>
          <w:bCs/>
          <w:sz w:val="21"/>
          <w:szCs w:val="21"/>
        </w:rPr>
        <w:t xml:space="preserve"> &amp; tech , Amravati 28</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Dec to 1</w:t>
      </w:r>
      <w:r w:rsidRPr="00AA6D7E">
        <w:rPr>
          <w:rFonts w:asciiTheme="majorHAnsi" w:hAnsiTheme="majorHAnsi" w:cstheme="minorHAnsi"/>
          <w:bCs/>
          <w:sz w:val="21"/>
          <w:szCs w:val="21"/>
          <w:vertAlign w:val="superscript"/>
        </w:rPr>
        <w:t>st</w:t>
      </w:r>
      <w:r w:rsidRPr="00AA6D7E">
        <w:rPr>
          <w:rFonts w:asciiTheme="majorHAnsi" w:hAnsiTheme="majorHAnsi" w:cstheme="minorHAnsi"/>
          <w:bCs/>
          <w:sz w:val="21"/>
          <w:szCs w:val="21"/>
        </w:rPr>
        <w:t xml:space="preserve"> Jan. 2010.</w:t>
      </w:r>
    </w:p>
    <w:p w14:paraId="462D6A0D" w14:textId="77777777" w:rsidR="001F6583" w:rsidRPr="00AA6D7E" w:rsidRDefault="001F6583" w:rsidP="000B4B9C">
      <w:pPr>
        <w:numPr>
          <w:ilvl w:val="0"/>
          <w:numId w:val="23"/>
        </w:numPr>
        <w:suppressAutoHyphens/>
        <w:ind w:left="714" w:hanging="357"/>
        <w:jc w:val="both"/>
        <w:rPr>
          <w:rFonts w:asciiTheme="majorHAnsi" w:hAnsiTheme="majorHAnsi" w:cstheme="minorHAnsi"/>
          <w:bCs/>
          <w:sz w:val="21"/>
          <w:szCs w:val="21"/>
        </w:rPr>
      </w:pPr>
      <w:r w:rsidRPr="00AA6D7E">
        <w:rPr>
          <w:rFonts w:asciiTheme="majorHAnsi" w:hAnsiTheme="majorHAnsi" w:cstheme="minorHAnsi"/>
          <w:bCs/>
          <w:sz w:val="21"/>
          <w:szCs w:val="21"/>
        </w:rPr>
        <w:t>Attended AICTE sponsored Two week (from 21</w:t>
      </w:r>
      <w:r w:rsidRPr="00AA6D7E">
        <w:rPr>
          <w:rFonts w:asciiTheme="majorHAnsi" w:hAnsiTheme="majorHAnsi" w:cstheme="minorHAnsi"/>
          <w:bCs/>
          <w:sz w:val="21"/>
          <w:szCs w:val="21"/>
          <w:vertAlign w:val="superscript"/>
        </w:rPr>
        <w:t>st</w:t>
      </w:r>
      <w:r w:rsidRPr="00AA6D7E">
        <w:rPr>
          <w:rFonts w:asciiTheme="majorHAnsi" w:hAnsiTheme="majorHAnsi" w:cstheme="minorHAnsi"/>
          <w:bCs/>
          <w:sz w:val="21"/>
          <w:szCs w:val="21"/>
        </w:rPr>
        <w:t xml:space="preserve"> to 31</w:t>
      </w:r>
      <w:r w:rsidRPr="00AA6D7E">
        <w:rPr>
          <w:rFonts w:asciiTheme="majorHAnsi" w:hAnsiTheme="majorHAnsi" w:cstheme="minorHAnsi"/>
          <w:bCs/>
          <w:sz w:val="21"/>
          <w:szCs w:val="21"/>
          <w:vertAlign w:val="superscript"/>
        </w:rPr>
        <w:t>st</w:t>
      </w:r>
      <w:r w:rsidRPr="00AA6D7E">
        <w:rPr>
          <w:rFonts w:asciiTheme="majorHAnsi" w:hAnsiTheme="majorHAnsi" w:cstheme="minorHAnsi"/>
          <w:bCs/>
          <w:sz w:val="21"/>
          <w:szCs w:val="21"/>
        </w:rPr>
        <w:t xml:space="preserve"> may 2013) STTP on “Database Management </w:t>
      </w:r>
      <w:proofErr w:type="gramStart"/>
      <w:r w:rsidRPr="00AA6D7E">
        <w:rPr>
          <w:rFonts w:asciiTheme="majorHAnsi" w:hAnsiTheme="majorHAnsi" w:cstheme="minorHAnsi"/>
          <w:bCs/>
          <w:sz w:val="21"/>
          <w:szCs w:val="21"/>
        </w:rPr>
        <w:t>System”  by</w:t>
      </w:r>
      <w:proofErr w:type="gramEnd"/>
      <w:r w:rsidRPr="00AA6D7E">
        <w:rPr>
          <w:rFonts w:asciiTheme="majorHAnsi" w:hAnsiTheme="majorHAnsi" w:cstheme="minorHAnsi"/>
          <w:bCs/>
          <w:sz w:val="21"/>
          <w:szCs w:val="21"/>
        </w:rPr>
        <w:t xml:space="preserve"> Prof S. Sudharshan, Department of Computer Science IIT Bombay, organized by PRMIT college, </w:t>
      </w:r>
      <w:proofErr w:type="spellStart"/>
      <w:r w:rsidRPr="00AA6D7E">
        <w:rPr>
          <w:rFonts w:asciiTheme="majorHAnsi" w:hAnsiTheme="majorHAnsi" w:cstheme="minorHAnsi"/>
          <w:bCs/>
          <w:sz w:val="21"/>
          <w:szCs w:val="21"/>
        </w:rPr>
        <w:t>Badnera</w:t>
      </w:r>
      <w:proofErr w:type="spellEnd"/>
      <w:r w:rsidRPr="00AA6D7E">
        <w:rPr>
          <w:rFonts w:asciiTheme="majorHAnsi" w:hAnsiTheme="majorHAnsi" w:cstheme="minorHAnsi"/>
          <w:bCs/>
          <w:sz w:val="21"/>
          <w:szCs w:val="21"/>
        </w:rPr>
        <w:t xml:space="preserve"> and Conducted by IIT Bombay. </w:t>
      </w:r>
    </w:p>
    <w:p w14:paraId="574A5933" w14:textId="375559BF" w:rsidR="001F6583" w:rsidRPr="00AA6D7E" w:rsidRDefault="001F6583" w:rsidP="000B4B9C">
      <w:pPr>
        <w:numPr>
          <w:ilvl w:val="0"/>
          <w:numId w:val="23"/>
        </w:numPr>
        <w:suppressAutoHyphens/>
        <w:ind w:left="714" w:hanging="357"/>
        <w:jc w:val="both"/>
        <w:rPr>
          <w:rFonts w:asciiTheme="majorHAnsi" w:hAnsiTheme="majorHAnsi" w:cstheme="minorHAnsi"/>
          <w:bCs/>
          <w:sz w:val="21"/>
          <w:szCs w:val="21"/>
        </w:rPr>
      </w:pPr>
      <w:r w:rsidRPr="00AA6D7E">
        <w:rPr>
          <w:rFonts w:asciiTheme="majorHAnsi" w:hAnsiTheme="majorHAnsi" w:cstheme="minorHAnsi"/>
          <w:bCs/>
          <w:sz w:val="21"/>
          <w:szCs w:val="21"/>
        </w:rPr>
        <w:lastRenderedPageBreak/>
        <w:t xml:space="preserve">Two weeks ISTE approved STTP organized by Dept of CSE and IT </w:t>
      </w:r>
      <w:proofErr w:type="spellStart"/>
      <w:r w:rsidRPr="00AA6D7E">
        <w:rPr>
          <w:rFonts w:asciiTheme="majorHAnsi" w:hAnsiTheme="majorHAnsi" w:cstheme="minorHAnsi"/>
          <w:bCs/>
          <w:sz w:val="21"/>
          <w:szCs w:val="21"/>
        </w:rPr>
        <w:t>Sipna</w:t>
      </w:r>
      <w:proofErr w:type="spellEnd"/>
      <w:r w:rsidRPr="00AA6D7E">
        <w:rPr>
          <w:rFonts w:asciiTheme="majorHAnsi" w:hAnsiTheme="majorHAnsi" w:cstheme="minorHAnsi"/>
          <w:bCs/>
          <w:sz w:val="21"/>
          <w:szCs w:val="21"/>
        </w:rPr>
        <w:t xml:space="preserve"> COET Amravati, on </w:t>
      </w:r>
      <w:proofErr w:type="gramStart"/>
      <w:r w:rsidRPr="00AA6D7E">
        <w:rPr>
          <w:rFonts w:asciiTheme="majorHAnsi" w:hAnsiTheme="majorHAnsi" w:cstheme="minorHAnsi"/>
          <w:bCs/>
          <w:sz w:val="21"/>
          <w:szCs w:val="21"/>
        </w:rPr>
        <w:t>Big</w:t>
      </w:r>
      <w:proofErr w:type="gramEnd"/>
      <w:r w:rsidRPr="00AA6D7E">
        <w:rPr>
          <w:rFonts w:asciiTheme="majorHAnsi" w:hAnsiTheme="majorHAnsi" w:cstheme="minorHAnsi"/>
          <w:bCs/>
          <w:sz w:val="21"/>
          <w:szCs w:val="21"/>
        </w:rPr>
        <w:t xml:space="preserve"> data and Analytics: A new Paradigm, 20-30 April 2015.</w:t>
      </w:r>
    </w:p>
    <w:p w14:paraId="79B53CB1" w14:textId="77777777" w:rsidR="006079E0" w:rsidRPr="00AA6D7E" w:rsidRDefault="006079E0" w:rsidP="000B4B9C">
      <w:pPr>
        <w:numPr>
          <w:ilvl w:val="0"/>
          <w:numId w:val="23"/>
        </w:numPr>
        <w:suppressAutoHyphens/>
        <w:ind w:left="714" w:hanging="357"/>
        <w:jc w:val="both"/>
        <w:rPr>
          <w:rFonts w:asciiTheme="majorHAnsi" w:hAnsiTheme="majorHAnsi" w:cstheme="minorHAnsi"/>
          <w:bCs/>
          <w:sz w:val="21"/>
          <w:szCs w:val="21"/>
        </w:rPr>
      </w:pPr>
      <w:r w:rsidRPr="00AA6D7E">
        <w:rPr>
          <w:rFonts w:asciiTheme="majorHAnsi" w:hAnsiTheme="majorHAnsi" w:cstheme="minorHAnsi"/>
          <w:bCs/>
          <w:sz w:val="21"/>
          <w:szCs w:val="21"/>
        </w:rPr>
        <w:t xml:space="preserve">One weeks AICTE-ISTE approved Induction / Refresher </w:t>
      </w:r>
      <w:proofErr w:type="spellStart"/>
      <w:proofErr w:type="gramStart"/>
      <w:r w:rsidRPr="00AA6D7E">
        <w:rPr>
          <w:rFonts w:asciiTheme="majorHAnsi" w:hAnsiTheme="majorHAnsi" w:cstheme="minorHAnsi"/>
          <w:bCs/>
          <w:sz w:val="21"/>
          <w:szCs w:val="21"/>
        </w:rPr>
        <w:t>Programme</w:t>
      </w:r>
      <w:proofErr w:type="spellEnd"/>
      <w:r w:rsidRPr="00AA6D7E">
        <w:rPr>
          <w:rFonts w:asciiTheme="majorHAnsi" w:hAnsiTheme="majorHAnsi" w:cstheme="minorHAnsi"/>
          <w:bCs/>
          <w:sz w:val="21"/>
          <w:szCs w:val="21"/>
        </w:rPr>
        <w:t xml:space="preserve">  organized</w:t>
      </w:r>
      <w:proofErr w:type="gramEnd"/>
      <w:r w:rsidRPr="00AA6D7E">
        <w:rPr>
          <w:rFonts w:asciiTheme="majorHAnsi" w:hAnsiTheme="majorHAnsi" w:cstheme="minorHAnsi"/>
          <w:bCs/>
          <w:sz w:val="21"/>
          <w:szCs w:val="21"/>
        </w:rPr>
        <w:t xml:space="preserve"> by PRMCOE &amp; M, </w:t>
      </w:r>
      <w:proofErr w:type="spellStart"/>
      <w:r w:rsidRPr="00AA6D7E">
        <w:rPr>
          <w:rFonts w:asciiTheme="majorHAnsi" w:hAnsiTheme="majorHAnsi" w:cstheme="minorHAnsi"/>
          <w:bCs/>
          <w:sz w:val="21"/>
          <w:szCs w:val="21"/>
        </w:rPr>
        <w:t>Badnera</w:t>
      </w:r>
      <w:proofErr w:type="spellEnd"/>
      <w:r w:rsidRPr="00AA6D7E">
        <w:rPr>
          <w:rFonts w:asciiTheme="majorHAnsi" w:hAnsiTheme="majorHAnsi" w:cstheme="minorHAnsi"/>
          <w:bCs/>
          <w:sz w:val="21"/>
          <w:szCs w:val="21"/>
        </w:rPr>
        <w:t>, on Outcome based Learning Teaching Process during 23/04/2018 to 28/04/2018.</w:t>
      </w:r>
    </w:p>
    <w:p w14:paraId="38E64CCF" w14:textId="77777777" w:rsidR="006079E0" w:rsidRPr="00AA6D7E" w:rsidRDefault="006079E0" w:rsidP="000B4B9C">
      <w:pPr>
        <w:numPr>
          <w:ilvl w:val="0"/>
          <w:numId w:val="23"/>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One weeks AICTE quality improvement short term course on Big Data Analytics </w:t>
      </w:r>
      <w:proofErr w:type="gramStart"/>
      <w:r w:rsidRPr="00AA6D7E">
        <w:rPr>
          <w:rFonts w:asciiTheme="majorHAnsi" w:hAnsiTheme="majorHAnsi" w:cstheme="minorHAnsi"/>
          <w:bCs/>
          <w:sz w:val="21"/>
          <w:szCs w:val="21"/>
        </w:rPr>
        <w:t>during</w:t>
      </w:r>
      <w:proofErr w:type="gramEnd"/>
      <w:r w:rsidRPr="00AA6D7E">
        <w:rPr>
          <w:rFonts w:asciiTheme="majorHAnsi" w:hAnsiTheme="majorHAnsi" w:cstheme="minorHAnsi"/>
          <w:bCs/>
          <w:sz w:val="21"/>
          <w:szCs w:val="21"/>
        </w:rPr>
        <w:t xml:space="preserve"> 3/12/2018 to 8/12/2018 at GCOE Amravati.</w:t>
      </w:r>
    </w:p>
    <w:p w14:paraId="761D7A70" w14:textId="77777777" w:rsidR="006079E0" w:rsidRPr="00AA6D7E" w:rsidRDefault="006079E0" w:rsidP="000B4B9C">
      <w:pPr>
        <w:numPr>
          <w:ilvl w:val="0"/>
          <w:numId w:val="23"/>
        </w:numPr>
        <w:suppressAutoHyphens/>
        <w:jc w:val="both"/>
        <w:rPr>
          <w:rFonts w:asciiTheme="majorHAnsi" w:hAnsiTheme="majorHAnsi" w:cstheme="minorHAnsi"/>
          <w:bCs/>
          <w:sz w:val="21"/>
          <w:szCs w:val="21"/>
        </w:rPr>
      </w:pPr>
      <w:proofErr w:type="gramStart"/>
      <w:r w:rsidRPr="00AA6D7E">
        <w:rPr>
          <w:rFonts w:asciiTheme="majorHAnsi" w:hAnsiTheme="majorHAnsi" w:cstheme="minorHAnsi"/>
          <w:bCs/>
          <w:sz w:val="21"/>
          <w:szCs w:val="21"/>
        </w:rPr>
        <w:t>One week</w:t>
      </w:r>
      <w:proofErr w:type="gramEnd"/>
      <w:r w:rsidRPr="00AA6D7E">
        <w:rPr>
          <w:rFonts w:asciiTheme="majorHAnsi" w:hAnsiTheme="majorHAnsi" w:cstheme="minorHAnsi"/>
          <w:bCs/>
          <w:sz w:val="21"/>
          <w:szCs w:val="21"/>
        </w:rPr>
        <w:t xml:space="preserve"> AICTE-ISTE approved induction/Refresher </w:t>
      </w:r>
      <w:proofErr w:type="spellStart"/>
      <w:r w:rsidRPr="00AA6D7E">
        <w:rPr>
          <w:rFonts w:asciiTheme="majorHAnsi" w:hAnsiTheme="majorHAnsi" w:cstheme="minorHAnsi"/>
          <w:bCs/>
          <w:sz w:val="21"/>
          <w:szCs w:val="21"/>
        </w:rPr>
        <w:t>Programme</w:t>
      </w:r>
      <w:proofErr w:type="spellEnd"/>
      <w:r w:rsidRPr="00AA6D7E">
        <w:rPr>
          <w:rFonts w:asciiTheme="majorHAnsi" w:hAnsiTheme="majorHAnsi" w:cstheme="minorHAnsi"/>
          <w:bCs/>
          <w:sz w:val="21"/>
          <w:szCs w:val="21"/>
        </w:rPr>
        <w:t xml:space="preserve"> on Recent Trends in Data Science &amp; Big data Analytics during 10/12/2018 to 15/12/2018 at GCOE, Amravati.</w:t>
      </w:r>
    </w:p>
    <w:p w14:paraId="63EF0156" w14:textId="77777777" w:rsidR="006079E0" w:rsidRPr="00AA6D7E" w:rsidRDefault="006079E0" w:rsidP="000B4B9C">
      <w:pPr>
        <w:pStyle w:val="ListParagraph"/>
        <w:numPr>
          <w:ilvl w:val="0"/>
          <w:numId w:val="23"/>
        </w:numPr>
        <w:jc w:val="both"/>
        <w:rPr>
          <w:rFonts w:asciiTheme="majorHAnsi" w:hAnsiTheme="majorHAnsi" w:cstheme="minorHAnsi"/>
          <w:sz w:val="21"/>
          <w:szCs w:val="21"/>
          <w:lang w:val="en-IN"/>
        </w:rPr>
      </w:pPr>
      <w:r w:rsidRPr="00AA6D7E">
        <w:rPr>
          <w:rFonts w:asciiTheme="majorHAnsi" w:hAnsiTheme="majorHAnsi" w:cstheme="minorHAnsi"/>
          <w:sz w:val="21"/>
          <w:szCs w:val="21"/>
          <w:lang w:val="en-IN"/>
        </w:rPr>
        <w:t>One Week Online Short Term Training Program</w:t>
      </w:r>
      <w:r w:rsidRPr="00AA6D7E">
        <w:rPr>
          <w:rFonts w:asciiTheme="majorHAnsi" w:hAnsiTheme="majorHAnsi" w:cstheme="minorHAnsi"/>
          <w:sz w:val="21"/>
          <w:szCs w:val="21"/>
        </w:rPr>
        <w:t xml:space="preserve"> </w:t>
      </w:r>
      <w:r w:rsidRPr="00AA6D7E">
        <w:rPr>
          <w:rFonts w:asciiTheme="majorHAnsi" w:hAnsiTheme="majorHAnsi" w:cstheme="minorHAnsi"/>
          <w:sz w:val="21"/>
          <w:szCs w:val="21"/>
          <w:lang w:val="en-IN"/>
        </w:rPr>
        <w:t xml:space="preserve">“E-Learning Tools, Methodologies and Content Management” organised </w:t>
      </w:r>
      <w:r w:rsidRPr="00AA6D7E">
        <w:rPr>
          <w:rFonts w:asciiTheme="majorHAnsi" w:hAnsiTheme="majorHAnsi" w:cstheme="minorHAnsi"/>
          <w:sz w:val="21"/>
          <w:szCs w:val="21"/>
        </w:rPr>
        <w:t xml:space="preserve">Department of CSE, college of Engineering &amp; </w:t>
      </w:r>
      <w:proofErr w:type="gramStart"/>
      <w:r w:rsidRPr="00AA6D7E">
        <w:rPr>
          <w:rFonts w:asciiTheme="majorHAnsi" w:hAnsiTheme="majorHAnsi" w:cstheme="minorHAnsi"/>
          <w:sz w:val="21"/>
          <w:szCs w:val="21"/>
        </w:rPr>
        <w:t>Technology ,</w:t>
      </w:r>
      <w:proofErr w:type="gramEnd"/>
      <w:r w:rsidRPr="00AA6D7E">
        <w:rPr>
          <w:rFonts w:asciiTheme="majorHAnsi" w:hAnsiTheme="majorHAnsi" w:cstheme="minorHAnsi"/>
          <w:sz w:val="21"/>
          <w:szCs w:val="21"/>
        </w:rPr>
        <w:t xml:space="preserve"> Akola, </w:t>
      </w:r>
      <w:proofErr w:type="spellStart"/>
      <w:r w:rsidRPr="00AA6D7E">
        <w:rPr>
          <w:rFonts w:asciiTheme="majorHAnsi" w:hAnsiTheme="majorHAnsi" w:cstheme="minorHAnsi"/>
          <w:sz w:val="21"/>
          <w:szCs w:val="21"/>
        </w:rPr>
        <w:t>Babulgaon</w:t>
      </w:r>
      <w:proofErr w:type="spellEnd"/>
      <w:r w:rsidRPr="00AA6D7E">
        <w:rPr>
          <w:rFonts w:asciiTheme="majorHAnsi" w:hAnsiTheme="majorHAnsi" w:cstheme="minorHAnsi"/>
          <w:sz w:val="21"/>
          <w:szCs w:val="21"/>
        </w:rPr>
        <w:t>, during 8 June- 13 June2020.</w:t>
      </w:r>
    </w:p>
    <w:p w14:paraId="63133AC0" w14:textId="77777777" w:rsidR="006079E0" w:rsidRPr="00AA6D7E" w:rsidRDefault="006079E0" w:rsidP="000B4B9C">
      <w:pPr>
        <w:pStyle w:val="ListParagraph"/>
        <w:numPr>
          <w:ilvl w:val="0"/>
          <w:numId w:val="23"/>
        </w:numPr>
        <w:shd w:val="clear" w:color="auto" w:fill="FFFFFF"/>
        <w:spacing w:line="299" w:lineRule="atLeast"/>
        <w:jc w:val="both"/>
        <w:rPr>
          <w:rFonts w:asciiTheme="majorHAnsi" w:hAnsiTheme="majorHAnsi" w:cstheme="minorHAnsi"/>
          <w:color w:val="222222"/>
          <w:sz w:val="21"/>
          <w:szCs w:val="21"/>
        </w:rPr>
      </w:pPr>
      <w:r w:rsidRPr="00AA6D7E">
        <w:rPr>
          <w:rFonts w:asciiTheme="majorHAnsi" w:hAnsiTheme="majorHAnsi" w:cstheme="minorHAnsi"/>
          <w:bCs/>
          <w:color w:val="222222"/>
          <w:sz w:val="21"/>
          <w:szCs w:val="21"/>
          <w:shd w:val="clear" w:color="auto" w:fill="FFFFFF"/>
        </w:rPr>
        <w:t xml:space="preserve">AICTE-ISTE Approved One Week </w:t>
      </w:r>
      <w:r w:rsidRPr="00AA6D7E">
        <w:rPr>
          <w:rFonts w:asciiTheme="majorHAnsi" w:hAnsiTheme="majorHAnsi" w:cstheme="minorHAnsi"/>
          <w:bCs/>
          <w:color w:val="000000" w:themeColor="text1"/>
          <w:sz w:val="21"/>
          <w:szCs w:val="21"/>
          <w:shd w:val="clear" w:color="auto" w:fill="FFFFFF"/>
        </w:rPr>
        <w:t>STTP</w:t>
      </w:r>
      <w:r w:rsidRPr="00AA6D7E">
        <w:rPr>
          <w:rFonts w:asciiTheme="majorHAnsi" w:hAnsiTheme="majorHAnsi" w:cstheme="minorHAnsi"/>
          <w:color w:val="000000" w:themeColor="text1"/>
          <w:sz w:val="21"/>
          <w:szCs w:val="21"/>
          <w:shd w:val="clear" w:color="auto" w:fill="FFFFFF"/>
        </w:rPr>
        <w:t> </w:t>
      </w:r>
      <w:r w:rsidRPr="00AA6D7E">
        <w:rPr>
          <w:rFonts w:asciiTheme="majorHAnsi" w:hAnsiTheme="majorHAnsi" w:cstheme="minorHAnsi"/>
          <w:bCs/>
          <w:color w:val="000000" w:themeColor="text1"/>
          <w:sz w:val="21"/>
          <w:szCs w:val="21"/>
          <w:shd w:val="clear" w:color="auto" w:fill="FFFFFF"/>
        </w:rPr>
        <w:t xml:space="preserve">“Research and Publication Ethics” organized </w:t>
      </w:r>
      <w:proofErr w:type="gramStart"/>
      <w:r w:rsidRPr="00AA6D7E">
        <w:rPr>
          <w:rFonts w:asciiTheme="majorHAnsi" w:hAnsiTheme="majorHAnsi" w:cstheme="minorHAnsi"/>
          <w:bCs/>
          <w:color w:val="000000" w:themeColor="text1"/>
          <w:sz w:val="21"/>
          <w:szCs w:val="21"/>
          <w:shd w:val="clear" w:color="auto" w:fill="FFFFFF"/>
        </w:rPr>
        <w:t xml:space="preserve">by </w:t>
      </w:r>
      <w:r w:rsidRPr="00AA6D7E">
        <w:rPr>
          <w:rFonts w:asciiTheme="majorHAnsi" w:hAnsiTheme="majorHAnsi" w:cstheme="minorHAnsi"/>
          <w:color w:val="000000" w:themeColor="text1"/>
          <w:sz w:val="21"/>
          <w:szCs w:val="21"/>
        </w:rPr>
        <w:t xml:space="preserve"> Department</w:t>
      </w:r>
      <w:proofErr w:type="gramEnd"/>
      <w:r w:rsidRPr="00AA6D7E">
        <w:rPr>
          <w:rFonts w:asciiTheme="majorHAnsi" w:hAnsiTheme="majorHAnsi" w:cstheme="minorHAnsi"/>
          <w:color w:val="000000" w:themeColor="text1"/>
          <w:sz w:val="21"/>
          <w:szCs w:val="21"/>
        </w:rPr>
        <w:t xml:space="preserve"> of Computer Science &amp; Engineering, Prof Ram Meghe Institute of Technology and Research, </w:t>
      </w:r>
      <w:proofErr w:type="spellStart"/>
      <w:r w:rsidRPr="00AA6D7E">
        <w:rPr>
          <w:rFonts w:asciiTheme="majorHAnsi" w:hAnsiTheme="majorHAnsi" w:cstheme="minorHAnsi"/>
          <w:color w:val="000000" w:themeColor="text1"/>
          <w:sz w:val="21"/>
          <w:szCs w:val="21"/>
        </w:rPr>
        <w:t>Badnera</w:t>
      </w:r>
      <w:proofErr w:type="spellEnd"/>
      <w:r w:rsidRPr="00AA6D7E">
        <w:rPr>
          <w:rFonts w:asciiTheme="majorHAnsi" w:hAnsiTheme="majorHAnsi" w:cstheme="minorHAnsi"/>
          <w:color w:val="000000" w:themeColor="text1"/>
          <w:sz w:val="21"/>
          <w:szCs w:val="21"/>
        </w:rPr>
        <w:t>-Amrava</w:t>
      </w:r>
      <w:r w:rsidRPr="00AA6D7E">
        <w:rPr>
          <w:rFonts w:asciiTheme="majorHAnsi" w:hAnsiTheme="majorHAnsi" w:cstheme="minorHAnsi"/>
          <w:color w:val="222222"/>
          <w:sz w:val="21"/>
          <w:szCs w:val="21"/>
        </w:rPr>
        <w:t xml:space="preserve">ti, </w:t>
      </w:r>
      <w:proofErr w:type="gramStart"/>
      <w:r w:rsidRPr="00AA6D7E">
        <w:rPr>
          <w:rFonts w:asciiTheme="majorHAnsi" w:hAnsiTheme="majorHAnsi" w:cstheme="minorHAnsi"/>
          <w:color w:val="222222"/>
          <w:sz w:val="21"/>
          <w:szCs w:val="21"/>
        </w:rPr>
        <w:t>during</w:t>
      </w:r>
      <w:proofErr w:type="gramEnd"/>
      <w:r w:rsidRPr="00AA6D7E">
        <w:rPr>
          <w:rFonts w:asciiTheme="majorHAnsi" w:hAnsiTheme="majorHAnsi" w:cstheme="minorHAnsi"/>
          <w:color w:val="222222"/>
          <w:sz w:val="21"/>
          <w:szCs w:val="21"/>
        </w:rPr>
        <w:t xml:space="preserve"> 29 June 2020 to 3</w:t>
      </w:r>
      <w:r w:rsidRPr="00AA6D7E">
        <w:rPr>
          <w:rFonts w:asciiTheme="majorHAnsi" w:hAnsiTheme="majorHAnsi" w:cstheme="minorHAnsi"/>
          <w:color w:val="222222"/>
          <w:sz w:val="21"/>
          <w:szCs w:val="21"/>
          <w:vertAlign w:val="superscript"/>
        </w:rPr>
        <w:t>rd</w:t>
      </w:r>
      <w:r w:rsidRPr="00AA6D7E">
        <w:rPr>
          <w:rFonts w:asciiTheme="majorHAnsi" w:hAnsiTheme="majorHAnsi" w:cstheme="minorHAnsi"/>
          <w:color w:val="222222"/>
          <w:sz w:val="21"/>
          <w:szCs w:val="21"/>
        </w:rPr>
        <w:t xml:space="preserve"> July 2020.</w:t>
      </w:r>
    </w:p>
    <w:p w14:paraId="73C1B0E9" w14:textId="77777777" w:rsidR="006079E0" w:rsidRPr="00AA6D7E" w:rsidRDefault="006079E0" w:rsidP="000B4B9C">
      <w:pPr>
        <w:numPr>
          <w:ilvl w:val="0"/>
          <w:numId w:val="23"/>
        </w:numPr>
        <w:suppressAutoHyphens/>
        <w:ind w:left="714" w:hanging="357"/>
        <w:jc w:val="both"/>
        <w:rPr>
          <w:rFonts w:asciiTheme="majorHAnsi" w:hAnsiTheme="majorHAnsi" w:cstheme="minorHAnsi"/>
          <w:bCs/>
          <w:sz w:val="21"/>
          <w:szCs w:val="21"/>
        </w:rPr>
      </w:pPr>
      <w:r w:rsidRPr="00AA6D7E">
        <w:rPr>
          <w:rFonts w:asciiTheme="majorHAnsi" w:hAnsiTheme="majorHAnsi" w:cstheme="minorHAnsi"/>
          <w:color w:val="222222"/>
          <w:sz w:val="21"/>
          <w:szCs w:val="21"/>
        </w:rPr>
        <w:t xml:space="preserve">One Week Online AICTE-ISTE Approved Short Term Training Program on "LaTeX </w:t>
      </w:r>
      <w:proofErr w:type="gramStart"/>
      <w:r w:rsidRPr="00AA6D7E">
        <w:rPr>
          <w:rFonts w:asciiTheme="majorHAnsi" w:hAnsiTheme="majorHAnsi" w:cstheme="minorHAnsi"/>
          <w:color w:val="222222"/>
          <w:sz w:val="21"/>
          <w:szCs w:val="21"/>
        </w:rPr>
        <w:t>The</w:t>
      </w:r>
      <w:proofErr w:type="gramEnd"/>
      <w:r w:rsidRPr="00AA6D7E">
        <w:rPr>
          <w:rFonts w:asciiTheme="majorHAnsi" w:hAnsiTheme="majorHAnsi" w:cstheme="minorHAnsi"/>
          <w:color w:val="222222"/>
          <w:sz w:val="21"/>
          <w:szCs w:val="21"/>
        </w:rPr>
        <w:t xml:space="preserve"> Document Processor" organized by Department of IT, </w:t>
      </w:r>
      <w:proofErr w:type="spellStart"/>
      <w:r w:rsidRPr="00AA6D7E">
        <w:rPr>
          <w:rFonts w:asciiTheme="majorHAnsi" w:hAnsiTheme="majorHAnsi" w:cstheme="minorHAnsi"/>
          <w:color w:val="222222"/>
          <w:sz w:val="21"/>
          <w:szCs w:val="21"/>
        </w:rPr>
        <w:t>Sipna</w:t>
      </w:r>
      <w:proofErr w:type="spellEnd"/>
      <w:r w:rsidRPr="00AA6D7E">
        <w:rPr>
          <w:rFonts w:asciiTheme="majorHAnsi" w:hAnsiTheme="majorHAnsi" w:cstheme="minorHAnsi"/>
          <w:color w:val="222222"/>
          <w:sz w:val="21"/>
          <w:szCs w:val="21"/>
        </w:rPr>
        <w:t xml:space="preserve"> college of engineering during 20 July 2020 to 24 July 2020</w:t>
      </w:r>
      <w:r w:rsidRPr="00AA6D7E">
        <w:rPr>
          <w:rFonts w:asciiTheme="majorHAnsi" w:hAnsiTheme="majorHAnsi" w:cstheme="minorHAnsi"/>
          <w:b/>
          <w:color w:val="222222"/>
          <w:sz w:val="21"/>
          <w:szCs w:val="21"/>
        </w:rPr>
        <w:t>.</w:t>
      </w:r>
    </w:p>
    <w:p w14:paraId="68ACE0B0" w14:textId="77777777" w:rsidR="006079E0" w:rsidRPr="00AA6D7E" w:rsidRDefault="006079E0" w:rsidP="000B4B9C">
      <w:pPr>
        <w:suppressAutoHyphens/>
        <w:ind w:left="357"/>
        <w:jc w:val="both"/>
        <w:rPr>
          <w:rFonts w:asciiTheme="majorHAnsi" w:hAnsiTheme="majorHAnsi" w:cstheme="minorHAnsi"/>
          <w:bCs/>
          <w:color w:val="548DD4" w:themeColor="text2" w:themeTint="99"/>
          <w:sz w:val="21"/>
          <w:szCs w:val="21"/>
        </w:rPr>
      </w:pPr>
    </w:p>
    <w:p w14:paraId="10DA31A3" w14:textId="24C0FAFD" w:rsidR="001F6583" w:rsidRPr="00AA6D7E" w:rsidRDefault="00430EDF" w:rsidP="000B4B9C">
      <w:pPr>
        <w:jc w:val="both"/>
        <w:rPr>
          <w:rFonts w:asciiTheme="majorHAnsi" w:hAnsiTheme="majorHAnsi" w:cstheme="minorHAnsi"/>
          <w:bCs/>
          <w:color w:val="548DD4" w:themeColor="text2" w:themeTint="99"/>
          <w:sz w:val="21"/>
          <w:szCs w:val="21"/>
        </w:rPr>
      </w:pPr>
      <w:r w:rsidRPr="00AA6D7E">
        <w:rPr>
          <w:rFonts w:asciiTheme="majorHAnsi" w:hAnsiTheme="majorHAnsi" w:cstheme="minorHAnsi"/>
          <w:bCs/>
          <w:color w:val="548DD4" w:themeColor="text2" w:themeTint="99"/>
          <w:sz w:val="21"/>
          <w:szCs w:val="21"/>
        </w:rPr>
        <w:t xml:space="preserve">WORKSHOP AND SEMINARS </w:t>
      </w:r>
    </w:p>
    <w:p w14:paraId="1DAEE441" w14:textId="77777777" w:rsidR="001F6583" w:rsidRPr="00AA6D7E" w:rsidRDefault="001F6583" w:rsidP="000B4B9C">
      <w:pPr>
        <w:jc w:val="both"/>
        <w:rPr>
          <w:rFonts w:asciiTheme="majorHAnsi" w:hAnsiTheme="majorHAnsi" w:cstheme="minorHAnsi"/>
          <w:bCs/>
          <w:color w:val="000080"/>
          <w:sz w:val="21"/>
          <w:szCs w:val="21"/>
          <w:u w:val="single"/>
        </w:rPr>
      </w:pPr>
    </w:p>
    <w:p w14:paraId="59774144" w14:textId="77777777" w:rsidR="001F6583" w:rsidRPr="00AA6D7E" w:rsidRDefault="001F6583" w:rsidP="000B4B9C">
      <w:pPr>
        <w:widowControl w:val="0"/>
        <w:numPr>
          <w:ilvl w:val="0"/>
          <w:numId w:val="24"/>
        </w:numPr>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training on ISO 9001:2000 (Awareness, Documentation &amp; </w:t>
      </w:r>
      <w:proofErr w:type="gramStart"/>
      <w:r w:rsidRPr="00AA6D7E">
        <w:rPr>
          <w:rFonts w:asciiTheme="majorHAnsi" w:hAnsiTheme="majorHAnsi" w:cstheme="minorHAnsi"/>
          <w:bCs/>
          <w:sz w:val="21"/>
          <w:szCs w:val="21"/>
        </w:rPr>
        <w:t>Implementation )</w:t>
      </w:r>
      <w:proofErr w:type="gramEnd"/>
      <w:r w:rsidRPr="00AA6D7E">
        <w:rPr>
          <w:rFonts w:asciiTheme="majorHAnsi" w:hAnsiTheme="majorHAnsi" w:cstheme="minorHAnsi"/>
          <w:bCs/>
          <w:sz w:val="21"/>
          <w:szCs w:val="21"/>
        </w:rPr>
        <w:t xml:space="preserve"> Dt:22-24</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March 2002</w:t>
      </w:r>
    </w:p>
    <w:p w14:paraId="4F0FBB9F" w14:textId="6A3B366E" w:rsidR="001F6583" w:rsidRPr="00AA6D7E" w:rsidRDefault="001F6583" w:rsidP="000B4B9C">
      <w:pPr>
        <w:pStyle w:val="ListParagraph"/>
        <w:numPr>
          <w:ilvl w:val="0"/>
          <w:numId w:val="25"/>
        </w:numPr>
        <w:suppressAutoHyphens/>
        <w:contextualSpacing w:val="0"/>
        <w:jc w:val="both"/>
        <w:rPr>
          <w:rFonts w:asciiTheme="majorHAnsi" w:hAnsiTheme="majorHAnsi" w:cstheme="minorHAnsi"/>
          <w:bCs/>
          <w:sz w:val="21"/>
          <w:szCs w:val="21"/>
        </w:rPr>
      </w:pPr>
      <w:r w:rsidRPr="00AA6D7E">
        <w:rPr>
          <w:rFonts w:asciiTheme="majorHAnsi" w:hAnsiTheme="majorHAnsi" w:cstheme="minorHAnsi"/>
          <w:bCs/>
          <w:sz w:val="21"/>
          <w:szCs w:val="21"/>
        </w:rPr>
        <w:t xml:space="preserve">Two </w:t>
      </w:r>
      <w:r w:rsidR="00430EDF" w:rsidRPr="00AA6D7E">
        <w:rPr>
          <w:rFonts w:asciiTheme="majorHAnsi" w:hAnsiTheme="majorHAnsi" w:cstheme="minorHAnsi"/>
          <w:bCs/>
          <w:sz w:val="21"/>
          <w:szCs w:val="21"/>
        </w:rPr>
        <w:t>days’</w:t>
      </w:r>
      <w:r w:rsidRPr="00AA6D7E">
        <w:rPr>
          <w:rFonts w:asciiTheme="majorHAnsi" w:hAnsiTheme="majorHAnsi" w:cstheme="minorHAnsi"/>
          <w:bCs/>
          <w:sz w:val="21"/>
          <w:szCs w:val="21"/>
        </w:rPr>
        <w:t xml:space="preserve"> workshop attended on “Research Methodology “on 28</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&amp; 29</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November 2004 at Prof. Ram Meghe Institute of Technology &amp; Research, Amravati. </w:t>
      </w:r>
    </w:p>
    <w:p w14:paraId="299DAE83" w14:textId="77777777" w:rsidR="001F6583" w:rsidRPr="00AA6D7E" w:rsidRDefault="001F6583" w:rsidP="000B4B9C">
      <w:pPr>
        <w:pStyle w:val="ListParagraph"/>
        <w:numPr>
          <w:ilvl w:val="0"/>
          <w:numId w:val="25"/>
        </w:numPr>
        <w:suppressAutoHyphens/>
        <w:contextualSpacing w:val="0"/>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one day workshop on “Protection of Intellectual Property: emerging Scenario </w:t>
      </w:r>
      <w:proofErr w:type="gramStart"/>
      <w:r w:rsidRPr="00AA6D7E">
        <w:rPr>
          <w:rFonts w:asciiTheme="majorHAnsi" w:hAnsiTheme="majorHAnsi" w:cstheme="minorHAnsi"/>
          <w:bCs/>
          <w:sz w:val="21"/>
          <w:szCs w:val="21"/>
        </w:rPr>
        <w:t>‘ organized</w:t>
      </w:r>
      <w:proofErr w:type="gramEnd"/>
      <w:r w:rsidRPr="00AA6D7E">
        <w:rPr>
          <w:rFonts w:asciiTheme="majorHAnsi" w:hAnsiTheme="majorHAnsi" w:cstheme="minorHAnsi"/>
          <w:bCs/>
          <w:sz w:val="21"/>
          <w:szCs w:val="21"/>
        </w:rPr>
        <w:t xml:space="preserve"> by IPR cell, at  Prof. Ram Meghe Institute of Technology &amp; Research, Amravati.</w:t>
      </w:r>
    </w:p>
    <w:p w14:paraId="213C92B6" w14:textId="77777777" w:rsidR="001F6583" w:rsidRPr="00AA6D7E" w:rsidRDefault="001F6583" w:rsidP="000B4B9C">
      <w:pPr>
        <w:pStyle w:val="ListParagraph"/>
        <w:numPr>
          <w:ilvl w:val="0"/>
          <w:numId w:val="25"/>
        </w:numPr>
        <w:suppressAutoHyphens/>
        <w:contextualSpacing w:val="0"/>
        <w:jc w:val="both"/>
        <w:rPr>
          <w:rFonts w:asciiTheme="majorHAnsi" w:hAnsiTheme="majorHAnsi" w:cstheme="minorHAnsi"/>
          <w:bCs/>
          <w:sz w:val="21"/>
          <w:szCs w:val="21"/>
        </w:rPr>
      </w:pPr>
      <w:r w:rsidRPr="00AA6D7E">
        <w:rPr>
          <w:rFonts w:asciiTheme="majorHAnsi" w:hAnsiTheme="majorHAnsi" w:cstheme="minorHAnsi"/>
          <w:bCs/>
          <w:sz w:val="21"/>
          <w:szCs w:val="21"/>
        </w:rPr>
        <w:t xml:space="preserve">Two days seminar attended </w:t>
      </w:r>
      <w:proofErr w:type="gramStart"/>
      <w:r w:rsidRPr="00AA6D7E">
        <w:rPr>
          <w:rFonts w:asciiTheme="majorHAnsi" w:hAnsiTheme="majorHAnsi" w:cstheme="minorHAnsi"/>
          <w:bCs/>
          <w:sz w:val="21"/>
          <w:szCs w:val="21"/>
        </w:rPr>
        <w:t>on  “</w:t>
      </w:r>
      <w:proofErr w:type="gramEnd"/>
      <w:r w:rsidRPr="00AA6D7E">
        <w:rPr>
          <w:rFonts w:asciiTheme="majorHAnsi" w:hAnsiTheme="majorHAnsi" w:cstheme="minorHAnsi"/>
          <w:bCs/>
          <w:sz w:val="21"/>
          <w:szCs w:val="21"/>
        </w:rPr>
        <w:t>ICE: information communication and education” on 5</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and 6</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2006 at  Prof. Ram Meghe Institute of Technology &amp; Research, Amravati. </w:t>
      </w:r>
    </w:p>
    <w:p w14:paraId="2BD50FA8" w14:textId="77777777" w:rsidR="001F6583" w:rsidRPr="00AA6D7E" w:rsidRDefault="001F6583" w:rsidP="000B4B9C">
      <w:pPr>
        <w:widowControl w:val="0"/>
        <w:numPr>
          <w:ilvl w:val="0"/>
          <w:numId w:val="25"/>
        </w:numPr>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one day training for teachers of Science and Engineering faculties of SGB Amravati University, Amravati, under National Mission on </w:t>
      </w:r>
      <w:proofErr w:type="spellStart"/>
      <w:proofErr w:type="gramStart"/>
      <w:r w:rsidRPr="00AA6D7E">
        <w:rPr>
          <w:rFonts w:asciiTheme="majorHAnsi" w:hAnsiTheme="majorHAnsi" w:cstheme="minorHAnsi"/>
          <w:bCs/>
          <w:sz w:val="21"/>
          <w:szCs w:val="21"/>
        </w:rPr>
        <w:t>Education,MHRd</w:t>
      </w:r>
      <w:proofErr w:type="spellEnd"/>
      <w:proofErr w:type="gramEnd"/>
      <w:r w:rsidRPr="00AA6D7E">
        <w:rPr>
          <w:rFonts w:asciiTheme="majorHAnsi" w:hAnsiTheme="majorHAnsi" w:cstheme="minorHAnsi"/>
          <w:bCs/>
          <w:sz w:val="21"/>
          <w:szCs w:val="21"/>
        </w:rPr>
        <w:t>.</w:t>
      </w:r>
    </w:p>
    <w:p w14:paraId="27C67B12" w14:textId="77777777" w:rsidR="001F6583" w:rsidRPr="00AA6D7E" w:rsidRDefault="001F6583" w:rsidP="000B4B9C">
      <w:pPr>
        <w:widowControl w:val="0"/>
        <w:numPr>
          <w:ilvl w:val="0"/>
          <w:numId w:val="25"/>
        </w:numPr>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Faculty development </w:t>
      </w:r>
      <w:proofErr w:type="spellStart"/>
      <w:r w:rsidRPr="00AA6D7E">
        <w:rPr>
          <w:rFonts w:asciiTheme="majorHAnsi" w:hAnsiTheme="majorHAnsi" w:cstheme="minorHAnsi"/>
          <w:bCs/>
          <w:sz w:val="21"/>
          <w:szCs w:val="21"/>
        </w:rPr>
        <w:t>Programme</w:t>
      </w:r>
      <w:proofErr w:type="spellEnd"/>
      <w:r w:rsidRPr="00AA6D7E">
        <w:rPr>
          <w:rFonts w:asciiTheme="majorHAnsi" w:hAnsiTheme="majorHAnsi" w:cstheme="minorHAnsi"/>
          <w:bCs/>
          <w:sz w:val="21"/>
          <w:szCs w:val="21"/>
        </w:rPr>
        <w:t xml:space="preserve"> in </w:t>
      </w:r>
      <w:proofErr w:type="spellStart"/>
      <w:r w:rsidRPr="00AA6D7E">
        <w:rPr>
          <w:rFonts w:asciiTheme="majorHAnsi" w:hAnsiTheme="majorHAnsi" w:cstheme="minorHAnsi"/>
          <w:bCs/>
          <w:sz w:val="21"/>
          <w:szCs w:val="21"/>
        </w:rPr>
        <w:t>Andriod</w:t>
      </w:r>
      <w:proofErr w:type="spellEnd"/>
      <w:r w:rsidRPr="00AA6D7E">
        <w:rPr>
          <w:rFonts w:asciiTheme="majorHAnsi" w:hAnsiTheme="majorHAnsi" w:cstheme="minorHAnsi"/>
          <w:bCs/>
          <w:sz w:val="21"/>
          <w:szCs w:val="21"/>
        </w:rPr>
        <w:t xml:space="preserve"> and cloud Computing Applications </w:t>
      </w:r>
      <w:proofErr w:type="gramStart"/>
      <w:r w:rsidRPr="00AA6D7E">
        <w:rPr>
          <w:rFonts w:asciiTheme="majorHAnsi" w:hAnsiTheme="majorHAnsi" w:cstheme="minorHAnsi"/>
          <w:bCs/>
          <w:sz w:val="21"/>
          <w:szCs w:val="21"/>
        </w:rPr>
        <w:t>under  HRD</w:t>
      </w:r>
      <w:proofErr w:type="gramEnd"/>
      <w:r w:rsidRPr="00AA6D7E">
        <w:rPr>
          <w:rFonts w:asciiTheme="majorHAnsi" w:hAnsiTheme="majorHAnsi" w:cstheme="minorHAnsi"/>
          <w:bCs/>
          <w:sz w:val="21"/>
          <w:szCs w:val="21"/>
        </w:rPr>
        <w:t xml:space="preserve"> , Govt of </w:t>
      </w:r>
      <w:proofErr w:type="spellStart"/>
      <w:r w:rsidRPr="00AA6D7E">
        <w:rPr>
          <w:rFonts w:asciiTheme="majorHAnsi" w:hAnsiTheme="majorHAnsi" w:cstheme="minorHAnsi"/>
          <w:bCs/>
          <w:sz w:val="21"/>
          <w:szCs w:val="21"/>
        </w:rPr>
        <w:t>india</w:t>
      </w:r>
      <w:proofErr w:type="spellEnd"/>
      <w:r w:rsidRPr="00AA6D7E">
        <w:rPr>
          <w:rFonts w:asciiTheme="majorHAnsi" w:hAnsiTheme="majorHAnsi" w:cstheme="minorHAnsi"/>
          <w:bCs/>
          <w:sz w:val="21"/>
          <w:szCs w:val="21"/>
        </w:rPr>
        <w:t xml:space="preserve">, New Delhi, organized at </w:t>
      </w:r>
      <w:proofErr w:type="spellStart"/>
      <w:r w:rsidRPr="00AA6D7E">
        <w:rPr>
          <w:rFonts w:asciiTheme="majorHAnsi" w:hAnsiTheme="majorHAnsi" w:cstheme="minorHAnsi"/>
          <w:bCs/>
          <w:sz w:val="21"/>
          <w:szCs w:val="21"/>
        </w:rPr>
        <w:t>Sipna’s</w:t>
      </w:r>
      <w:proofErr w:type="spellEnd"/>
      <w:r w:rsidRPr="00AA6D7E">
        <w:rPr>
          <w:rFonts w:asciiTheme="majorHAnsi" w:hAnsiTheme="majorHAnsi" w:cstheme="minorHAnsi"/>
          <w:bCs/>
          <w:sz w:val="21"/>
          <w:szCs w:val="21"/>
        </w:rPr>
        <w:t xml:space="preserve"> College of Engineering &amp; Technology , Amaravati  Dt:15/04/2013-24/04/2013</w:t>
      </w:r>
    </w:p>
    <w:p w14:paraId="046C2F9E" w14:textId="4A62457C" w:rsidR="001F6583" w:rsidRPr="00AA6D7E" w:rsidRDefault="001F6583" w:rsidP="000B4B9C">
      <w:pPr>
        <w:pStyle w:val="ListParagraph"/>
        <w:widowControl w:val="0"/>
        <w:numPr>
          <w:ilvl w:val="0"/>
          <w:numId w:val="25"/>
        </w:numPr>
        <w:suppressAutoHyphens/>
        <w:autoSpaceDE w:val="0"/>
        <w:spacing w:line="240" w:lineRule="atLeast"/>
        <w:contextualSpacing w:val="0"/>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one day workshop on “SGBAU new Ph.D. Ordinance &amp; Research Awareness </w:t>
      </w:r>
      <w:proofErr w:type="gramStart"/>
      <w:r w:rsidRPr="00AA6D7E">
        <w:rPr>
          <w:rFonts w:asciiTheme="majorHAnsi" w:hAnsiTheme="majorHAnsi" w:cstheme="minorHAnsi"/>
          <w:bCs/>
          <w:sz w:val="21"/>
          <w:szCs w:val="21"/>
        </w:rPr>
        <w:t>‘ organized</w:t>
      </w:r>
      <w:proofErr w:type="gramEnd"/>
      <w:r w:rsidRPr="00AA6D7E">
        <w:rPr>
          <w:rFonts w:asciiTheme="majorHAnsi" w:hAnsiTheme="majorHAnsi" w:cstheme="minorHAnsi"/>
          <w:bCs/>
          <w:sz w:val="21"/>
          <w:szCs w:val="21"/>
        </w:rPr>
        <w:t xml:space="preserve"> by CSI, Amravati chapter in association with SGBAU, Amravati , Dt 27</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December 2016.</w:t>
      </w:r>
    </w:p>
    <w:p w14:paraId="04AA8D71" w14:textId="7404E07F" w:rsidR="004D2FF8" w:rsidRPr="00AA6D7E" w:rsidRDefault="0096479B" w:rsidP="000B4B9C">
      <w:pPr>
        <w:pStyle w:val="ListParagraph"/>
        <w:numPr>
          <w:ilvl w:val="0"/>
          <w:numId w:val="25"/>
        </w:numPr>
        <w:jc w:val="both"/>
        <w:rPr>
          <w:rFonts w:asciiTheme="majorHAnsi" w:hAnsiTheme="majorHAnsi" w:cstheme="minorHAnsi"/>
          <w:sz w:val="21"/>
          <w:szCs w:val="21"/>
          <w:lang w:val="en-IN"/>
        </w:rPr>
      </w:pPr>
      <w:r w:rsidRPr="00AA6D7E">
        <w:rPr>
          <w:rFonts w:asciiTheme="majorHAnsi" w:hAnsiTheme="majorHAnsi" w:cstheme="minorHAnsi"/>
          <w:b/>
          <w:sz w:val="21"/>
          <w:szCs w:val="21"/>
          <w:lang w:val="en-IN"/>
        </w:rPr>
        <w:t>Webinar</w:t>
      </w:r>
      <w:r w:rsidR="004D2FF8" w:rsidRPr="00AA6D7E">
        <w:rPr>
          <w:rFonts w:asciiTheme="majorHAnsi" w:hAnsiTheme="majorHAnsi" w:cstheme="minorHAnsi"/>
          <w:sz w:val="21"/>
          <w:szCs w:val="21"/>
          <w:lang w:val="en-IN"/>
        </w:rPr>
        <w:t>: On INTELLECTUAL PROPERTY RIGHTS PROBLEM IDENTIFICATION AND PRAPOSAL WRITING.</w:t>
      </w:r>
    </w:p>
    <w:p w14:paraId="466B34EC" w14:textId="77777777" w:rsidR="004D2FF8" w:rsidRPr="00AA6D7E" w:rsidRDefault="004D2FF8" w:rsidP="000B4B9C">
      <w:pPr>
        <w:pStyle w:val="ListParagraph"/>
        <w:numPr>
          <w:ilvl w:val="0"/>
          <w:numId w:val="25"/>
        </w:numPr>
        <w:shd w:val="clear" w:color="auto" w:fill="FFFFFF"/>
        <w:spacing w:line="299" w:lineRule="atLeast"/>
        <w:jc w:val="both"/>
        <w:rPr>
          <w:rFonts w:asciiTheme="majorHAnsi" w:hAnsiTheme="majorHAnsi" w:cstheme="minorHAnsi"/>
          <w:color w:val="222222"/>
          <w:sz w:val="21"/>
          <w:szCs w:val="21"/>
        </w:rPr>
      </w:pPr>
      <w:r w:rsidRPr="00AA6D7E">
        <w:rPr>
          <w:rFonts w:asciiTheme="majorHAnsi" w:hAnsiTheme="majorHAnsi" w:cstheme="minorHAnsi"/>
          <w:b/>
          <w:color w:val="222222"/>
          <w:sz w:val="21"/>
          <w:szCs w:val="21"/>
        </w:rPr>
        <w:t>Webinar:</w:t>
      </w:r>
      <w:r w:rsidRPr="00AA6D7E">
        <w:rPr>
          <w:rFonts w:asciiTheme="majorHAnsi" w:hAnsiTheme="majorHAnsi" w:cstheme="minorHAnsi"/>
          <w:color w:val="222222"/>
          <w:sz w:val="21"/>
          <w:szCs w:val="21"/>
        </w:rPr>
        <w:t xml:space="preserve"> AISSMS College of Engineering and Dept of E &amp; TC institute of </w:t>
      </w:r>
      <w:proofErr w:type="gramStart"/>
      <w:r w:rsidRPr="00AA6D7E">
        <w:rPr>
          <w:rFonts w:asciiTheme="majorHAnsi" w:hAnsiTheme="majorHAnsi" w:cstheme="minorHAnsi"/>
          <w:color w:val="222222"/>
          <w:sz w:val="21"/>
          <w:szCs w:val="21"/>
        </w:rPr>
        <w:t>Engineers( INDIA</w:t>
      </w:r>
      <w:proofErr w:type="gramEnd"/>
      <w:r w:rsidRPr="00AA6D7E">
        <w:rPr>
          <w:rFonts w:asciiTheme="majorHAnsi" w:hAnsiTheme="majorHAnsi" w:cstheme="minorHAnsi"/>
          <w:color w:val="222222"/>
          <w:sz w:val="21"/>
          <w:szCs w:val="21"/>
        </w:rPr>
        <w:t>) organized webinar on “ NAAC PROCESS, REVIEW &amp; REFORMATION” Under PARAMARSH Scheme of UGC on 12</w:t>
      </w:r>
      <w:r w:rsidRPr="00AA6D7E">
        <w:rPr>
          <w:rFonts w:asciiTheme="majorHAnsi" w:hAnsiTheme="majorHAnsi" w:cstheme="minorHAnsi"/>
          <w:color w:val="222222"/>
          <w:sz w:val="21"/>
          <w:szCs w:val="21"/>
          <w:vertAlign w:val="superscript"/>
        </w:rPr>
        <w:t>th</w:t>
      </w:r>
      <w:r w:rsidRPr="00AA6D7E">
        <w:rPr>
          <w:rFonts w:asciiTheme="majorHAnsi" w:hAnsiTheme="majorHAnsi" w:cstheme="minorHAnsi"/>
          <w:color w:val="222222"/>
          <w:sz w:val="21"/>
          <w:szCs w:val="21"/>
        </w:rPr>
        <w:t xml:space="preserve"> July 2020.</w:t>
      </w:r>
    </w:p>
    <w:p w14:paraId="19DA0EFD" w14:textId="77777777" w:rsidR="004D2FF8" w:rsidRPr="00AA6D7E" w:rsidRDefault="004D2FF8" w:rsidP="000B4B9C">
      <w:pPr>
        <w:pStyle w:val="ListParagraph"/>
        <w:numPr>
          <w:ilvl w:val="0"/>
          <w:numId w:val="25"/>
        </w:numPr>
        <w:shd w:val="clear" w:color="auto" w:fill="FFFFFF"/>
        <w:spacing w:line="299" w:lineRule="atLeast"/>
        <w:jc w:val="both"/>
        <w:rPr>
          <w:rFonts w:asciiTheme="majorHAnsi" w:hAnsiTheme="majorHAnsi" w:cstheme="minorHAnsi"/>
          <w:color w:val="222222"/>
          <w:sz w:val="21"/>
          <w:szCs w:val="21"/>
        </w:rPr>
      </w:pPr>
      <w:r w:rsidRPr="00AA6D7E">
        <w:rPr>
          <w:rFonts w:asciiTheme="majorHAnsi" w:hAnsiTheme="majorHAnsi" w:cstheme="minorHAnsi"/>
          <w:b/>
          <w:color w:val="222222"/>
          <w:sz w:val="21"/>
          <w:szCs w:val="21"/>
        </w:rPr>
        <w:t>Webinar:</w:t>
      </w:r>
      <w:r w:rsidRPr="00AA6D7E">
        <w:rPr>
          <w:rFonts w:asciiTheme="majorHAnsi" w:hAnsiTheme="majorHAnsi" w:cstheme="minorHAnsi"/>
          <w:color w:val="222222"/>
          <w:sz w:val="21"/>
          <w:szCs w:val="21"/>
        </w:rPr>
        <w:t xml:space="preserve"> AISSMS College of Engineering and Dept of E &amp; TC institute of </w:t>
      </w:r>
      <w:proofErr w:type="gramStart"/>
      <w:r w:rsidRPr="00AA6D7E">
        <w:rPr>
          <w:rFonts w:asciiTheme="majorHAnsi" w:hAnsiTheme="majorHAnsi" w:cstheme="minorHAnsi"/>
          <w:color w:val="222222"/>
          <w:sz w:val="21"/>
          <w:szCs w:val="21"/>
        </w:rPr>
        <w:t>Engineers( INDIA</w:t>
      </w:r>
      <w:proofErr w:type="gramEnd"/>
      <w:r w:rsidRPr="00AA6D7E">
        <w:rPr>
          <w:rFonts w:asciiTheme="majorHAnsi" w:hAnsiTheme="majorHAnsi" w:cstheme="minorHAnsi"/>
          <w:color w:val="222222"/>
          <w:sz w:val="21"/>
          <w:szCs w:val="21"/>
        </w:rPr>
        <w:t>) organized webinar on “ROLE OF CARRICULUM DESIGN AND DEVELOPMENT OF QUALITY EDUCATION” Under PARAMARSH Scheme of UGC on 12</w:t>
      </w:r>
      <w:r w:rsidRPr="00AA6D7E">
        <w:rPr>
          <w:rFonts w:asciiTheme="majorHAnsi" w:hAnsiTheme="majorHAnsi" w:cstheme="minorHAnsi"/>
          <w:color w:val="222222"/>
          <w:sz w:val="21"/>
          <w:szCs w:val="21"/>
          <w:vertAlign w:val="superscript"/>
        </w:rPr>
        <w:t>th</w:t>
      </w:r>
      <w:r w:rsidRPr="00AA6D7E">
        <w:rPr>
          <w:rFonts w:asciiTheme="majorHAnsi" w:hAnsiTheme="majorHAnsi" w:cstheme="minorHAnsi"/>
          <w:color w:val="222222"/>
          <w:sz w:val="21"/>
          <w:szCs w:val="21"/>
        </w:rPr>
        <w:t xml:space="preserve"> July 2020.</w:t>
      </w:r>
    </w:p>
    <w:p w14:paraId="5D7DBDCD" w14:textId="77777777" w:rsidR="004D2FF8" w:rsidRPr="00AA6D7E" w:rsidRDefault="004D2FF8" w:rsidP="000B4B9C">
      <w:pPr>
        <w:pStyle w:val="ListParagraph"/>
        <w:numPr>
          <w:ilvl w:val="0"/>
          <w:numId w:val="25"/>
        </w:numPr>
        <w:shd w:val="clear" w:color="auto" w:fill="FFFFFF"/>
        <w:spacing w:line="299" w:lineRule="atLeast"/>
        <w:jc w:val="both"/>
        <w:rPr>
          <w:rFonts w:asciiTheme="majorHAnsi" w:hAnsiTheme="majorHAnsi" w:cstheme="minorHAnsi"/>
          <w:color w:val="222222"/>
          <w:sz w:val="21"/>
          <w:szCs w:val="21"/>
        </w:rPr>
      </w:pPr>
      <w:r w:rsidRPr="00AA6D7E">
        <w:rPr>
          <w:rFonts w:asciiTheme="majorHAnsi" w:hAnsiTheme="majorHAnsi" w:cstheme="minorHAnsi"/>
          <w:b/>
          <w:color w:val="222222"/>
          <w:sz w:val="21"/>
          <w:szCs w:val="21"/>
        </w:rPr>
        <w:t>Webinar:</w:t>
      </w:r>
      <w:r w:rsidRPr="00AA6D7E">
        <w:rPr>
          <w:rFonts w:asciiTheme="majorHAnsi" w:hAnsiTheme="majorHAnsi" w:cstheme="minorHAnsi"/>
          <w:color w:val="222222"/>
          <w:sz w:val="21"/>
          <w:szCs w:val="21"/>
        </w:rPr>
        <w:t xml:space="preserve"> AISSMS College of Engineering organized webinar on “Gender equality, Lets Rise from Shadow” on 15</w:t>
      </w:r>
      <w:r w:rsidRPr="00AA6D7E">
        <w:rPr>
          <w:rFonts w:asciiTheme="majorHAnsi" w:hAnsiTheme="majorHAnsi" w:cstheme="minorHAnsi"/>
          <w:color w:val="222222"/>
          <w:sz w:val="21"/>
          <w:szCs w:val="21"/>
          <w:vertAlign w:val="superscript"/>
        </w:rPr>
        <w:t>th</w:t>
      </w:r>
      <w:r w:rsidRPr="00AA6D7E">
        <w:rPr>
          <w:rFonts w:asciiTheme="majorHAnsi" w:hAnsiTheme="majorHAnsi" w:cstheme="minorHAnsi"/>
          <w:color w:val="222222"/>
          <w:sz w:val="21"/>
          <w:szCs w:val="21"/>
        </w:rPr>
        <w:t xml:space="preserve"> July 2020.</w:t>
      </w:r>
    </w:p>
    <w:p w14:paraId="3BE73CA9" w14:textId="2014C6F0" w:rsidR="004D2FF8" w:rsidRPr="00AA6D7E" w:rsidRDefault="004D2FF8" w:rsidP="000B4B9C">
      <w:pPr>
        <w:pStyle w:val="ListParagraph"/>
        <w:widowControl w:val="0"/>
        <w:numPr>
          <w:ilvl w:val="0"/>
          <w:numId w:val="25"/>
        </w:numPr>
        <w:shd w:val="clear" w:color="auto" w:fill="FFFFFF"/>
        <w:suppressAutoHyphens/>
        <w:autoSpaceDE w:val="0"/>
        <w:spacing w:line="240" w:lineRule="atLeast"/>
        <w:contextualSpacing w:val="0"/>
        <w:jc w:val="both"/>
        <w:rPr>
          <w:rFonts w:asciiTheme="majorHAnsi" w:hAnsiTheme="majorHAnsi" w:cstheme="minorHAnsi"/>
          <w:b/>
          <w:bCs/>
          <w:color w:val="222222"/>
          <w:sz w:val="21"/>
          <w:szCs w:val="21"/>
        </w:rPr>
      </w:pPr>
      <w:r w:rsidRPr="00AA6D7E">
        <w:rPr>
          <w:rFonts w:asciiTheme="majorHAnsi" w:hAnsiTheme="majorHAnsi" w:cstheme="minorHAnsi"/>
          <w:b/>
          <w:color w:val="222222"/>
          <w:sz w:val="21"/>
          <w:szCs w:val="21"/>
        </w:rPr>
        <w:t xml:space="preserve">Webinar: </w:t>
      </w:r>
      <w:r w:rsidRPr="00AA6D7E">
        <w:rPr>
          <w:rFonts w:asciiTheme="majorHAnsi" w:hAnsiTheme="majorHAnsi" w:cstheme="minorHAnsi"/>
          <w:color w:val="222222"/>
          <w:sz w:val="21"/>
          <w:szCs w:val="21"/>
        </w:rPr>
        <w:t xml:space="preserve">Bharti </w:t>
      </w:r>
      <w:proofErr w:type="spellStart"/>
      <w:r w:rsidRPr="00AA6D7E">
        <w:rPr>
          <w:rFonts w:asciiTheme="majorHAnsi" w:hAnsiTheme="majorHAnsi" w:cstheme="minorHAnsi"/>
          <w:color w:val="222222"/>
          <w:sz w:val="21"/>
          <w:szCs w:val="21"/>
        </w:rPr>
        <w:t>vidyapeeth</w:t>
      </w:r>
      <w:proofErr w:type="spellEnd"/>
      <w:r w:rsidRPr="00AA6D7E">
        <w:rPr>
          <w:rFonts w:asciiTheme="majorHAnsi" w:hAnsiTheme="majorHAnsi" w:cstheme="minorHAnsi"/>
          <w:color w:val="222222"/>
          <w:sz w:val="21"/>
          <w:szCs w:val="21"/>
        </w:rPr>
        <w:t xml:space="preserve"> college of engineering for women, </w:t>
      </w:r>
      <w:proofErr w:type="spellStart"/>
      <w:r w:rsidRPr="00AA6D7E">
        <w:rPr>
          <w:rFonts w:asciiTheme="majorHAnsi" w:hAnsiTheme="majorHAnsi" w:cstheme="minorHAnsi"/>
          <w:color w:val="222222"/>
          <w:sz w:val="21"/>
          <w:szCs w:val="21"/>
        </w:rPr>
        <w:t>pune</w:t>
      </w:r>
      <w:proofErr w:type="spellEnd"/>
      <w:r w:rsidRPr="00AA6D7E">
        <w:rPr>
          <w:rFonts w:asciiTheme="majorHAnsi" w:hAnsiTheme="majorHAnsi" w:cstheme="minorHAnsi"/>
          <w:color w:val="222222"/>
          <w:sz w:val="21"/>
          <w:szCs w:val="21"/>
        </w:rPr>
        <w:t xml:space="preserve"> organized webinar on Intellectual Property rights on 30 May 2020.</w:t>
      </w:r>
    </w:p>
    <w:p w14:paraId="7874AD5C" w14:textId="77777777" w:rsidR="00F47D35" w:rsidRPr="00AA6D7E" w:rsidRDefault="00F47D35" w:rsidP="000B4B9C">
      <w:pPr>
        <w:jc w:val="both"/>
        <w:rPr>
          <w:rFonts w:asciiTheme="majorHAnsi" w:hAnsiTheme="majorHAnsi" w:cstheme="minorHAnsi"/>
          <w:bCs/>
          <w:color w:val="548DD4" w:themeColor="text2" w:themeTint="99"/>
          <w:sz w:val="21"/>
          <w:szCs w:val="21"/>
        </w:rPr>
      </w:pPr>
    </w:p>
    <w:p w14:paraId="5BE58357" w14:textId="40903CAE" w:rsidR="001F6583" w:rsidRPr="00AA6D7E" w:rsidRDefault="00430EDF" w:rsidP="000B4B9C">
      <w:pPr>
        <w:jc w:val="both"/>
        <w:rPr>
          <w:rFonts w:asciiTheme="majorHAnsi" w:hAnsiTheme="majorHAnsi" w:cstheme="minorHAnsi"/>
          <w:bCs/>
          <w:color w:val="548DD4" w:themeColor="text2" w:themeTint="99"/>
          <w:sz w:val="21"/>
          <w:szCs w:val="21"/>
        </w:rPr>
      </w:pPr>
      <w:r w:rsidRPr="00AA6D7E">
        <w:rPr>
          <w:rFonts w:asciiTheme="majorHAnsi" w:hAnsiTheme="majorHAnsi" w:cstheme="minorHAnsi"/>
          <w:bCs/>
          <w:color w:val="548DD4" w:themeColor="text2" w:themeTint="99"/>
          <w:sz w:val="21"/>
          <w:szCs w:val="21"/>
        </w:rPr>
        <w:t>FACULTY DEVELOPMENT PROGRAM</w:t>
      </w:r>
    </w:p>
    <w:p w14:paraId="0EEC7FD8" w14:textId="77777777" w:rsidR="001F6583" w:rsidRPr="00AA6D7E" w:rsidRDefault="001F6583" w:rsidP="000B4B9C">
      <w:pPr>
        <w:jc w:val="both"/>
        <w:rPr>
          <w:rFonts w:asciiTheme="majorHAnsi" w:hAnsiTheme="majorHAnsi" w:cstheme="minorHAnsi"/>
          <w:bCs/>
          <w:color w:val="1F497D"/>
          <w:sz w:val="21"/>
          <w:szCs w:val="21"/>
          <w:u w:val="single"/>
        </w:rPr>
      </w:pPr>
    </w:p>
    <w:p w14:paraId="21F12FC7" w14:textId="0829430B" w:rsidR="001F6583" w:rsidRPr="00AA6D7E" w:rsidRDefault="001F6583" w:rsidP="000B4B9C">
      <w:pPr>
        <w:pStyle w:val="ListParagraph"/>
        <w:widowControl w:val="0"/>
        <w:numPr>
          <w:ilvl w:val="0"/>
          <w:numId w:val="31"/>
        </w:numPr>
        <w:tabs>
          <w:tab w:val="left" w:pos="540"/>
        </w:tabs>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faculty development </w:t>
      </w:r>
      <w:r w:rsidR="0096479B" w:rsidRPr="00AA6D7E">
        <w:rPr>
          <w:rFonts w:asciiTheme="majorHAnsi" w:hAnsiTheme="majorHAnsi" w:cstheme="minorHAnsi"/>
          <w:bCs/>
          <w:sz w:val="21"/>
          <w:szCs w:val="21"/>
        </w:rPr>
        <w:t>program</w:t>
      </w:r>
      <w:r w:rsidRPr="00AA6D7E">
        <w:rPr>
          <w:rFonts w:asciiTheme="majorHAnsi" w:hAnsiTheme="majorHAnsi" w:cstheme="minorHAnsi"/>
          <w:bCs/>
          <w:sz w:val="21"/>
          <w:szCs w:val="21"/>
        </w:rPr>
        <w:t xml:space="preserve"> on TOTAL QUALITY MANAGEMENT at </w:t>
      </w:r>
      <w:proofErr w:type="spellStart"/>
      <w:r w:rsidRPr="00AA6D7E">
        <w:rPr>
          <w:rFonts w:asciiTheme="majorHAnsi" w:hAnsiTheme="majorHAnsi" w:cstheme="minorHAnsi"/>
          <w:bCs/>
          <w:sz w:val="21"/>
          <w:szCs w:val="21"/>
        </w:rPr>
        <w:t>Sipna’s</w:t>
      </w:r>
      <w:proofErr w:type="spellEnd"/>
      <w:r w:rsidRPr="00AA6D7E">
        <w:rPr>
          <w:rFonts w:asciiTheme="majorHAnsi" w:hAnsiTheme="majorHAnsi" w:cstheme="minorHAnsi"/>
          <w:bCs/>
          <w:sz w:val="21"/>
          <w:szCs w:val="21"/>
        </w:rPr>
        <w:t xml:space="preserve"> College of Engineering &amp; </w:t>
      </w:r>
      <w:proofErr w:type="gramStart"/>
      <w:r w:rsidRPr="00AA6D7E">
        <w:rPr>
          <w:rFonts w:asciiTheme="majorHAnsi" w:hAnsiTheme="majorHAnsi" w:cstheme="minorHAnsi"/>
          <w:bCs/>
          <w:sz w:val="21"/>
          <w:szCs w:val="21"/>
        </w:rPr>
        <w:t>Technology ,Amravati</w:t>
      </w:r>
      <w:proofErr w:type="gramEnd"/>
      <w:r w:rsidRPr="00AA6D7E">
        <w:rPr>
          <w:rFonts w:asciiTheme="majorHAnsi" w:hAnsiTheme="majorHAnsi" w:cstheme="minorHAnsi"/>
          <w:bCs/>
          <w:sz w:val="21"/>
          <w:szCs w:val="21"/>
        </w:rPr>
        <w:t>(20-22 Dec 2007)</w:t>
      </w:r>
    </w:p>
    <w:p w14:paraId="3CC2A283" w14:textId="77777777" w:rsidR="001F6583" w:rsidRPr="00AA6D7E" w:rsidRDefault="001F6583" w:rsidP="000B4B9C">
      <w:pPr>
        <w:pStyle w:val="ListParagraph"/>
        <w:widowControl w:val="0"/>
        <w:numPr>
          <w:ilvl w:val="0"/>
          <w:numId w:val="31"/>
        </w:numPr>
        <w:tabs>
          <w:tab w:val="left" w:pos="540"/>
        </w:tabs>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Faculty development workshop, organized at </w:t>
      </w:r>
      <w:proofErr w:type="spellStart"/>
      <w:r w:rsidRPr="00AA6D7E">
        <w:rPr>
          <w:rFonts w:asciiTheme="majorHAnsi" w:hAnsiTheme="majorHAnsi" w:cstheme="minorHAnsi"/>
          <w:bCs/>
          <w:sz w:val="21"/>
          <w:szCs w:val="21"/>
        </w:rPr>
        <w:t>Sipna’s</w:t>
      </w:r>
      <w:proofErr w:type="spellEnd"/>
      <w:r w:rsidRPr="00AA6D7E">
        <w:rPr>
          <w:rFonts w:asciiTheme="majorHAnsi" w:hAnsiTheme="majorHAnsi" w:cstheme="minorHAnsi"/>
          <w:bCs/>
          <w:sz w:val="21"/>
          <w:szCs w:val="21"/>
        </w:rPr>
        <w:t xml:space="preserve"> College of Engineering &amp; </w:t>
      </w:r>
      <w:proofErr w:type="gramStart"/>
      <w:r w:rsidRPr="00AA6D7E">
        <w:rPr>
          <w:rFonts w:asciiTheme="majorHAnsi" w:hAnsiTheme="majorHAnsi" w:cstheme="minorHAnsi"/>
          <w:bCs/>
          <w:sz w:val="21"/>
          <w:szCs w:val="21"/>
        </w:rPr>
        <w:lastRenderedPageBreak/>
        <w:t>Technology ,</w:t>
      </w:r>
      <w:proofErr w:type="gramEnd"/>
      <w:r w:rsidRPr="00AA6D7E">
        <w:rPr>
          <w:rFonts w:asciiTheme="majorHAnsi" w:hAnsiTheme="majorHAnsi" w:cstheme="minorHAnsi"/>
          <w:bCs/>
          <w:sz w:val="21"/>
          <w:szCs w:val="21"/>
        </w:rPr>
        <w:t xml:space="preserve"> Amaravati  Dt:21/10/09-24/10/09</w:t>
      </w:r>
    </w:p>
    <w:p w14:paraId="11E13E6E" w14:textId="6C95E18F" w:rsidR="001F6583" w:rsidRPr="00AA6D7E" w:rsidRDefault="001F6583" w:rsidP="000B4B9C">
      <w:pPr>
        <w:pStyle w:val="ListParagraph"/>
        <w:widowControl w:val="0"/>
        <w:numPr>
          <w:ilvl w:val="0"/>
          <w:numId w:val="31"/>
        </w:numPr>
        <w:tabs>
          <w:tab w:val="left" w:pos="540"/>
        </w:tabs>
        <w:suppressAutoHyphens/>
        <w:autoSpaceDE w:val="0"/>
        <w:spacing w:line="240" w:lineRule="atLeast"/>
        <w:jc w:val="both"/>
        <w:rPr>
          <w:rFonts w:asciiTheme="majorHAnsi" w:hAnsiTheme="majorHAnsi" w:cstheme="minorHAnsi"/>
          <w:bCs/>
          <w:sz w:val="21"/>
          <w:szCs w:val="21"/>
        </w:rPr>
      </w:pPr>
      <w:r w:rsidRPr="00AA6D7E">
        <w:rPr>
          <w:rFonts w:asciiTheme="majorHAnsi" w:hAnsiTheme="majorHAnsi" w:cstheme="minorHAnsi"/>
          <w:bCs/>
          <w:sz w:val="21"/>
          <w:szCs w:val="21"/>
        </w:rPr>
        <w:t xml:space="preserve">Attended faculty development </w:t>
      </w:r>
      <w:r w:rsidR="0096479B" w:rsidRPr="00AA6D7E">
        <w:rPr>
          <w:rFonts w:asciiTheme="majorHAnsi" w:hAnsiTheme="majorHAnsi" w:cstheme="minorHAnsi"/>
          <w:bCs/>
          <w:sz w:val="21"/>
          <w:szCs w:val="21"/>
        </w:rPr>
        <w:t>program</w:t>
      </w:r>
      <w:r w:rsidRPr="00AA6D7E">
        <w:rPr>
          <w:rFonts w:asciiTheme="majorHAnsi" w:hAnsiTheme="majorHAnsi" w:cstheme="minorHAnsi"/>
          <w:bCs/>
          <w:sz w:val="21"/>
          <w:szCs w:val="21"/>
        </w:rPr>
        <w:t xml:space="preserve"> on EMPOWERING ACADEMIC EXCELLENCE WITH an OVERVIEW OF INDUSTRY 4.0 at ’</w:t>
      </w:r>
      <w:proofErr w:type="spellStart"/>
      <w:r w:rsidRPr="00AA6D7E">
        <w:rPr>
          <w:rFonts w:asciiTheme="majorHAnsi" w:hAnsiTheme="majorHAnsi" w:cstheme="minorHAnsi"/>
          <w:bCs/>
          <w:sz w:val="21"/>
          <w:szCs w:val="21"/>
        </w:rPr>
        <w:t>Sipna’s</w:t>
      </w:r>
      <w:proofErr w:type="spellEnd"/>
      <w:r w:rsidRPr="00AA6D7E">
        <w:rPr>
          <w:rFonts w:asciiTheme="majorHAnsi" w:hAnsiTheme="majorHAnsi" w:cstheme="minorHAnsi"/>
          <w:bCs/>
          <w:sz w:val="21"/>
          <w:szCs w:val="21"/>
        </w:rPr>
        <w:t xml:space="preserve"> College of Engineering &amp; </w:t>
      </w:r>
      <w:proofErr w:type="gramStart"/>
      <w:r w:rsidRPr="00AA6D7E">
        <w:rPr>
          <w:rFonts w:asciiTheme="majorHAnsi" w:hAnsiTheme="majorHAnsi" w:cstheme="minorHAnsi"/>
          <w:bCs/>
          <w:sz w:val="21"/>
          <w:szCs w:val="21"/>
        </w:rPr>
        <w:t>Technology ,Amravati</w:t>
      </w:r>
      <w:proofErr w:type="gramEnd"/>
      <w:r w:rsidRPr="00AA6D7E">
        <w:rPr>
          <w:rFonts w:asciiTheme="majorHAnsi" w:hAnsiTheme="majorHAnsi" w:cstheme="minorHAnsi"/>
          <w:bCs/>
          <w:sz w:val="21"/>
          <w:szCs w:val="21"/>
        </w:rPr>
        <w:t xml:space="preserve"> during 21</w:t>
      </w:r>
      <w:r w:rsidRPr="00AA6D7E">
        <w:rPr>
          <w:rFonts w:asciiTheme="majorHAnsi" w:hAnsiTheme="majorHAnsi" w:cstheme="minorHAnsi"/>
          <w:bCs/>
          <w:sz w:val="21"/>
          <w:szCs w:val="21"/>
          <w:vertAlign w:val="superscript"/>
        </w:rPr>
        <w:t>st</w:t>
      </w:r>
      <w:r w:rsidRPr="00AA6D7E">
        <w:rPr>
          <w:rFonts w:asciiTheme="majorHAnsi" w:hAnsiTheme="majorHAnsi" w:cstheme="minorHAnsi"/>
          <w:bCs/>
          <w:sz w:val="21"/>
          <w:szCs w:val="21"/>
        </w:rPr>
        <w:t xml:space="preserve"> December to 23</w:t>
      </w:r>
      <w:r w:rsidRPr="00AA6D7E">
        <w:rPr>
          <w:rFonts w:asciiTheme="majorHAnsi" w:hAnsiTheme="majorHAnsi" w:cstheme="minorHAnsi"/>
          <w:bCs/>
          <w:sz w:val="21"/>
          <w:szCs w:val="21"/>
          <w:vertAlign w:val="superscript"/>
        </w:rPr>
        <w:t>rd</w:t>
      </w:r>
      <w:r w:rsidRPr="00AA6D7E">
        <w:rPr>
          <w:rFonts w:asciiTheme="majorHAnsi" w:hAnsiTheme="majorHAnsi" w:cstheme="minorHAnsi"/>
          <w:bCs/>
          <w:sz w:val="21"/>
          <w:szCs w:val="21"/>
        </w:rPr>
        <w:t xml:space="preserve"> December 2017.</w:t>
      </w:r>
    </w:p>
    <w:p w14:paraId="1376FC62" w14:textId="56803948" w:rsidR="002E2243" w:rsidRPr="00AA6D7E" w:rsidRDefault="002E2243" w:rsidP="000B4B9C">
      <w:pPr>
        <w:pStyle w:val="ListParagraph"/>
        <w:widowControl w:val="0"/>
        <w:numPr>
          <w:ilvl w:val="0"/>
          <w:numId w:val="31"/>
        </w:numPr>
        <w:tabs>
          <w:tab w:val="left" w:pos="540"/>
        </w:tabs>
        <w:suppressAutoHyphens/>
        <w:autoSpaceDE w:val="0"/>
        <w:spacing w:line="240" w:lineRule="atLeast"/>
        <w:jc w:val="both"/>
        <w:rPr>
          <w:rFonts w:asciiTheme="majorHAnsi" w:hAnsiTheme="majorHAnsi" w:cstheme="minorHAnsi"/>
          <w:sz w:val="21"/>
          <w:szCs w:val="21"/>
        </w:rPr>
      </w:pPr>
      <w:r w:rsidRPr="00AA6D7E">
        <w:rPr>
          <w:rFonts w:asciiTheme="majorHAnsi" w:hAnsiTheme="majorHAnsi" w:cstheme="minorHAnsi"/>
          <w:sz w:val="21"/>
          <w:szCs w:val="21"/>
        </w:rPr>
        <w:t xml:space="preserve">Attended faculty development </w:t>
      </w:r>
      <w:r w:rsidR="0096479B" w:rsidRPr="00AA6D7E">
        <w:rPr>
          <w:rFonts w:asciiTheme="majorHAnsi" w:hAnsiTheme="majorHAnsi" w:cstheme="minorHAnsi"/>
          <w:sz w:val="21"/>
          <w:szCs w:val="21"/>
        </w:rPr>
        <w:t>program</w:t>
      </w:r>
      <w:r w:rsidRPr="00AA6D7E">
        <w:rPr>
          <w:rFonts w:asciiTheme="majorHAnsi" w:hAnsiTheme="majorHAnsi" w:cstheme="minorHAnsi"/>
          <w:sz w:val="21"/>
          <w:szCs w:val="21"/>
        </w:rPr>
        <w:t xml:space="preserve"> on </w:t>
      </w:r>
      <w:r w:rsidRPr="00AA6D7E">
        <w:rPr>
          <w:rFonts w:asciiTheme="majorHAnsi" w:hAnsiTheme="majorHAnsi" w:cstheme="minorHAnsi"/>
          <w:sz w:val="21"/>
          <w:szCs w:val="21"/>
          <w:lang w:val="en-IN" w:eastAsia="en-IN"/>
        </w:rPr>
        <w:t xml:space="preserve">WhatsApp Outcome Based Education” </w:t>
      </w:r>
      <w:r w:rsidRPr="00AA6D7E">
        <w:rPr>
          <w:rFonts w:asciiTheme="majorHAnsi" w:hAnsiTheme="majorHAnsi" w:cstheme="minorHAnsi"/>
          <w:sz w:val="21"/>
          <w:szCs w:val="21"/>
        </w:rPr>
        <w:t xml:space="preserve">at </w:t>
      </w:r>
      <w:r w:rsidRPr="00AA6D7E">
        <w:rPr>
          <w:rFonts w:asciiTheme="majorHAnsi" w:hAnsiTheme="majorHAnsi" w:cstheme="minorHAnsi"/>
          <w:sz w:val="21"/>
          <w:szCs w:val="21"/>
          <w:lang w:val="en-IN" w:eastAsia="en-IN"/>
        </w:rPr>
        <w:t xml:space="preserve">Online conducted by D Y Patil College of Engineering, </w:t>
      </w:r>
      <w:proofErr w:type="spellStart"/>
      <w:r w:rsidRPr="00AA6D7E">
        <w:rPr>
          <w:rFonts w:asciiTheme="majorHAnsi" w:hAnsiTheme="majorHAnsi" w:cstheme="minorHAnsi"/>
          <w:sz w:val="21"/>
          <w:szCs w:val="21"/>
          <w:lang w:val="en-IN" w:eastAsia="en-IN"/>
        </w:rPr>
        <w:t>Akurdi</w:t>
      </w:r>
      <w:proofErr w:type="spellEnd"/>
      <w:r w:rsidRPr="00AA6D7E">
        <w:rPr>
          <w:rFonts w:asciiTheme="majorHAnsi" w:hAnsiTheme="majorHAnsi" w:cstheme="minorHAnsi"/>
          <w:sz w:val="21"/>
          <w:szCs w:val="21"/>
          <w:lang w:val="en-IN" w:eastAsia="en-IN"/>
        </w:rPr>
        <w:t>, Pune</w:t>
      </w:r>
      <w:r w:rsidRPr="00AA6D7E">
        <w:rPr>
          <w:rFonts w:asciiTheme="majorHAnsi" w:hAnsiTheme="majorHAnsi" w:cstheme="minorHAnsi"/>
          <w:sz w:val="21"/>
          <w:szCs w:val="21"/>
        </w:rPr>
        <w:t xml:space="preserve"> during </w:t>
      </w:r>
      <w:r w:rsidRPr="00AA6D7E">
        <w:rPr>
          <w:rFonts w:asciiTheme="majorHAnsi" w:hAnsiTheme="majorHAnsi" w:cstheme="minorHAnsi"/>
          <w:sz w:val="21"/>
          <w:szCs w:val="21"/>
          <w:lang w:val="en-IN" w:eastAsia="en-IN"/>
        </w:rPr>
        <w:t xml:space="preserve">24-03-2020 to </w:t>
      </w:r>
      <w:proofErr w:type="gramStart"/>
      <w:r w:rsidRPr="00AA6D7E">
        <w:rPr>
          <w:rFonts w:asciiTheme="majorHAnsi" w:hAnsiTheme="majorHAnsi" w:cstheme="minorHAnsi"/>
          <w:sz w:val="21"/>
          <w:szCs w:val="21"/>
          <w:lang w:val="en-IN" w:eastAsia="en-IN"/>
        </w:rPr>
        <w:t>14-04-2020</w:t>
      </w:r>
      <w:proofErr w:type="gramEnd"/>
    </w:p>
    <w:p w14:paraId="56BCF7FE" w14:textId="12B9C96C" w:rsidR="002E2243" w:rsidRPr="00AA6D7E" w:rsidRDefault="002E2243" w:rsidP="000B4B9C">
      <w:pPr>
        <w:pStyle w:val="ListParagraph"/>
        <w:numPr>
          <w:ilvl w:val="0"/>
          <w:numId w:val="31"/>
        </w:numPr>
        <w:jc w:val="both"/>
        <w:rPr>
          <w:rFonts w:asciiTheme="majorHAnsi" w:hAnsiTheme="majorHAnsi" w:cstheme="minorHAnsi"/>
          <w:color w:val="000000"/>
          <w:sz w:val="21"/>
          <w:szCs w:val="21"/>
          <w:lang w:val="en-IN" w:eastAsia="en-IN"/>
        </w:rPr>
      </w:pPr>
      <w:r w:rsidRPr="00AA6D7E">
        <w:rPr>
          <w:rFonts w:asciiTheme="majorHAnsi" w:hAnsiTheme="majorHAnsi" w:cstheme="minorHAnsi"/>
          <w:sz w:val="21"/>
          <w:szCs w:val="21"/>
        </w:rPr>
        <w:t xml:space="preserve">Attended faculty development </w:t>
      </w:r>
      <w:r w:rsidR="0096479B" w:rsidRPr="00AA6D7E">
        <w:rPr>
          <w:rFonts w:asciiTheme="majorHAnsi" w:hAnsiTheme="majorHAnsi" w:cstheme="minorHAnsi"/>
          <w:sz w:val="21"/>
          <w:szCs w:val="21"/>
        </w:rPr>
        <w:t>program</w:t>
      </w:r>
      <w:r w:rsidRPr="00AA6D7E">
        <w:rPr>
          <w:rFonts w:asciiTheme="majorHAnsi" w:hAnsiTheme="majorHAnsi" w:cstheme="minorHAnsi"/>
          <w:sz w:val="21"/>
          <w:szCs w:val="21"/>
        </w:rPr>
        <w:t xml:space="preserve"> on </w:t>
      </w:r>
      <w:r w:rsidRPr="00AA6D7E">
        <w:rPr>
          <w:rFonts w:asciiTheme="majorHAnsi" w:hAnsiTheme="majorHAnsi" w:cstheme="minorHAnsi"/>
          <w:color w:val="000000"/>
          <w:sz w:val="21"/>
          <w:szCs w:val="21"/>
          <w:lang w:val="en-IN" w:eastAsia="en-IN"/>
        </w:rPr>
        <w:t>"Spoken Tutorial Technology”</w:t>
      </w:r>
      <w:r w:rsidRPr="00AA6D7E">
        <w:rPr>
          <w:rFonts w:asciiTheme="majorHAnsi" w:hAnsiTheme="majorHAnsi" w:cstheme="minorHAnsi"/>
          <w:sz w:val="21"/>
          <w:szCs w:val="21"/>
          <w:lang w:val="en-IN" w:eastAsia="en-IN"/>
        </w:rPr>
        <w:t xml:space="preserve">” </w:t>
      </w:r>
      <w:r w:rsidRPr="00AA6D7E">
        <w:rPr>
          <w:rFonts w:asciiTheme="majorHAnsi" w:hAnsiTheme="majorHAnsi" w:cstheme="minorHAnsi"/>
          <w:sz w:val="21"/>
          <w:szCs w:val="21"/>
        </w:rPr>
        <w:t xml:space="preserve">at </w:t>
      </w:r>
      <w:r w:rsidRPr="00AA6D7E">
        <w:rPr>
          <w:rFonts w:asciiTheme="majorHAnsi" w:hAnsiTheme="majorHAnsi" w:cstheme="minorHAnsi"/>
          <w:sz w:val="21"/>
          <w:szCs w:val="21"/>
          <w:lang w:val="en-IN" w:eastAsia="en-IN"/>
        </w:rPr>
        <w:t xml:space="preserve">Online conducted by </w:t>
      </w:r>
      <w:r w:rsidRPr="00AA6D7E">
        <w:rPr>
          <w:rFonts w:asciiTheme="majorHAnsi" w:hAnsiTheme="majorHAnsi" w:cstheme="minorHAnsi"/>
          <w:color w:val="000000"/>
          <w:sz w:val="21"/>
          <w:szCs w:val="21"/>
          <w:lang w:val="en-IN" w:eastAsia="en-IN"/>
        </w:rPr>
        <w:t xml:space="preserve">Online organized by </w:t>
      </w:r>
      <w:proofErr w:type="spellStart"/>
      <w:r w:rsidRPr="00AA6D7E">
        <w:rPr>
          <w:rFonts w:asciiTheme="majorHAnsi" w:hAnsiTheme="majorHAnsi" w:cstheme="minorHAnsi"/>
          <w:color w:val="000000"/>
          <w:sz w:val="21"/>
          <w:szCs w:val="21"/>
          <w:lang w:val="en-IN" w:eastAsia="en-IN"/>
        </w:rPr>
        <w:t>Sinhgad</w:t>
      </w:r>
      <w:proofErr w:type="spellEnd"/>
      <w:r w:rsidRPr="00AA6D7E">
        <w:rPr>
          <w:rFonts w:asciiTheme="majorHAnsi" w:hAnsiTheme="majorHAnsi" w:cstheme="minorHAnsi"/>
          <w:color w:val="000000"/>
          <w:sz w:val="21"/>
          <w:szCs w:val="21"/>
          <w:lang w:val="en-IN" w:eastAsia="en-IN"/>
        </w:rPr>
        <w:t xml:space="preserve"> </w:t>
      </w:r>
      <w:proofErr w:type="gramStart"/>
      <w:r w:rsidRPr="00AA6D7E">
        <w:rPr>
          <w:rFonts w:asciiTheme="majorHAnsi" w:hAnsiTheme="majorHAnsi" w:cstheme="minorHAnsi"/>
          <w:color w:val="000000"/>
          <w:sz w:val="21"/>
          <w:szCs w:val="21"/>
          <w:lang w:val="en-IN" w:eastAsia="en-IN"/>
        </w:rPr>
        <w:t>college ,Pune</w:t>
      </w:r>
      <w:proofErr w:type="gramEnd"/>
      <w:r w:rsidRPr="00AA6D7E">
        <w:rPr>
          <w:rFonts w:asciiTheme="majorHAnsi" w:hAnsiTheme="majorHAnsi" w:cstheme="minorHAnsi"/>
          <w:color w:val="000000"/>
          <w:sz w:val="21"/>
          <w:szCs w:val="21"/>
          <w:lang w:val="en-IN" w:eastAsia="en-IN"/>
        </w:rPr>
        <w:t xml:space="preserve"> </w:t>
      </w:r>
      <w:r w:rsidRPr="00AA6D7E">
        <w:rPr>
          <w:rFonts w:asciiTheme="majorHAnsi" w:hAnsiTheme="majorHAnsi" w:cstheme="minorHAnsi"/>
          <w:sz w:val="21"/>
          <w:szCs w:val="21"/>
        </w:rPr>
        <w:t xml:space="preserve">during </w:t>
      </w:r>
      <w:r w:rsidRPr="00AA6D7E">
        <w:rPr>
          <w:rFonts w:asciiTheme="majorHAnsi" w:hAnsiTheme="majorHAnsi" w:cstheme="minorHAnsi"/>
          <w:sz w:val="21"/>
          <w:szCs w:val="21"/>
          <w:lang w:val="en-IN" w:eastAsia="en-IN"/>
        </w:rPr>
        <w:t>18/05/2020 to 22/04/2020</w:t>
      </w:r>
    </w:p>
    <w:p w14:paraId="2A82B48D" w14:textId="1250A479" w:rsidR="002E2243" w:rsidRPr="00AA6D7E" w:rsidRDefault="002E2243" w:rsidP="000B4B9C">
      <w:pPr>
        <w:pStyle w:val="ListParagraph"/>
        <w:numPr>
          <w:ilvl w:val="0"/>
          <w:numId w:val="31"/>
        </w:numPr>
        <w:jc w:val="both"/>
        <w:rPr>
          <w:rFonts w:asciiTheme="majorHAnsi" w:hAnsiTheme="majorHAnsi" w:cstheme="minorHAnsi"/>
          <w:sz w:val="21"/>
          <w:szCs w:val="21"/>
          <w:lang w:val="en-IN" w:eastAsia="en-IN"/>
        </w:rPr>
      </w:pPr>
      <w:r w:rsidRPr="00AA6D7E">
        <w:rPr>
          <w:rFonts w:asciiTheme="majorHAnsi" w:hAnsiTheme="majorHAnsi" w:cstheme="minorHAnsi"/>
          <w:sz w:val="21"/>
          <w:szCs w:val="21"/>
        </w:rPr>
        <w:t xml:space="preserve">Attended faculty development </w:t>
      </w:r>
      <w:r w:rsidR="0096479B" w:rsidRPr="00AA6D7E">
        <w:rPr>
          <w:rFonts w:asciiTheme="majorHAnsi" w:hAnsiTheme="majorHAnsi" w:cstheme="minorHAnsi"/>
          <w:sz w:val="21"/>
          <w:szCs w:val="21"/>
        </w:rPr>
        <w:t>program</w:t>
      </w:r>
      <w:r w:rsidRPr="00AA6D7E">
        <w:rPr>
          <w:rFonts w:asciiTheme="majorHAnsi" w:hAnsiTheme="majorHAnsi" w:cstheme="minorHAnsi"/>
          <w:sz w:val="21"/>
          <w:szCs w:val="21"/>
        </w:rPr>
        <w:t xml:space="preserve"> on “</w:t>
      </w:r>
      <w:r w:rsidRPr="00AA6D7E">
        <w:rPr>
          <w:rFonts w:asciiTheme="majorHAnsi" w:hAnsiTheme="majorHAnsi" w:cstheme="minorHAnsi"/>
          <w:sz w:val="21"/>
          <w:szCs w:val="21"/>
          <w:lang w:val="en-IN" w:eastAsia="en-IN"/>
        </w:rPr>
        <w:t xml:space="preserve">Three days online FDP on “Video Recording, Editing and Uploading Tools” </w:t>
      </w:r>
      <w:r w:rsidRPr="00AA6D7E">
        <w:rPr>
          <w:rFonts w:asciiTheme="majorHAnsi" w:hAnsiTheme="majorHAnsi" w:cstheme="minorHAnsi"/>
          <w:sz w:val="21"/>
          <w:szCs w:val="21"/>
        </w:rPr>
        <w:t xml:space="preserve">at </w:t>
      </w:r>
      <w:r w:rsidRPr="00AA6D7E">
        <w:rPr>
          <w:rFonts w:asciiTheme="majorHAnsi" w:hAnsiTheme="majorHAnsi" w:cstheme="minorHAnsi"/>
          <w:sz w:val="21"/>
          <w:szCs w:val="21"/>
          <w:lang w:val="en-IN" w:eastAsia="en-IN"/>
        </w:rPr>
        <w:t xml:space="preserve">Online conducted by </w:t>
      </w:r>
      <w:r w:rsidRPr="00AA6D7E">
        <w:rPr>
          <w:rFonts w:asciiTheme="majorHAnsi" w:hAnsiTheme="majorHAnsi" w:cstheme="minorHAnsi"/>
          <w:color w:val="000000"/>
          <w:sz w:val="21"/>
          <w:szCs w:val="21"/>
          <w:lang w:val="en-IN" w:eastAsia="en-IN"/>
        </w:rPr>
        <w:t xml:space="preserve">Online organized </w:t>
      </w:r>
      <w:r w:rsidRPr="00AA6D7E">
        <w:rPr>
          <w:rFonts w:asciiTheme="majorHAnsi" w:hAnsiTheme="majorHAnsi" w:cstheme="minorHAnsi"/>
          <w:sz w:val="21"/>
          <w:szCs w:val="21"/>
          <w:lang w:val="en-IN" w:eastAsia="en-IN"/>
        </w:rPr>
        <w:t xml:space="preserve">Online organized by dept of IT, </w:t>
      </w:r>
      <w:proofErr w:type="spellStart"/>
      <w:r w:rsidRPr="00AA6D7E">
        <w:rPr>
          <w:rFonts w:asciiTheme="majorHAnsi" w:hAnsiTheme="majorHAnsi" w:cstheme="minorHAnsi"/>
          <w:sz w:val="21"/>
          <w:szCs w:val="21"/>
          <w:lang w:val="en-IN" w:eastAsia="en-IN"/>
        </w:rPr>
        <w:t>Sipna</w:t>
      </w:r>
      <w:proofErr w:type="spellEnd"/>
      <w:r w:rsidRPr="00AA6D7E">
        <w:rPr>
          <w:rFonts w:asciiTheme="majorHAnsi" w:hAnsiTheme="majorHAnsi" w:cstheme="minorHAnsi"/>
          <w:sz w:val="21"/>
          <w:szCs w:val="21"/>
          <w:lang w:val="en-IN" w:eastAsia="en-IN"/>
        </w:rPr>
        <w:t xml:space="preserve"> </w:t>
      </w:r>
      <w:proofErr w:type="spellStart"/>
      <w:r w:rsidRPr="00AA6D7E">
        <w:rPr>
          <w:rFonts w:asciiTheme="majorHAnsi" w:hAnsiTheme="majorHAnsi" w:cstheme="minorHAnsi"/>
          <w:sz w:val="21"/>
          <w:szCs w:val="21"/>
          <w:lang w:val="en-IN" w:eastAsia="en-IN"/>
        </w:rPr>
        <w:t>CoET</w:t>
      </w:r>
      <w:proofErr w:type="spellEnd"/>
      <w:r w:rsidRPr="00AA6D7E">
        <w:rPr>
          <w:rFonts w:asciiTheme="majorHAnsi" w:hAnsiTheme="majorHAnsi" w:cstheme="minorHAnsi"/>
          <w:sz w:val="21"/>
          <w:szCs w:val="21"/>
          <w:lang w:val="en-IN" w:eastAsia="en-IN"/>
        </w:rPr>
        <w:t>, Amravati</w:t>
      </w:r>
      <w:r w:rsidRPr="00AA6D7E">
        <w:rPr>
          <w:rFonts w:asciiTheme="majorHAnsi" w:hAnsiTheme="majorHAnsi" w:cstheme="minorHAnsi"/>
          <w:sz w:val="21"/>
          <w:szCs w:val="21"/>
        </w:rPr>
        <w:t xml:space="preserve"> during </w:t>
      </w:r>
      <w:r w:rsidRPr="00AA6D7E">
        <w:rPr>
          <w:rFonts w:asciiTheme="majorHAnsi" w:hAnsiTheme="majorHAnsi" w:cstheme="minorHAnsi"/>
          <w:sz w:val="21"/>
          <w:szCs w:val="21"/>
          <w:lang w:val="en-IN" w:eastAsia="en-IN"/>
        </w:rPr>
        <w:t xml:space="preserve">01-06-2020 to </w:t>
      </w:r>
      <w:proofErr w:type="gramStart"/>
      <w:r w:rsidRPr="00AA6D7E">
        <w:rPr>
          <w:rFonts w:asciiTheme="majorHAnsi" w:hAnsiTheme="majorHAnsi" w:cstheme="minorHAnsi"/>
          <w:sz w:val="21"/>
          <w:szCs w:val="21"/>
          <w:lang w:val="en-IN" w:eastAsia="en-IN"/>
        </w:rPr>
        <w:t>03-06-2020</w:t>
      </w:r>
      <w:proofErr w:type="gramEnd"/>
    </w:p>
    <w:p w14:paraId="4808C4E9" w14:textId="0244905F" w:rsidR="002E2243" w:rsidRPr="00AA6D7E" w:rsidRDefault="002E2243" w:rsidP="000B4B9C">
      <w:pPr>
        <w:widowControl w:val="0"/>
        <w:tabs>
          <w:tab w:val="left" w:pos="540"/>
        </w:tabs>
        <w:suppressAutoHyphens/>
        <w:autoSpaceDE w:val="0"/>
        <w:spacing w:line="240" w:lineRule="atLeast"/>
        <w:ind w:left="540"/>
        <w:jc w:val="both"/>
        <w:rPr>
          <w:rFonts w:asciiTheme="majorHAnsi" w:hAnsiTheme="majorHAnsi" w:cstheme="minorHAnsi"/>
          <w:bCs/>
          <w:color w:val="548DD4" w:themeColor="text2" w:themeTint="99"/>
          <w:sz w:val="21"/>
          <w:szCs w:val="21"/>
        </w:rPr>
      </w:pPr>
    </w:p>
    <w:p w14:paraId="39793589" w14:textId="61A6DBED" w:rsidR="00430EDF" w:rsidRPr="00AA6D7E" w:rsidRDefault="00430EDF" w:rsidP="000B4B9C">
      <w:pPr>
        <w:jc w:val="both"/>
        <w:rPr>
          <w:rFonts w:asciiTheme="majorHAnsi" w:hAnsiTheme="majorHAnsi" w:cstheme="minorHAnsi"/>
          <w:bCs/>
          <w:color w:val="548DD4" w:themeColor="text2" w:themeTint="99"/>
          <w:sz w:val="21"/>
          <w:szCs w:val="21"/>
        </w:rPr>
      </w:pPr>
      <w:r w:rsidRPr="00AA6D7E">
        <w:rPr>
          <w:rFonts w:asciiTheme="majorHAnsi" w:hAnsiTheme="majorHAnsi" w:cstheme="minorHAnsi"/>
          <w:bCs/>
          <w:color w:val="548DD4" w:themeColor="text2" w:themeTint="99"/>
          <w:sz w:val="21"/>
          <w:szCs w:val="21"/>
        </w:rPr>
        <w:t>AWARDS AND INTERACTION</w:t>
      </w:r>
    </w:p>
    <w:p w14:paraId="27C130C8" w14:textId="77777777" w:rsidR="00430EDF" w:rsidRPr="00AA6D7E" w:rsidRDefault="00430EDF" w:rsidP="000B4B9C">
      <w:pPr>
        <w:suppressAutoHyphens/>
        <w:ind w:left="720"/>
        <w:jc w:val="both"/>
        <w:rPr>
          <w:rFonts w:asciiTheme="majorHAnsi" w:hAnsiTheme="majorHAnsi" w:cstheme="minorHAnsi"/>
          <w:bCs/>
          <w:sz w:val="21"/>
          <w:szCs w:val="21"/>
        </w:rPr>
      </w:pPr>
    </w:p>
    <w:p w14:paraId="445E0CD8" w14:textId="48577281"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Delivered Expert Lecture on “Need of Programming Methodology to Computer Science” at IBSS College of Engineering, Amravati on 14 July 2012</w:t>
      </w:r>
    </w:p>
    <w:p w14:paraId="671F9A60" w14:textId="77777777"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Delivered Expert Lecture on “Query Transition” at IBSS College of Engineering, Amravati on 28 August 2012.</w:t>
      </w:r>
    </w:p>
    <w:p w14:paraId="427241E5" w14:textId="77777777"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Worked as judge at National Level Paper Presentation “Technizzma-14” at HVPM college of Engineering, 22 Sept 2014.</w:t>
      </w:r>
    </w:p>
    <w:p w14:paraId="3456D30C" w14:textId="77777777"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Delivered Expert Lecture on “How to Enhance current Database and Need of Normalization </w:t>
      </w:r>
      <w:proofErr w:type="gramStart"/>
      <w:r w:rsidRPr="00AA6D7E">
        <w:rPr>
          <w:rFonts w:asciiTheme="majorHAnsi" w:hAnsiTheme="majorHAnsi" w:cstheme="minorHAnsi"/>
          <w:bCs/>
          <w:sz w:val="21"/>
          <w:szCs w:val="21"/>
        </w:rPr>
        <w:t>“ at</w:t>
      </w:r>
      <w:proofErr w:type="gramEnd"/>
      <w:r w:rsidRPr="00AA6D7E">
        <w:rPr>
          <w:rFonts w:asciiTheme="majorHAnsi" w:hAnsiTheme="majorHAnsi" w:cstheme="minorHAnsi"/>
          <w:bCs/>
          <w:sz w:val="21"/>
          <w:szCs w:val="21"/>
        </w:rPr>
        <w:t xml:space="preserve"> Government Polytechnic, Amravati, 14 October 2014.</w:t>
      </w:r>
    </w:p>
    <w:p w14:paraId="01EB3992" w14:textId="77777777"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Worked as committee member and had active contribution for the success of 46</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mid Term Symposium on Impact of Technology on Skill development organized by IETE HQ, New Delhi &amp; IETE Amravati </w:t>
      </w:r>
      <w:proofErr w:type="spellStart"/>
      <w:r w:rsidRPr="00AA6D7E">
        <w:rPr>
          <w:rFonts w:asciiTheme="majorHAnsi" w:hAnsiTheme="majorHAnsi" w:cstheme="minorHAnsi"/>
          <w:bCs/>
          <w:sz w:val="21"/>
          <w:szCs w:val="21"/>
        </w:rPr>
        <w:t>centre</w:t>
      </w:r>
      <w:proofErr w:type="spellEnd"/>
      <w:r w:rsidRPr="00AA6D7E">
        <w:rPr>
          <w:rFonts w:asciiTheme="majorHAnsi" w:hAnsiTheme="majorHAnsi" w:cstheme="minorHAnsi"/>
          <w:bCs/>
          <w:sz w:val="21"/>
          <w:szCs w:val="21"/>
        </w:rPr>
        <w:t>, 11</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&amp; 12</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April 2015.</w:t>
      </w:r>
    </w:p>
    <w:p w14:paraId="380C5115" w14:textId="77777777" w:rsidR="00430EDF" w:rsidRPr="00AA6D7E" w:rsidRDefault="00430EDF" w:rsidP="000B4B9C">
      <w:pPr>
        <w:pStyle w:val="Default"/>
        <w:numPr>
          <w:ilvl w:val="0"/>
          <w:numId w:val="29"/>
        </w:numPr>
        <w:jc w:val="both"/>
        <w:rPr>
          <w:rFonts w:asciiTheme="majorHAnsi" w:hAnsiTheme="majorHAnsi" w:cstheme="minorHAnsi"/>
          <w:bCs/>
          <w:sz w:val="21"/>
          <w:szCs w:val="21"/>
        </w:rPr>
      </w:pPr>
      <w:r w:rsidRPr="00AA6D7E">
        <w:rPr>
          <w:rFonts w:asciiTheme="majorHAnsi" w:hAnsiTheme="majorHAnsi" w:cstheme="minorHAnsi"/>
          <w:bCs/>
          <w:sz w:val="21"/>
          <w:szCs w:val="21"/>
        </w:rPr>
        <w:t xml:space="preserve">IEEE Best Research Paper Award, at ICCUBEA 2015: First IEEE International Conference on Computing, Communication, Control and Automation, IEEE Pune section 26 Feb. 2015. </w:t>
      </w:r>
    </w:p>
    <w:p w14:paraId="4B8F7191" w14:textId="77777777"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Organized installation Program for Computer Society of India, Amravati chapter as founder member of Amravati chapter, April 2016.</w:t>
      </w:r>
    </w:p>
    <w:p w14:paraId="59049779" w14:textId="32564E50" w:rsidR="00430EDF" w:rsidRPr="00AA6D7E" w:rsidRDefault="00430EDF" w:rsidP="000B4B9C">
      <w:pPr>
        <w:pStyle w:val="m7535689220046173059gmail-default"/>
        <w:numPr>
          <w:ilvl w:val="0"/>
          <w:numId w:val="29"/>
        </w:numPr>
        <w:shd w:val="clear" w:color="auto" w:fill="FFFFFF"/>
        <w:jc w:val="both"/>
        <w:rPr>
          <w:rFonts w:asciiTheme="majorHAnsi" w:hAnsiTheme="majorHAnsi" w:cstheme="minorHAnsi"/>
          <w:bCs/>
          <w:color w:val="222222"/>
          <w:sz w:val="21"/>
          <w:szCs w:val="21"/>
        </w:rPr>
      </w:pPr>
      <w:r w:rsidRPr="00AA6D7E">
        <w:rPr>
          <w:rFonts w:asciiTheme="majorHAnsi" w:hAnsiTheme="majorHAnsi" w:cstheme="minorHAnsi"/>
          <w:bCs/>
          <w:color w:val="222222"/>
          <w:sz w:val="21"/>
          <w:szCs w:val="21"/>
        </w:rPr>
        <w:t xml:space="preserve">Felicitation by IETE Amravati </w:t>
      </w:r>
      <w:proofErr w:type="spellStart"/>
      <w:r w:rsidRPr="00AA6D7E">
        <w:rPr>
          <w:rFonts w:asciiTheme="majorHAnsi" w:hAnsiTheme="majorHAnsi" w:cstheme="minorHAnsi"/>
          <w:bCs/>
          <w:color w:val="222222"/>
          <w:sz w:val="21"/>
          <w:szCs w:val="21"/>
        </w:rPr>
        <w:t>center</w:t>
      </w:r>
      <w:proofErr w:type="spellEnd"/>
      <w:r w:rsidRPr="00AA6D7E">
        <w:rPr>
          <w:rFonts w:asciiTheme="majorHAnsi" w:hAnsiTheme="majorHAnsi" w:cstheme="minorHAnsi"/>
          <w:bCs/>
          <w:color w:val="222222"/>
          <w:sz w:val="21"/>
          <w:szCs w:val="21"/>
        </w:rPr>
        <w:t xml:space="preserve"> to recognised highest qualification PhD on 25th </w:t>
      </w:r>
      <w:r w:rsidR="005C3CDD" w:rsidRPr="00AA6D7E">
        <w:rPr>
          <w:rFonts w:asciiTheme="majorHAnsi" w:hAnsiTheme="majorHAnsi" w:cstheme="minorHAnsi"/>
          <w:bCs/>
          <w:color w:val="222222"/>
          <w:sz w:val="21"/>
          <w:szCs w:val="21"/>
        </w:rPr>
        <w:t>June</w:t>
      </w:r>
      <w:r w:rsidRPr="00AA6D7E">
        <w:rPr>
          <w:rFonts w:asciiTheme="majorHAnsi" w:hAnsiTheme="majorHAnsi" w:cstheme="minorHAnsi"/>
          <w:bCs/>
          <w:color w:val="222222"/>
          <w:sz w:val="21"/>
          <w:szCs w:val="21"/>
        </w:rPr>
        <w:t xml:space="preserve"> 2016. </w:t>
      </w:r>
    </w:p>
    <w:p w14:paraId="2033E7F5" w14:textId="1F972E61" w:rsidR="00430EDF" w:rsidRPr="00AA6D7E" w:rsidRDefault="00430EDF" w:rsidP="000B4B9C">
      <w:pPr>
        <w:pStyle w:val="m7535689220046173059gmail-default"/>
        <w:numPr>
          <w:ilvl w:val="0"/>
          <w:numId w:val="29"/>
        </w:numPr>
        <w:shd w:val="clear" w:color="auto" w:fill="FFFFFF"/>
        <w:jc w:val="both"/>
        <w:rPr>
          <w:rFonts w:asciiTheme="majorHAnsi" w:hAnsiTheme="majorHAnsi" w:cstheme="minorHAnsi"/>
          <w:bCs/>
          <w:color w:val="222222"/>
          <w:sz w:val="21"/>
          <w:szCs w:val="21"/>
        </w:rPr>
      </w:pPr>
      <w:r w:rsidRPr="00AA6D7E">
        <w:rPr>
          <w:rFonts w:asciiTheme="majorHAnsi" w:hAnsiTheme="majorHAnsi" w:cstheme="minorHAnsi"/>
          <w:bCs/>
          <w:color w:val="222222"/>
          <w:sz w:val="21"/>
          <w:szCs w:val="21"/>
        </w:rPr>
        <w:t>Felicitation by</w:t>
      </w:r>
      <w:r w:rsidR="0096479B" w:rsidRPr="00AA6D7E">
        <w:rPr>
          <w:rFonts w:asciiTheme="majorHAnsi" w:hAnsiTheme="majorHAnsi" w:cstheme="minorHAnsi"/>
          <w:bCs/>
          <w:color w:val="222222"/>
          <w:sz w:val="21"/>
          <w:szCs w:val="21"/>
        </w:rPr>
        <w:t xml:space="preserve"> </w:t>
      </w:r>
      <w:r w:rsidRPr="00AA6D7E">
        <w:rPr>
          <w:rFonts w:asciiTheme="majorHAnsi" w:hAnsiTheme="majorHAnsi" w:cstheme="minorHAnsi"/>
          <w:bCs/>
          <w:color w:val="222222"/>
          <w:sz w:val="21"/>
          <w:szCs w:val="21"/>
        </w:rPr>
        <w:t>IE Amravati (Institute of Engineering)</w:t>
      </w:r>
      <w:r w:rsidRPr="00AA6D7E">
        <w:rPr>
          <w:rStyle w:val="apple-converted-space"/>
          <w:rFonts w:asciiTheme="majorHAnsi" w:hAnsiTheme="majorHAnsi" w:cstheme="minorHAnsi"/>
          <w:bCs/>
          <w:color w:val="222222"/>
          <w:sz w:val="21"/>
          <w:szCs w:val="21"/>
        </w:rPr>
        <w:t> </w:t>
      </w:r>
      <w:r w:rsidRPr="00AA6D7E">
        <w:rPr>
          <w:rFonts w:asciiTheme="majorHAnsi" w:hAnsiTheme="majorHAnsi" w:cstheme="minorHAnsi"/>
          <w:bCs/>
          <w:color w:val="222222"/>
          <w:sz w:val="21"/>
          <w:szCs w:val="21"/>
        </w:rPr>
        <w:t>to recognised highest qualification PhD on 17th Sept 2016.</w:t>
      </w:r>
    </w:p>
    <w:p w14:paraId="0256642B" w14:textId="77777777"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Local Enquire Committee (LEC) member constituted by Sant Gadge Baba Amravati University, for </w:t>
      </w:r>
      <w:proofErr w:type="spellStart"/>
      <w:r w:rsidRPr="00AA6D7E">
        <w:rPr>
          <w:rFonts w:asciiTheme="majorHAnsi" w:hAnsiTheme="majorHAnsi" w:cstheme="minorHAnsi"/>
          <w:bCs/>
          <w:sz w:val="21"/>
          <w:szCs w:val="21"/>
        </w:rPr>
        <w:t>Harikisan</w:t>
      </w:r>
      <w:proofErr w:type="spellEnd"/>
      <w:r w:rsidRPr="00AA6D7E">
        <w:rPr>
          <w:rFonts w:asciiTheme="majorHAnsi" w:hAnsiTheme="majorHAnsi" w:cstheme="minorHAnsi"/>
          <w:bCs/>
          <w:sz w:val="21"/>
          <w:szCs w:val="21"/>
        </w:rPr>
        <w:t xml:space="preserve"> Malu Institute &amp; Technology, Amravati, January 2017.</w:t>
      </w:r>
    </w:p>
    <w:p w14:paraId="474D8802" w14:textId="27289B6F"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Worked as judge at National Level Paper Presentation </w:t>
      </w:r>
      <w:r w:rsidR="001247B0" w:rsidRPr="00AA6D7E">
        <w:rPr>
          <w:rFonts w:asciiTheme="majorHAnsi" w:hAnsiTheme="majorHAnsi" w:cstheme="minorHAnsi"/>
          <w:bCs/>
          <w:sz w:val="21"/>
          <w:szCs w:val="21"/>
        </w:rPr>
        <w:t>“ESPERANZA</w:t>
      </w:r>
      <w:r w:rsidRPr="00AA6D7E">
        <w:rPr>
          <w:rFonts w:asciiTheme="majorHAnsi" w:hAnsiTheme="majorHAnsi" w:cstheme="minorHAnsi"/>
          <w:bCs/>
          <w:sz w:val="21"/>
          <w:szCs w:val="21"/>
        </w:rPr>
        <w:t xml:space="preserve">-2017” at PRMIT &amp; </w:t>
      </w:r>
      <w:proofErr w:type="gramStart"/>
      <w:r w:rsidRPr="00AA6D7E">
        <w:rPr>
          <w:rFonts w:asciiTheme="majorHAnsi" w:hAnsiTheme="majorHAnsi" w:cstheme="minorHAnsi"/>
          <w:bCs/>
          <w:sz w:val="21"/>
          <w:szCs w:val="21"/>
        </w:rPr>
        <w:t>R ,</w:t>
      </w:r>
      <w:proofErr w:type="gramEnd"/>
      <w:r w:rsidRPr="00AA6D7E">
        <w:rPr>
          <w:rFonts w:asciiTheme="majorHAnsi" w:hAnsiTheme="majorHAnsi" w:cstheme="minorHAnsi"/>
          <w:bCs/>
          <w:sz w:val="21"/>
          <w:szCs w:val="21"/>
        </w:rPr>
        <w:t xml:space="preserve"> </w:t>
      </w:r>
      <w:proofErr w:type="spellStart"/>
      <w:r w:rsidRPr="00AA6D7E">
        <w:rPr>
          <w:rFonts w:asciiTheme="majorHAnsi" w:hAnsiTheme="majorHAnsi" w:cstheme="minorHAnsi"/>
          <w:bCs/>
          <w:sz w:val="21"/>
          <w:szCs w:val="21"/>
        </w:rPr>
        <w:t>Badnera</w:t>
      </w:r>
      <w:proofErr w:type="spellEnd"/>
      <w:r w:rsidRPr="00AA6D7E">
        <w:rPr>
          <w:rFonts w:asciiTheme="majorHAnsi" w:hAnsiTheme="majorHAnsi" w:cstheme="minorHAnsi"/>
          <w:bCs/>
          <w:sz w:val="21"/>
          <w:szCs w:val="21"/>
        </w:rPr>
        <w:t>, 25</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February 2017.</w:t>
      </w:r>
    </w:p>
    <w:p w14:paraId="04678C06" w14:textId="48EBA20C"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Session chair for IEEE </w:t>
      </w:r>
      <w:r w:rsidR="005C3CDD" w:rsidRPr="00AA6D7E">
        <w:rPr>
          <w:rFonts w:asciiTheme="majorHAnsi" w:hAnsiTheme="majorHAnsi" w:cstheme="minorHAnsi"/>
          <w:bCs/>
          <w:sz w:val="21"/>
          <w:szCs w:val="21"/>
        </w:rPr>
        <w:t>sponsored</w:t>
      </w:r>
      <w:r w:rsidRPr="00AA6D7E">
        <w:rPr>
          <w:rFonts w:asciiTheme="majorHAnsi" w:hAnsiTheme="majorHAnsi" w:cstheme="minorHAnsi"/>
          <w:bCs/>
          <w:sz w:val="21"/>
          <w:szCs w:val="21"/>
        </w:rPr>
        <w:t xml:space="preserve"> conference ICCUBEA-2018 at PIMPRI CHICHWAD College of engineering, PUNE during 16</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-18</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August 2018.</w:t>
      </w:r>
    </w:p>
    <w:p w14:paraId="13737DC0" w14:textId="0F13B0F8"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Worked as Reviewed committee member for 61</w:t>
      </w:r>
      <w:r w:rsidRPr="00AA6D7E">
        <w:rPr>
          <w:rFonts w:asciiTheme="majorHAnsi" w:hAnsiTheme="majorHAnsi" w:cstheme="minorHAnsi"/>
          <w:bCs/>
          <w:sz w:val="21"/>
          <w:szCs w:val="21"/>
          <w:vertAlign w:val="superscript"/>
        </w:rPr>
        <w:t>st</w:t>
      </w:r>
      <w:r w:rsidRPr="00AA6D7E">
        <w:rPr>
          <w:rFonts w:asciiTheme="majorHAnsi" w:hAnsiTheme="majorHAnsi" w:cstheme="minorHAnsi"/>
          <w:bCs/>
          <w:sz w:val="21"/>
          <w:szCs w:val="21"/>
        </w:rPr>
        <w:t xml:space="preserve"> </w:t>
      </w:r>
      <w:r w:rsidR="005C3CDD" w:rsidRPr="00AA6D7E">
        <w:rPr>
          <w:rFonts w:asciiTheme="majorHAnsi" w:hAnsiTheme="majorHAnsi" w:cstheme="minorHAnsi"/>
          <w:bCs/>
          <w:sz w:val="21"/>
          <w:szCs w:val="21"/>
        </w:rPr>
        <w:t>Annual</w:t>
      </w:r>
      <w:r w:rsidRPr="00AA6D7E">
        <w:rPr>
          <w:rFonts w:asciiTheme="majorHAnsi" w:hAnsiTheme="majorHAnsi" w:cstheme="minorHAnsi"/>
          <w:bCs/>
          <w:sz w:val="21"/>
          <w:szCs w:val="21"/>
        </w:rPr>
        <w:t xml:space="preserve"> IETE Convention -2018 Smart Engineering for Sustainable Development. During September 29</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- 30</w:t>
      </w:r>
      <w:r w:rsidRPr="00AA6D7E">
        <w:rPr>
          <w:rFonts w:asciiTheme="majorHAnsi" w:hAnsiTheme="majorHAnsi" w:cstheme="minorHAnsi"/>
          <w:bCs/>
          <w:sz w:val="21"/>
          <w:szCs w:val="21"/>
          <w:vertAlign w:val="superscript"/>
        </w:rPr>
        <w:t>th</w:t>
      </w:r>
      <w:r w:rsidRPr="00AA6D7E">
        <w:rPr>
          <w:rFonts w:asciiTheme="majorHAnsi" w:hAnsiTheme="majorHAnsi" w:cstheme="minorHAnsi"/>
          <w:bCs/>
          <w:sz w:val="21"/>
          <w:szCs w:val="21"/>
        </w:rPr>
        <w:t xml:space="preserve"> 2018.</w:t>
      </w:r>
    </w:p>
    <w:p w14:paraId="50ABF1BC" w14:textId="3A0DC6A6" w:rsidR="00430EDF" w:rsidRPr="00AA6D7E" w:rsidRDefault="00430EDF" w:rsidP="000B4B9C">
      <w:pPr>
        <w:numPr>
          <w:ilvl w:val="0"/>
          <w:numId w:val="29"/>
        </w:numPr>
        <w:suppressAutoHyphens/>
        <w:jc w:val="both"/>
        <w:rPr>
          <w:rFonts w:asciiTheme="majorHAnsi" w:hAnsiTheme="majorHAnsi" w:cstheme="minorHAnsi"/>
          <w:bCs/>
          <w:sz w:val="21"/>
          <w:szCs w:val="21"/>
        </w:rPr>
      </w:pPr>
      <w:r w:rsidRPr="00AA6D7E">
        <w:rPr>
          <w:rFonts w:asciiTheme="majorHAnsi" w:hAnsiTheme="majorHAnsi" w:cstheme="minorHAnsi"/>
          <w:bCs/>
          <w:sz w:val="21"/>
          <w:szCs w:val="21"/>
        </w:rPr>
        <w:t xml:space="preserve">Delivered service as external examiner for post graduate course- ME Dissertation to other </w:t>
      </w:r>
      <w:proofErr w:type="gramStart"/>
      <w:r w:rsidRPr="00AA6D7E">
        <w:rPr>
          <w:rFonts w:asciiTheme="majorHAnsi" w:hAnsiTheme="majorHAnsi" w:cstheme="minorHAnsi"/>
          <w:bCs/>
          <w:sz w:val="21"/>
          <w:szCs w:val="21"/>
        </w:rPr>
        <w:t>university( Savitribai</w:t>
      </w:r>
      <w:proofErr w:type="gramEnd"/>
      <w:r w:rsidRPr="00AA6D7E">
        <w:rPr>
          <w:rFonts w:asciiTheme="majorHAnsi" w:hAnsiTheme="majorHAnsi" w:cstheme="minorHAnsi"/>
          <w:bCs/>
          <w:sz w:val="21"/>
          <w:szCs w:val="21"/>
        </w:rPr>
        <w:t xml:space="preserve"> </w:t>
      </w:r>
      <w:r w:rsidR="005C3CDD" w:rsidRPr="00AA6D7E">
        <w:rPr>
          <w:rFonts w:asciiTheme="majorHAnsi" w:hAnsiTheme="majorHAnsi" w:cstheme="minorHAnsi"/>
          <w:bCs/>
          <w:sz w:val="21"/>
          <w:szCs w:val="21"/>
        </w:rPr>
        <w:t>Phule</w:t>
      </w:r>
      <w:r w:rsidRPr="00AA6D7E">
        <w:rPr>
          <w:rFonts w:asciiTheme="majorHAnsi" w:hAnsiTheme="majorHAnsi" w:cstheme="minorHAnsi"/>
          <w:bCs/>
          <w:sz w:val="21"/>
          <w:szCs w:val="21"/>
        </w:rPr>
        <w:t xml:space="preserve"> University, Pune)</w:t>
      </w:r>
    </w:p>
    <w:p w14:paraId="6F65A1F8" w14:textId="77777777" w:rsidR="00430EDF" w:rsidRPr="00AA6D7E" w:rsidRDefault="00430EDF" w:rsidP="000B4B9C">
      <w:pPr>
        <w:pStyle w:val="NormalWeb"/>
        <w:numPr>
          <w:ilvl w:val="0"/>
          <w:numId w:val="29"/>
        </w:numPr>
        <w:shd w:val="clear" w:color="auto" w:fill="FFFFFF"/>
        <w:jc w:val="both"/>
        <w:rPr>
          <w:rFonts w:asciiTheme="majorHAnsi" w:hAnsiTheme="majorHAnsi" w:cstheme="minorHAnsi"/>
          <w:bCs/>
          <w:color w:val="222222"/>
          <w:sz w:val="21"/>
          <w:szCs w:val="21"/>
          <w:lang w:val="en-IN" w:eastAsia="en-IN"/>
        </w:rPr>
      </w:pPr>
      <w:r w:rsidRPr="00AA6D7E">
        <w:rPr>
          <w:rFonts w:asciiTheme="majorHAnsi" w:hAnsiTheme="majorHAnsi" w:cstheme="minorHAnsi"/>
          <w:bCs/>
          <w:color w:val="222222"/>
          <w:sz w:val="21"/>
          <w:szCs w:val="21"/>
          <w:shd w:val="clear" w:color="auto" w:fill="FFFFFF"/>
        </w:rPr>
        <w:t>Technical Committee member</w:t>
      </w:r>
      <w:r w:rsidRPr="00AA6D7E">
        <w:rPr>
          <w:rFonts w:asciiTheme="majorHAnsi" w:hAnsiTheme="majorHAnsi" w:cstheme="minorHAnsi"/>
          <w:bCs/>
          <w:color w:val="222222"/>
          <w:sz w:val="21"/>
          <w:szCs w:val="21"/>
        </w:rPr>
        <w:t xml:space="preserve"> for ICCT-2019. 19th International Conference on Communication Technology is sponsored by IEEE and </w:t>
      </w:r>
      <w:proofErr w:type="spellStart"/>
      <w:r w:rsidRPr="00AA6D7E">
        <w:rPr>
          <w:rFonts w:asciiTheme="majorHAnsi" w:hAnsiTheme="majorHAnsi" w:cstheme="minorHAnsi"/>
          <w:bCs/>
          <w:color w:val="222222"/>
          <w:sz w:val="21"/>
          <w:szCs w:val="21"/>
        </w:rPr>
        <w:t>Xidian</w:t>
      </w:r>
      <w:proofErr w:type="spellEnd"/>
      <w:r w:rsidRPr="00AA6D7E">
        <w:rPr>
          <w:rFonts w:asciiTheme="majorHAnsi" w:hAnsiTheme="majorHAnsi" w:cstheme="minorHAnsi"/>
          <w:bCs/>
          <w:color w:val="222222"/>
          <w:sz w:val="21"/>
          <w:szCs w:val="21"/>
        </w:rPr>
        <w:t xml:space="preserve"> University, organized by School of Telecommunication Engineering, </w:t>
      </w:r>
      <w:proofErr w:type="spellStart"/>
      <w:r w:rsidRPr="00AA6D7E">
        <w:rPr>
          <w:rFonts w:asciiTheme="majorHAnsi" w:hAnsiTheme="majorHAnsi" w:cstheme="minorHAnsi"/>
          <w:bCs/>
          <w:color w:val="222222"/>
          <w:sz w:val="21"/>
          <w:szCs w:val="21"/>
        </w:rPr>
        <w:t>Xidian</w:t>
      </w:r>
      <w:proofErr w:type="spellEnd"/>
      <w:r w:rsidRPr="00AA6D7E">
        <w:rPr>
          <w:rFonts w:asciiTheme="majorHAnsi" w:hAnsiTheme="majorHAnsi" w:cstheme="minorHAnsi"/>
          <w:bCs/>
          <w:color w:val="222222"/>
          <w:sz w:val="21"/>
          <w:szCs w:val="21"/>
        </w:rPr>
        <w:t xml:space="preserve"> </w:t>
      </w:r>
      <w:proofErr w:type="spellStart"/>
      <w:r w:rsidRPr="00AA6D7E">
        <w:rPr>
          <w:rFonts w:asciiTheme="majorHAnsi" w:hAnsiTheme="majorHAnsi" w:cstheme="minorHAnsi"/>
          <w:bCs/>
          <w:color w:val="222222"/>
          <w:sz w:val="21"/>
          <w:szCs w:val="21"/>
        </w:rPr>
        <w:t>Univerisity</w:t>
      </w:r>
      <w:proofErr w:type="spellEnd"/>
      <w:r w:rsidRPr="00AA6D7E">
        <w:rPr>
          <w:rFonts w:asciiTheme="majorHAnsi" w:hAnsiTheme="majorHAnsi" w:cstheme="minorHAnsi"/>
          <w:bCs/>
          <w:color w:val="222222"/>
          <w:sz w:val="21"/>
          <w:szCs w:val="21"/>
        </w:rPr>
        <w:t xml:space="preserve">, co-sponsored by UESTC, Chongqing University, and Chongqing University of Posts and Telecommunications. </w:t>
      </w:r>
      <w:r w:rsidRPr="00AA6D7E">
        <w:rPr>
          <w:rFonts w:asciiTheme="majorHAnsi" w:hAnsiTheme="majorHAnsi" w:cstheme="minorHAnsi"/>
          <w:bCs/>
          <w:color w:val="222222"/>
          <w:sz w:val="21"/>
          <w:szCs w:val="21"/>
          <w:lang w:val="en-IN" w:eastAsia="en-IN"/>
        </w:rPr>
        <w:t xml:space="preserve">October 16-19, </w:t>
      </w:r>
      <w:proofErr w:type="gramStart"/>
      <w:r w:rsidRPr="00AA6D7E">
        <w:rPr>
          <w:rFonts w:asciiTheme="majorHAnsi" w:hAnsiTheme="majorHAnsi" w:cstheme="minorHAnsi"/>
          <w:bCs/>
          <w:color w:val="222222"/>
          <w:sz w:val="21"/>
          <w:szCs w:val="21"/>
          <w:lang w:val="en-IN" w:eastAsia="en-IN"/>
        </w:rPr>
        <w:t>2019</w:t>
      </w:r>
      <w:proofErr w:type="gramEnd"/>
      <w:r w:rsidRPr="00AA6D7E">
        <w:rPr>
          <w:rFonts w:asciiTheme="majorHAnsi" w:hAnsiTheme="majorHAnsi" w:cstheme="minorHAnsi"/>
          <w:bCs/>
          <w:color w:val="222222"/>
          <w:sz w:val="21"/>
          <w:szCs w:val="21"/>
          <w:lang w:val="en-IN" w:eastAsia="en-IN"/>
        </w:rPr>
        <w:t xml:space="preserve"> | Holiday Inn Xi'an Big Goose Pagoda in Xi'an, </w:t>
      </w:r>
      <w:proofErr w:type="spellStart"/>
      <w:r w:rsidRPr="00AA6D7E">
        <w:rPr>
          <w:rFonts w:asciiTheme="majorHAnsi" w:hAnsiTheme="majorHAnsi" w:cstheme="minorHAnsi"/>
          <w:bCs/>
          <w:color w:val="222222"/>
          <w:sz w:val="21"/>
          <w:szCs w:val="21"/>
          <w:lang w:val="en-IN" w:eastAsia="en-IN"/>
        </w:rPr>
        <w:t>China.</w:t>
      </w:r>
      <w:hyperlink r:id="rId63" w:tgtFrame="_blank" w:history="1">
        <w:r w:rsidRPr="00AA6D7E">
          <w:rPr>
            <w:rFonts w:asciiTheme="majorHAnsi" w:hAnsiTheme="majorHAnsi" w:cstheme="minorHAnsi"/>
            <w:bCs/>
            <w:color w:val="1155CC"/>
            <w:sz w:val="21"/>
            <w:szCs w:val="21"/>
            <w:u w:val="single"/>
            <w:lang w:val="en-IN" w:eastAsia="en-IN"/>
          </w:rPr>
          <w:t>http</w:t>
        </w:r>
        <w:proofErr w:type="spellEnd"/>
        <w:r w:rsidRPr="00AA6D7E">
          <w:rPr>
            <w:rFonts w:asciiTheme="majorHAnsi" w:hAnsiTheme="majorHAnsi" w:cstheme="minorHAnsi"/>
            <w:bCs/>
            <w:color w:val="1155CC"/>
            <w:sz w:val="21"/>
            <w:szCs w:val="21"/>
            <w:u w:val="single"/>
            <w:lang w:val="en-IN" w:eastAsia="en-IN"/>
          </w:rPr>
          <w:t>://ieee-icct.org/index.html</w:t>
        </w:r>
      </w:hyperlink>
    </w:p>
    <w:p w14:paraId="29039DC8" w14:textId="77777777" w:rsidR="00430EDF" w:rsidRPr="00AA6D7E" w:rsidRDefault="00430EDF" w:rsidP="000B4B9C">
      <w:pPr>
        <w:pStyle w:val="NormalWeb"/>
        <w:numPr>
          <w:ilvl w:val="0"/>
          <w:numId w:val="29"/>
        </w:numPr>
        <w:shd w:val="clear" w:color="auto" w:fill="FFFFFF"/>
        <w:jc w:val="both"/>
        <w:rPr>
          <w:rFonts w:asciiTheme="majorHAnsi" w:hAnsiTheme="majorHAnsi" w:cstheme="minorHAnsi"/>
          <w:bCs/>
          <w:color w:val="000000" w:themeColor="text1"/>
          <w:sz w:val="21"/>
          <w:szCs w:val="21"/>
        </w:rPr>
      </w:pPr>
      <w:r w:rsidRPr="00AA6D7E">
        <w:rPr>
          <w:rFonts w:asciiTheme="majorHAnsi" w:hAnsiTheme="majorHAnsi" w:cstheme="minorHAnsi"/>
          <w:bCs/>
          <w:color w:val="000000" w:themeColor="text1"/>
          <w:sz w:val="21"/>
          <w:szCs w:val="21"/>
          <w:shd w:val="clear" w:color="auto" w:fill="FFFFFF"/>
        </w:rPr>
        <w:t>Technical Committee member</w:t>
      </w:r>
      <w:r w:rsidRPr="00AA6D7E">
        <w:rPr>
          <w:rFonts w:asciiTheme="majorHAnsi" w:hAnsiTheme="majorHAnsi" w:cstheme="minorHAnsi"/>
          <w:bCs/>
          <w:color w:val="000000" w:themeColor="text1"/>
          <w:sz w:val="21"/>
          <w:szCs w:val="21"/>
        </w:rPr>
        <w:t xml:space="preserve"> for ICCCM-2019. </w:t>
      </w:r>
      <w:r w:rsidRPr="00AA6D7E">
        <w:rPr>
          <w:rFonts w:asciiTheme="majorHAnsi" w:hAnsiTheme="majorHAnsi" w:cstheme="minorHAnsi"/>
          <w:bCs/>
          <w:color w:val="000000" w:themeColor="text1"/>
          <w:sz w:val="21"/>
          <w:szCs w:val="21"/>
          <w:shd w:val="clear" w:color="auto" w:fill="FFFFFF"/>
        </w:rPr>
        <w:t>The 8th International Conference on Computer and Communications, ICCCM 2019 ACM Digital Library and indexed by </w:t>
      </w:r>
      <w:hyperlink r:id="rId64" w:tgtFrame="blank" w:history="1">
        <w:r w:rsidRPr="00AA6D7E">
          <w:rPr>
            <w:rStyle w:val="Hyperlink"/>
            <w:rFonts w:asciiTheme="majorHAnsi" w:hAnsiTheme="majorHAnsi" w:cstheme="minorHAnsi"/>
            <w:bCs/>
            <w:color w:val="000000" w:themeColor="text1"/>
            <w:sz w:val="21"/>
            <w:szCs w:val="21"/>
            <w:shd w:val="clear" w:color="auto" w:fill="FFFFFF"/>
          </w:rPr>
          <w:t xml:space="preserve">Ei </w:t>
        </w:r>
        <w:proofErr w:type="spellStart"/>
        <w:r w:rsidRPr="00AA6D7E">
          <w:rPr>
            <w:rStyle w:val="Hyperlink"/>
            <w:rFonts w:asciiTheme="majorHAnsi" w:hAnsiTheme="majorHAnsi" w:cstheme="minorHAnsi"/>
            <w:bCs/>
            <w:color w:val="000000" w:themeColor="text1"/>
            <w:sz w:val="21"/>
            <w:szCs w:val="21"/>
            <w:u w:val="none"/>
            <w:shd w:val="clear" w:color="auto" w:fill="FFFFFF"/>
          </w:rPr>
          <w:t>Compendex</w:t>
        </w:r>
        <w:proofErr w:type="spellEnd"/>
      </w:hyperlink>
      <w:r w:rsidRPr="00AA6D7E">
        <w:rPr>
          <w:rFonts w:asciiTheme="majorHAnsi" w:hAnsiTheme="majorHAnsi" w:cstheme="minorHAnsi"/>
          <w:bCs/>
          <w:color w:val="000000" w:themeColor="text1"/>
          <w:sz w:val="21"/>
          <w:szCs w:val="21"/>
          <w:shd w:val="clear" w:color="auto" w:fill="FFFFFF"/>
        </w:rPr>
        <w:t> and </w:t>
      </w:r>
      <w:hyperlink r:id="rId65" w:tgtFrame="blank" w:history="1">
        <w:r w:rsidRPr="00AA6D7E">
          <w:rPr>
            <w:rStyle w:val="Hyperlink"/>
            <w:rFonts w:asciiTheme="majorHAnsi" w:hAnsiTheme="majorHAnsi" w:cstheme="minorHAnsi"/>
            <w:bCs/>
            <w:color w:val="000000" w:themeColor="text1"/>
            <w:sz w:val="21"/>
            <w:szCs w:val="21"/>
            <w:u w:val="none"/>
            <w:shd w:val="clear" w:color="auto" w:fill="FFFFFF"/>
          </w:rPr>
          <w:t>Scopus</w:t>
        </w:r>
      </w:hyperlink>
      <w:r w:rsidRPr="00AA6D7E">
        <w:rPr>
          <w:rFonts w:asciiTheme="majorHAnsi" w:hAnsiTheme="majorHAnsi" w:cstheme="minorHAnsi"/>
          <w:bCs/>
          <w:color w:val="000000" w:themeColor="text1"/>
          <w:sz w:val="21"/>
          <w:szCs w:val="21"/>
          <w:shd w:val="clear" w:color="auto" w:fill="FFFFFF"/>
        </w:rPr>
        <w:t>.  July 17-19, 2019.</w:t>
      </w:r>
    </w:p>
    <w:p w14:paraId="63BF7E52" w14:textId="2FDDEE9D" w:rsidR="00430EDF" w:rsidRPr="00AA6D7E" w:rsidRDefault="00430EDF" w:rsidP="000B4B9C">
      <w:pPr>
        <w:pStyle w:val="ListParagraph"/>
        <w:numPr>
          <w:ilvl w:val="0"/>
          <w:numId w:val="29"/>
        </w:numPr>
        <w:jc w:val="both"/>
        <w:rPr>
          <w:rStyle w:val="Hyperlink"/>
          <w:rFonts w:asciiTheme="majorHAnsi" w:hAnsiTheme="majorHAnsi" w:cstheme="minorHAnsi"/>
          <w:bCs/>
          <w:color w:val="auto"/>
          <w:sz w:val="21"/>
          <w:szCs w:val="21"/>
          <w:u w:val="none"/>
        </w:rPr>
      </w:pPr>
      <w:r w:rsidRPr="00AA6D7E">
        <w:rPr>
          <w:rFonts w:asciiTheme="majorHAnsi" w:hAnsiTheme="majorHAnsi" w:cstheme="minorHAnsi"/>
          <w:bCs/>
          <w:color w:val="000000" w:themeColor="text1"/>
          <w:sz w:val="21"/>
          <w:szCs w:val="21"/>
          <w:shd w:val="clear" w:color="auto" w:fill="FFFFFF"/>
        </w:rPr>
        <w:t>Technical Committee member</w:t>
      </w:r>
      <w:r w:rsidRPr="00AA6D7E">
        <w:rPr>
          <w:rFonts w:asciiTheme="majorHAnsi" w:hAnsiTheme="majorHAnsi" w:cstheme="minorHAnsi"/>
          <w:bCs/>
          <w:color w:val="000000" w:themeColor="text1"/>
          <w:sz w:val="21"/>
          <w:szCs w:val="21"/>
        </w:rPr>
        <w:t xml:space="preserve"> </w:t>
      </w:r>
      <w:r w:rsidR="00AA6D7E" w:rsidRPr="00AA6D7E">
        <w:rPr>
          <w:rFonts w:asciiTheme="majorHAnsi" w:hAnsiTheme="majorHAnsi" w:cstheme="minorHAnsi"/>
          <w:bCs/>
          <w:color w:val="000000" w:themeColor="text1"/>
          <w:sz w:val="21"/>
          <w:szCs w:val="21"/>
        </w:rPr>
        <w:t xml:space="preserve">for </w:t>
      </w:r>
      <w:r w:rsidR="00AA6D7E" w:rsidRPr="00AA6D7E">
        <w:rPr>
          <w:rStyle w:val="Strong"/>
          <w:rFonts w:asciiTheme="majorHAnsi" w:hAnsiTheme="majorHAnsi" w:cstheme="minorHAnsi"/>
          <w:b w:val="0"/>
          <w:color w:val="000000" w:themeColor="text1"/>
          <w:sz w:val="21"/>
          <w:szCs w:val="21"/>
          <w:shd w:val="clear" w:color="auto" w:fill="F9F9F9"/>
        </w:rPr>
        <w:t>4</w:t>
      </w:r>
      <w:r w:rsidRPr="00AA6D7E">
        <w:rPr>
          <w:rStyle w:val="Strong"/>
          <w:rFonts w:asciiTheme="majorHAnsi" w:hAnsiTheme="majorHAnsi" w:cstheme="minorHAnsi"/>
          <w:b w:val="0"/>
          <w:color w:val="000000" w:themeColor="text1"/>
          <w:sz w:val="21"/>
          <w:szCs w:val="21"/>
          <w:shd w:val="clear" w:color="auto" w:fill="F9F9F9"/>
        </w:rPr>
        <w:t>th International Conference on Deep Learning Technologies</w:t>
      </w:r>
      <w:r w:rsidRPr="00AA6D7E">
        <w:rPr>
          <w:rFonts w:asciiTheme="majorHAnsi" w:hAnsiTheme="majorHAnsi" w:cstheme="minorHAnsi"/>
          <w:bCs/>
          <w:color w:val="000000" w:themeColor="text1"/>
          <w:sz w:val="21"/>
          <w:szCs w:val="21"/>
          <w:shd w:val="clear" w:color="auto" w:fill="F9F9F9"/>
        </w:rPr>
        <w:t> will be held during</w:t>
      </w:r>
      <w:r w:rsidRPr="00AA6D7E">
        <w:rPr>
          <w:rStyle w:val="Strong"/>
          <w:rFonts w:asciiTheme="majorHAnsi" w:hAnsiTheme="majorHAnsi" w:cstheme="minorHAnsi"/>
          <w:b w:val="0"/>
          <w:color w:val="000000" w:themeColor="text1"/>
          <w:sz w:val="21"/>
          <w:szCs w:val="21"/>
          <w:shd w:val="clear" w:color="auto" w:fill="F9F9F9"/>
        </w:rPr>
        <w:t> July 10-12, 2020</w:t>
      </w:r>
      <w:r w:rsidRPr="00AA6D7E">
        <w:rPr>
          <w:rFonts w:asciiTheme="majorHAnsi" w:hAnsiTheme="majorHAnsi" w:cstheme="minorHAnsi"/>
          <w:bCs/>
          <w:color w:val="000000" w:themeColor="text1"/>
          <w:sz w:val="21"/>
          <w:szCs w:val="21"/>
          <w:shd w:val="clear" w:color="auto" w:fill="F9F9F9"/>
        </w:rPr>
        <w:t>, at </w:t>
      </w:r>
      <w:r w:rsidRPr="00AA6D7E">
        <w:rPr>
          <w:rStyle w:val="Strong"/>
          <w:rFonts w:asciiTheme="majorHAnsi" w:hAnsiTheme="majorHAnsi" w:cstheme="minorHAnsi"/>
          <w:b w:val="0"/>
          <w:color w:val="000000" w:themeColor="text1"/>
          <w:sz w:val="21"/>
          <w:szCs w:val="21"/>
          <w:shd w:val="clear" w:color="auto" w:fill="F9F9F9"/>
        </w:rPr>
        <w:t xml:space="preserve">Grand </w:t>
      </w:r>
      <w:proofErr w:type="spellStart"/>
      <w:r w:rsidRPr="00AA6D7E">
        <w:rPr>
          <w:rStyle w:val="Strong"/>
          <w:rFonts w:asciiTheme="majorHAnsi" w:hAnsiTheme="majorHAnsi" w:cstheme="minorHAnsi"/>
          <w:b w:val="0"/>
          <w:color w:val="000000" w:themeColor="text1"/>
          <w:sz w:val="21"/>
          <w:szCs w:val="21"/>
          <w:shd w:val="clear" w:color="auto" w:fill="F9F9F9"/>
        </w:rPr>
        <w:t>Gongda</w:t>
      </w:r>
      <w:proofErr w:type="spellEnd"/>
      <w:r w:rsidRPr="00AA6D7E">
        <w:rPr>
          <w:rStyle w:val="Strong"/>
          <w:rFonts w:asciiTheme="majorHAnsi" w:hAnsiTheme="majorHAnsi" w:cstheme="minorHAnsi"/>
          <w:b w:val="0"/>
          <w:color w:val="000000" w:themeColor="text1"/>
          <w:sz w:val="21"/>
          <w:szCs w:val="21"/>
          <w:shd w:val="clear" w:color="auto" w:fill="F9F9F9"/>
        </w:rPr>
        <w:t xml:space="preserve"> Jianguo Hotel</w:t>
      </w:r>
      <w:r w:rsidRPr="00AA6D7E">
        <w:rPr>
          <w:rFonts w:asciiTheme="majorHAnsi" w:hAnsiTheme="majorHAnsi" w:cstheme="minorHAnsi"/>
          <w:bCs/>
          <w:color w:val="000000" w:themeColor="text1"/>
          <w:sz w:val="21"/>
          <w:szCs w:val="21"/>
          <w:shd w:val="clear" w:color="auto" w:fill="F9F9F9"/>
        </w:rPr>
        <w:t> in </w:t>
      </w:r>
      <w:r w:rsidRPr="00AA6D7E">
        <w:rPr>
          <w:rStyle w:val="Strong"/>
          <w:rFonts w:asciiTheme="majorHAnsi" w:hAnsiTheme="majorHAnsi" w:cstheme="minorHAnsi"/>
          <w:b w:val="0"/>
          <w:color w:val="000000" w:themeColor="text1"/>
          <w:sz w:val="21"/>
          <w:szCs w:val="21"/>
          <w:shd w:val="clear" w:color="auto" w:fill="F9F9F9"/>
        </w:rPr>
        <w:t>Beijing, China</w:t>
      </w:r>
      <w:r w:rsidRPr="00AA6D7E">
        <w:rPr>
          <w:rFonts w:asciiTheme="majorHAnsi" w:hAnsiTheme="majorHAnsi" w:cstheme="minorHAnsi"/>
          <w:bCs/>
          <w:color w:val="000000" w:themeColor="text1"/>
          <w:sz w:val="21"/>
          <w:szCs w:val="21"/>
        </w:rPr>
        <w:t xml:space="preserve"> </w:t>
      </w:r>
      <w:hyperlink r:id="rId66" w:history="1">
        <w:r w:rsidRPr="00AA6D7E">
          <w:rPr>
            <w:rStyle w:val="Hyperlink"/>
            <w:rFonts w:asciiTheme="majorHAnsi" w:hAnsiTheme="majorHAnsi" w:cstheme="minorHAnsi"/>
            <w:bCs/>
            <w:color w:val="000000" w:themeColor="text1"/>
            <w:sz w:val="21"/>
            <w:szCs w:val="21"/>
          </w:rPr>
          <w:t>http://www.icdlt.org/committee.html</w:t>
        </w:r>
      </w:hyperlink>
    </w:p>
    <w:p w14:paraId="63423FBE" w14:textId="317F5315" w:rsidR="00641F59" w:rsidRPr="001247B0" w:rsidRDefault="00641F59" w:rsidP="000B4B9C">
      <w:pPr>
        <w:pStyle w:val="ListParagraph"/>
        <w:numPr>
          <w:ilvl w:val="0"/>
          <w:numId w:val="29"/>
        </w:numPr>
        <w:jc w:val="both"/>
        <w:rPr>
          <w:rFonts w:asciiTheme="majorHAnsi" w:hAnsiTheme="majorHAnsi" w:cstheme="minorHAnsi"/>
          <w:bCs/>
          <w:sz w:val="21"/>
          <w:szCs w:val="21"/>
        </w:rPr>
      </w:pPr>
      <w:r w:rsidRPr="00AA6D7E">
        <w:rPr>
          <w:rFonts w:asciiTheme="majorHAnsi" w:hAnsiTheme="majorHAnsi" w:cstheme="minorHAnsi"/>
          <w:bCs/>
          <w:color w:val="000000" w:themeColor="text1"/>
          <w:sz w:val="21"/>
          <w:szCs w:val="21"/>
          <w:shd w:val="clear" w:color="auto" w:fill="FFFFFF"/>
        </w:rPr>
        <w:t>Technical Committee member</w:t>
      </w:r>
      <w:r w:rsidRPr="00AA6D7E">
        <w:rPr>
          <w:rFonts w:asciiTheme="majorHAnsi" w:hAnsiTheme="majorHAnsi" w:cstheme="minorHAnsi"/>
          <w:bCs/>
          <w:color w:val="000000" w:themeColor="text1"/>
          <w:sz w:val="21"/>
          <w:szCs w:val="21"/>
        </w:rPr>
        <w:t xml:space="preserve"> for </w:t>
      </w:r>
      <w:r w:rsidRPr="00AA6D7E">
        <w:rPr>
          <w:rFonts w:asciiTheme="majorHAnsi" w:hAnsiTheme="majorHAnsi" w:cstheme="minorHAnsi"/>
          <w:color w:val="000000"/>
          <w:sz w:val="21"/>
          <w:szCs w:val="21"/>
          <w:shd w:val="clear" w:color="auto" w:fill="FFFFFF"/>
        </w:rPr>
        <w:t xml:space="preserve">ICCT </w:t>
      </w:r>
      <w:r w:rsidR="001247B0" w:rsidRPr="00AA6D7E">
        <w:rPr>
          <w:rFonts w:asciiTheme="majorHAnsi" w:hAnsiTheme="majorHAnsi" w:cstheme="minorHAnsi"/>
          <w:color w:val="000000"/>
          <w:sz w:val="21"/>
          <w:szCs w:val="21"/>
          <w:shd w:val="clear" w:color="auto" w:fill="FFFFFF"/>
        </w:rPr>
        <w:t>2020:</w:t>
      </w:r>
      <w:r w:rsidRPr="00AA6D7E">
        <w:rPr>
          <w:rFonts w:asciiTheme="majorHAnsi" w:hAnsiTheme="majorHAnsi" w:cstheme="minorHAnsi"/>
          <w:color w:val="000000"/>
          <w:sz w:val="21"/>
          <w:szCs w:val="21"/>
          <w:shd w:val="clear" w:color="auto" w:fill="FFFFFF"/>
        </w:rPr>
        <w:t xml:space="preserve"> 2020 IEEE 20th International Conference on Communication Technology (IEEE ICCT-2020)</w:t>
      </w:r>
      <w:r w:rsidRPr="00AA6D7E">
        <w:rPr>
          <w:rFonts w:asciiTheme="majorHAnsi" w:hAnsiTheme="majorHAnsi" w:cstheme="minorHAnsi"/>
          <w:color w:val="FF0000"/>
          <w:sz w:val="21"/>
          <w:szCs w:val="21"/>
          <w:shd w:val="clear" w:color="auto" w:fill="FFFFFF"/>
        </w:rPr>
        <w:t xml:space="preserve"> </w:t>
      </w:r>
      <w:r w:rsidRPr="00AA6D7E">
        <w:rPr>
          <w:rFonts w:asciiTheme="majorHAnsi" w:hAnsiTheme="majorHAnsi" w:cstheme="minorHAnsi"/>
          <w:sz w:val="21"/>
          <w:szCs w:val="21"/>
          <w:shd w:val="clear" w:color="auto" w:fill="FFFFFF"/>
        </w:rPr>
        <w:t>Nanning, China | October 28-31, 2020</w:t>
      </w:r>
    </w:p>
    <w:p w14:paraId="51B44268" w14:textId="77777777" w:rsidR="001247B0" w:rsidRPr="00753A07" w:rsidRDefault="001247B0" w:rsidP="001247B0">
      <w:pPr>
        <w:numPr>
          <w:ilvl w:val="0"/>
          <w:numId w:val="29"/>
        </w:numPr>
        <w:suppressAutoHyphens/>
        <w:jc w:val="both"/>
        <w:rPr>
          <w:rFonts w:asciiTheme="majorHAnsi" w:hAnsiTheme="majorHAnsi" w:cs="Calibri"/>
          <w:bCs/>
          <w:sz w:val="21"/>
          <w:szCs w:val="21"/>
        </w:rPr>
      </w:pPr>
      <w:r w:rsidRPr="00753A07">
        <w:rPr>
          <w:rFonts w:asciiTheme="majorHAnsi" w:hAnsiTheme="majorHAnsi" w:cs="Calibri"/>
          <w:bCs/>
          <w:sz w:val="21"/>
          <w:szCs w:val="21"/>
        </w:rPr>
        <w:lastRenderedPageBreak/>
        <w:t>Session chair for IEEE sponsored conference ICCUBEA-2022 at PIMPRI CHICHWAD College of engineering, PUNE during 26</w:t>
      </w:r>
      <w:r w:rsidRPr="00753A07">
        <w:rPr>
          <w:rFonts w:asciiTheme="majorHAnsi" w:hAnsiTheme="majorHAnsi" w:cs="Calibri"/>
          <w:bCs/>
          <w:sz w:val="21"/>
          <w:szCs w:val="21"/>
          <w:vertAlign w:val="superscript"/>
        </w:rPr>
        <w:t>th</w:t>
      </w:r>
      <w:r w:rsidRPr="00753A07">
        <w:rPr>
          <w:rFonts w:asciiTheme="majorHAnsi" w:hAnsiTheme="majorHAnsi" w:cs="Calibri"/>
          <w:bCs/>
          <w:sz w:val="21"/>
          <w:szCs w:val="21"/>
        </w:rPr>
        <w:t>-27</w:t>
      </w:r>
      <w:r w:rsidRPr="00753A07">
        <w:rPr>
          <w:rFonts w:asciiTheme="majorHAnsi" w:hAnsiTheme="majorHAnsi" w:cs="Calibri"/>
          <w:bCs/>
          <w:sz w:val="21"/>
          <w:szCs w:val="21"/>
          <w:vertAlign w:val="superscript"/>
        </w:rPr>
        <w:t>th</w:t>
      </w:r>
      <w:r w:rsidRPr="00753A07">
        <w:rPr>
          <w:rFonts w:asciiTheme="majorHAnsi" w:hAnsiTheme="majorHAnsi" w:cs="Calibri"/>
          <w:bCs/>
          <w:sz w:val="21"/>
          <w:szCs w:val="21"/>
        </w:rPr>
        <w:t xml:space="preserve"> August 2022.</w:t>
      </w:r>
    </w:p>
    <w:p w14:paraId="0B6469B3" w14:textId="77777777" w:rsidR="001247B0" w:rsidRPr="00753A07" w:rsidRDefault="001247B0" w:rsidP="001247B0">
      <w:pPr>
        <w:numPr>
          <w:ilvl w:val="0"/>
          <w:numId w:val="29"/>
        </w:numPr>
        <w:suppressAutoHyphens/>
        <w:jc w:val="both"/>
        <w:rPr>
          <w:rFonts w:asciiTheme="majorHAnsi" w:hAnsiTheme="majorHAnsi" w:cs="Calibri"/>
          <w:bCs/>
          <w:sz w:val="21"/>
          <w:szCs w:val="21"/>
        </w:rPr>
      </w:pPr>
      <w:r w:rsidRPr="00753A07">
        <w:rPr>
          <w:color w:val="000000"/>
          <w:sz w:val="21"/>
          <w:szCs w:val="21"/>
        </w:rPr>
        <w:t>Subject Expert for STTP on ‘Data Science and Python’ from 16.01.2023 to 28.01.2023 at College of Engineering and Technology, Akola, Maharashtra. Delivering technical session for first two days on data science.</w:t>
      </w:r>
    </w:p>
    <w:p w14:paraId="2637AA4E" w14:textId="77777777" w:rsidR="001247B0" w:rsidRPr="00753A07" w:rsidRDefault="001247B0" w:rsidP="001247B0">
      <w:pPr>
        <w:numPr>
          <w:ilvl w:val="0"/>
          <w:numId w:val="29"/>
        </w:numPr>
        <w:suppressAutoHyphens/>
        <w:jc w:val="both"/>
        <w:rPr>
          <w:rFonts w:asciiTheme="majorHAnsi" w:hAnsiTheme="majorHAnsi" w:cs="Calibri"/>
          <w:bCs/>
          <w:sz w:val="21"/>
          <w:szCs w:val="21"/>
        </w:rPr>
      </w:pPr>
      <w:r w:rsidRPr="00753A07">
        <w:rPr>
          <w:color w:val="000000"/>
          <w:sz w:val="21"/>
          <w:szCs w:val="21"/>
        </w:rPr>
        <w:t>Subject Expert for STTP on “Generative Artificial Intelligence” from 30.10.2023 to 3.11.2023 at SIPNA COET, IT Department, Maharashtra. Delivering technical session for “Pre-Processing Text Data for Natural Language Processing (NLP)”.</w:t>
      </w:r>
    </w:p>
    <w:p w14:paraId="408D479B" w14:textId="77777777" w:rsidR="001247B0" w:rsidRPr="00753A07" w:rsidRDefault="001247B0" w:rsidP="001247B0">
      <w:pPr>
        <w:numPr>
          <w:ilvl w:val="0"/>
          <w:numId w:val="29"/>
        </w:numPr>
        <w:suppressAutoHyphens/>
        <w:jc w:val="both"/>
        <w:rPr>
          <w:rFonts w:asciiTheme="majorHAnsi" w:hAnsiTheme="majorHAnsi" w:cs="Calibri"/>
          <w:sz w:val="21"/>
          <w:szCs w:val="21"/>
        </w:rPr>
      </w:pPr>
      <w:r w:rsidRPr="00753A07">
        <w:rPr>
          <w:color w:val="000000"/>
          <w:sz w:val="21"/>
          <w:szCs w:val="21"/>
        </w:rPr>
        <w:t xml:space="preserve">Subject Expert for STTP on </w:t>
      </w:r>
      <w:r w:rsidRPr="00753A07">
        <w:rPr>
          <w:color w:val="222222"/>
          <w:sz w:val="21"/>
          <w:szCs w:val="21"/>
        </w:rPr>
        <w:t>One Week AICTE- ATAL Sponsored FDP on "Internet of Things: Architectures and Smart Applications in Healthcare Domain" during 18th - 23rd Dec 2023</w:t>
      </w:r>
      <w:r w:rsidRPr="00753A07">
        <w:rPr>
          <w:color w:val="000000"/>
          <w:sz w:val="21"/>
          <w:szCs w:val="21"/>
        </w:rPr>
        <w:t xml:space="preserve"> at College of Engineering and Technology, Akola, Maharashtra. Delivering technical session for on “IOT Security in HC”</w:t>
      </w:r>
    </w:p>
    <w:p w14:paraId="669F2FF8" w14:textId="77777777" w:rsidR="001247B0" w:rsidRPr="00AA6D7E" w:rsidRDefault="001247B0" w:rsidP="000B4B9C">
      <w:pPr>
        <w:pStyle w:val="ListParagraph"/>
        <w:numPr>
          <w:ilvl w:val="0"/>
          <w:numId w:val="29"/>
        </w:numPr>
        <w:jc w:val="both"/>
        <w:rPr>
          <w:rFonts w:asciiTheme="majorHAnsi" w:hAnsiTheme="majorHAnsi" w:cstheme="minorHAnsi"/>
          <w:bCs/>
          <w:sz w:val="21"/>
          <w:szCs w:val="21"/>
        </w:rPr>
      </w:pPr>
    </w:p>
    <w:p w14:paraId="7D0043C6" w14:textId="77777777" w:rsidR="000D6C4A" w:rsidRPr="00AA6D7E" w:rsidRDefault="000D6C4A" w:rsidP="000D6C4A">
      <w:pPr>
        <w:jc w:val="both"/>
        <w:rPr>
          <w:rFonts w:asciiTheme="majorHAnsi" w:hAnsiTheme="majorHAnsi" w:cstheme="minorHAnsi"/>
          <w:bCs/>
          <w:sz w:val="21"/>
          <w:szCs w:val="21"/>
        </w:rPr>
      </w:pPr>
    </w:p>
    <w:p w14:paraId="12C281B8" w14:textId="002E1BAD" w:rsidR="00045DB2" w:rsidRPr="00AA6D7E" w:rsidRDefault="00045DB2" w:rsidP="000B4B9C">
      <w:pPr>
        <w:jc w:val="both"/>
        <w:rPr>
          <w:rFonts w:asciiTheme="majorHAnsi" w:hAnsiTheme="majorHAnsi" w:cstheme="minorHAnsi"/>
          <w:bCs/>
          <w:color w:val="548DD4" w:themeColor="text2" w:themeTint="99"/>
          <w:sz w:val="21"/>
          <w:szCs w:val="21"/>
        </w:rPr>
      </w:pPr>
      <w:r w:rsidRPr="00AA6D7E">
        <w:rPr>
          <w:rFonts w:asciiTheme="majorHAnsi" w:hAnsiTheme="majorHAnsi" w:cstheme="minorHAnsi"/>
          <w:bCs/>
          <w:color w:val="548DD4" w:themeColor="text2" w:themeTint="99"/>
          <w:sz w:val="21"/>
          <w:szCs w:val="21"/>
        </w:rPr>
        <w:t xml:space="preserve">MEMBERSHIP OF PROFESSIONAL BODIES </w:t>
      </w:r>
    </w:p>
    <w:p w14:paraId="7D1ED44F" w14:textId="77777777" w:rsidR="001F6583" w:rsidRPr="00AA6D7E" w:rsidRDefault="001F6583" w:rsidP="000B4B9C">
      <w:pPr>
        <w:jc w:val="both"/>
        <w:rPr>
          <w:rFonts w:asciiTheme="majorHAnsi" w:hAnsiTheme="majorHAnsi" w:cstheme="minorHAnsi"/>
          <w:bCs/>
          <w:sz w:val="21"/>
          <w:szCs w:val="21"/>
        </w:rPr>
      </w:pPr>
    </w:p>
    <w:p w14:paraId="7390C545" w14:textId="50789C84" w:rsidR="00EB663C" w:rsidRPr="00AA6D7E" w:rsidRDefault="00EB663C" w:rsidP="000B4B9C">
      <w:pPr>
        <w:ind w:left="720"/>
        <w:jc w:val="both"/>
        <w:rPr>
          <w:rFonts w:asciiTheme="majorHAnsi" w:hAnsiTheme="majorHAnsi" w:cstheme="minorHAnsi"/>
          <w:bCs/>
          <w:sz w:val="21"/>
          <w:szCs w:val="21"/>
        </w:rPr>
      </w:pPr>
      <w:bookmarkStart w:id="0" w:name="_Hlk18150769"/>
      <w:r w:rsidRPr="00AA6D7E">
        <w:rPr>
          <w:rFonts w:asciiTheme="majorHAnsi" w:hAnsiTheme="majorHAnsi" w:cstheme="minorHAnsi"/>
          <w:bCs/>
          <w:sz w:val="21"/>
          <w:szCs w:val="21"/>
        </w:rPr>
        <w:t xml:space="preserve">Member of IEEE/ACM </w:t>
      </w:r>
      <w:r w:rsidR="00DB5B56" w:rsidRPr="00AA6D7E">
        <w:rPr>
          <w:rFonts w:asciiTheme="majorHAnsi" w:hAnsiTheme="majorHAnsi" w:cstheme="minorHAnsi"/>
          <w:bCs/>
          <w:sz w:val="21"/>
          <w:szCs w:val="21"/>
        </w:rPr>
        <w:t>M-</w:t>
      </w:r>
      <w:r w:rsidRPr="00AA6D7E">
        <w:rPr>
          <w:rFonts w:asciiTheme="majorHAnsi" w:hAnsiTheme="majorHAnsi" w:cstheme="minorHAnsi"/>
          <w:bCs/>
          <w:sz w:val="21"/>
          <w:szCs w:val="21"/>
        </w:rPr>
        <w:t>95373654</w:t>
      </w:r>
    </w:p>
    <w:p w14:paraId="6ACA61ED" w14:textId="77777777" w:rsidR="00DB5B56" w:rsidRPr="00AA6D7E" w:rsidRDefault="00DB5B56" w:rsidP="000B4B9C">
      <w:pPr>
        <w:suppressAutoHyphens/>
        <w:ind w:left="720"/>
        <w:jc w:val="both"/>
        <w:rPr>
          <w:rFonts w:asciiTheme="majorHAnsi" w:hAnsiTheme="majorHAnsi" w:cstheme="minorHAnsi"/>
          <w:bCs/>
          <w:sz w:val="21"/>
          <w:szCs w:val="21"/>
        </w:rPr>
      </w:pPr>
      <w:r w:rsidRPr="00AA6D7E">
        <w:rPr>
          <w:rFonts w:asciiTheme="majorHAnsi" w:hAnsiTheme="majorHAnsi" w:cstheme="minorHAnsi"/>
          <w:bCs/>
          <w:sz w:val="21"/>
          <w:szCs w:val="21"/>
        </w:rPr>
        <w:t>Life Member of CSI -l</w:t>
      </w:r>
      <w:proofErr w:type="gramStart"/>
      <w:r w:rsidRPr="00AA6D7E">
        <w:rPr>
          <w:rFonts w:asciiTheme="majorHAnsi" w:hAnsiTheme="majorHAnsi" w:cstheme="minorHAnsi"/>
          <w:bCs/>
          <w:sz w:val="21"/>
          <w:szCs w:val="21"/>
        </w:rPr>
        <w:t>1502551( Computer</w:t>
      </w:r>
      <w:proofErr w:type="gramEnd"/>
      <w:r w:rsidRPr="00AA6D7E">
        <w:rPr>
          <w:rFonts w:asciiTheme="majorHAnsi" w:hAnsiTheme="majorHAnsi" w:cstheme="minorHAnsi"/>
          <w:bCs/>
          <w:sz w:val="21"/>
          <w:szCs w:val="21"/>
        </w:rPr>
        <w:t xml:space="preserve"> Society of India) </w:t>
      </w:r>
    </w:p>
    <w:p w14:paraId="2BF8D35D" w14:textId="77777777" w:rsidR="001F6583" w:rsidRPr="00AA6D7E" w:rsidRDefault="001F6583" w:rsidP="000B4B9C">
      <w:pPr>
        <w:ind w:left="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Life Member of ISTE (Indian society Of Technical </w:t>
      </w:r>
      <w:proofErr w:type="gramStart"/>
      <w:r w:rsidRPr="00AA6D7E">
        <w:rPr>
          <w:rFonts w:asciiTheme="majorHAnsi" w:hAnsiTheme="majorHAnsi" w:cstheme="minorHAnsi"/>
          <w:bCs/>
          <w:sz w:val="21"/>
          <w:szCs w:val="21"/>
        </w:rPr>
        <w:t>Education)LM</w:t>
      </w:r>
      <w:proofErr w:type="gramEnd"/>
      <w:r w:rsidRPr="00AA6D7E">
        <w:rPr>
          <w:rFonts w:asciiTheme="majorHAnsi" w:hAnsiTheme="majorHAnsi" w:cstheme="minorHAnsi"/>
          <w:bCs/>
          <w:sz w:val="21"/>
          <w:szCs w:val="21"/>
        </w:rPr>
        <w:t xml:space="preserve"> -40930</w:t>
      </w:r>
    </w:p>
    <w:p w14:paraId="03D161F1" w14:textId="77777777" w:rsidR="001F6583" w:rsidRPr="00AA6D7E" w:rsidRDefault="001F6583" w:rsidP="000B4B9C">
      <w:pPr>
        <w:ind w:left="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Associate Member of IET (Institute of </w:t>
      </w:r>
      <w:proofErr w:type="gramStart"/>
      <w:r w:rsidRPr="00AA6D7E">
        <w:rPr>
          <w:rFonts w:asciiTheme="majorHAnsi" w:hAnsiTheme="majorHAnsi" w:cstheme="minorHAnsi"/>
          <w:bCs/>
          <w:sz w:val="21"/>
          <w:szCs w:val="21"/>
        </w:rPr>
        <w:t>Engineers)AM</w:t>
      </w:r>
      <w:proofErr w:type="gramEnd"/>
      <w:r w:rsidRPr="00AA6D7E">
        <w:rPr>
          <w:rFonts w:asciiTheme="majorHAnsi" w:hAnsiTheme="majorHAnsi" w:cstheme="minorHAnsi"/>
          <w:bCs/>
          <w:sz w:val="21"/>
          <w:szCs w:val="21"/>
        </w:rPr>
        <w:t>-533478</w:t>
      </w:r>
    </w:p>
    <w:p w14:paraId="12A71526" w14:textId="77777777" w:rsidR="001F6583" w:rsidRPr="00AA6D7E" w:rsidRDefault="001F6583" w:rsidP="000B4B9C">
      <w:pPr>
        <w:ind w:left="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Life Member of IETE </w:t>
      </w:r>
      <w:proofErr w:type="gramStart"/>
      <w:r w:rsidRPr="00AA6D7E">
        <w:rPr>
          <w:rFonts w:asciiTheme="majorHAnsi" w:hAnsiTheme="majorHAnsi" w:cstheme="minorHAnsi"/>
          <w:bCs/>
          <w:sz w:val="21"/>
          <w:szCs w:val="21"/>
        </w:rPr>
        <w:t>( Institute</w:t>
      </w:r>
      <w:proofErr w:type="gramEnd"/>
      <w:r w:rsidRPr="00AA6D7E">
        <w:rPr>
          <w:rFonts w:asciiTheme="majorHAnsi" w:hAnsiTheme="majorHAnsi" w:cstheme="minorHAnsi"/>
          <w:bCs/>
          <w:sz w:val="21"/>
          <w:szCs w:val="21"/>
        </w:rPr>
        <w:t xml:space="preserve"> of Electronics &amp; Telecommunication Engineers)LM-183829</w:t>
      </w:r>
    </w:p>
    <w:bookmarkEnd w:id="0"/>
    <w:p w14:paraId="34C232C3" w14:textId="77777777" w:rsidR="006D3787" w:rsidRPr="00AA6D7E" w:rsidRDefault="00A7181C" w:rsidP="000B4B9C">
      <w:pPr>
        <w:jc w:val="both"/>
        <w:rPr>
          <w:rFonts w:asciiTheme="majorHAnsi" w:hAnsiTheme="majorHAnsi" w:cstheme="minorHAnsi"/>
          <w:bCs/>
          <w:color w:val="548DD4" w:themeColor="text2" w:themeTint="99"/>
          <w:sz w:val="21"/>
          <w:szCs w:val="21"/>
        </w:rPr>
      </w:pPr>
      <w:r w:rsidRPr="00AA6D7E">
        <w:rPr>
          <w:rFonts w:asciiTheme="majorHAnsi" w:hAnsiTheme="majorHAnsi" w:cstheme="minorHAnsi"/>
          <w:bCs/>
          <w:color w:val="548DD4" w:themeColor="text2" w:themeTint="99"/>
          <w:sz w:val="21"/>
          <w:szCs w:val="21"/>
        </w:rPr>
        <w:t>PERSONAL INFORMATION</w:t>
      </w:r>
    </w:p>
    <w:p w14:paraId="19223962" w14:textId="39566148" w:rsidR="00A7181C" w:rsidRPr="00AA6D7E" w:rsidRDefault="00A7181C" w:rsidP="000B4B9C">
      <w:pPr>
        <w:jc w:val="both"/>
        <w:rPr>
          <w:rFonts w:asciiTheme="majorHAnsi" w:hAnsiTheme="majorHAnsi" w:cstheme="minorHAnsi"/>
          <w:bCs/>
          <w:sz w:val="21"/>
          <w:szCs w:val="21"/>
        </w:rPr>
      </w:pP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r>
      <w:r w:rsidRPr="00AA6D7E">
        <w:rPr>
          <w:rFonts w:asciiTheme="majorHAnsi" w:hAnsiTheme="majorHAnsi" w:cstheme="minorHAnsi"/>
          <w:bCs/>
          <w:sz w:val="21"/>
          <w:szCs w:val="21"/>
        </w:rPr>
        <w:tab/>
        <w:t xml:space="preserve">Date of Birth: </w:t>
      </w:r>
      <w:r w:rsidR="001F6583" w:rsidRPr="00AA6D7E">
        <w:rPr>
          <w:rFonts w:asciiTheme="majorHAnsi" w:hAnsiTheme="majorHAnsi" w:cstheme="minorHAnsi"/>
          <w:bCs/>
          <w:sz w:val="21"/>
          <w:szCs w:val="21"/>
        </w:rPr>
        <w:t>July 31,1978</w:t>
      </w:r>
      <w:r w:rsidRPr="00AA6D7E">
        <w:rPr>
          <w:rFonts w:asciiTheme="majorHAnsi" w:hAnsiTheme="majorHAnsi" w:cstheme="minorHAnsi"/>
          <w:bCs/>
          <w:sz w:val="21"/>
          <w:szCs w:val="21"/>
        </w:rPr>
        <w:t xml:space="preserve">  </w:t>
      </w:r>
    </w:p>
    <w:p w14:paraId="51003693" w14:textId="77777777" w:rsidR="00A7181C" w:rsidRPr="00AA6D7E" w:rsidRDefault="0032113D" w:rsidP="000B4B9C">
      <w:pPr>
        <w:ind w:left="3600"/>
        <w:jc w:val="both"/>
        <w:rPr>
          <w:rFonts w:asciiTheme="majorHAnsi" w:hAnsiTheme="majorHAnsi" w:cstheme="minorHAnsi"/>
          <w:bCs/>
          <w:sz w:val="21"/>
          <w:szCs w:val="21"/>
        </w:rPr>
      </w:pPr>
      <w:r w:rsidRPr="00AA6D7E">
        <w:rPr>
          <w:rFonts w:asciiTheme="majorHAnsi" w:hAnsiTheme="majorHAnsi" w:cstheme="minorHAnsi"/>
          <w:bCs/>
          <w:sz w:val="21"/>
          <w:szCs w:val="21"/>
        </w:rPr>
        <w:t>Languages /</w:t>
      </w:r>
    </w:p>
    <w:p w14:paraId="103A744E" w14:textId="77777777" w:rsidR="00A7181C" w:rsidRPr="00AA6D7E" w:rsidRDefault="00A7181C" w:rsidP="000B4B9C">
      <w:pPr>
        <w:ind w:left="2880" w:firstLine="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Professional proficiency: English, Hindi, Marathi </w:t>
      </w:r>
    </w:p>
    <w:p w14:paraId="2D8C9214" w14:textId="22B5AD20" w:rsidR="00A7181C" w:rsidRPr="00AA6D7E" w:rsidRDefault="00A7181C" w:rsidP="000B4B9C">
      <w:pPr>
        <w:ind w:left="2880" w:firstLine="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Nationality  </w:t>
      </w:r>
      <w:proofErr w:type="gramStart"/>
      <w:r w:rsidRPr="00AA6D7E">
        <w:rPr>
          <w:rFonts w:asciiTheme="majorHAnsi" w:hAnsiTheme="majorHAnsi" w:cstheme="minorHAnsi"/>
          <w:bCs/>
          <w:sz w:val="21"/>
          <w:szCs w:val="21"/>
        </w:rPr>
        <w:t xml:space="preserve">  :</w:t>
      </w:r>
      <w:proofErr w:type="gramEnd"/>
      <w:r w:rsidRPr="00AA6D7E">
        <w:rPr>
          <w:rFonts w:asciiTheme="majorHAnsi" w:hAnsiTheme="majorHAnsi" w:cstheme="minorHAnsi"/>
          <w:bCs/>
          <w:sz w:val="21"/>
          <w:szCs w:val="21"/>
        </w:rPr>
        <w:t xml:space="preserve"> Indian</w:t>
      </w:r>
    </w:p>
    <w:p w14:paraId="2EBF6165" w14:textId="1823BC6B" w:rsidR="001F6583" w:rsidRPr="00AA6D7E" w:rsidRDefault="001F6583" w:rsidP="000B4B9C">
      <w:pPr>
        <w:ind w:left="2880" w:firstLine="720"/>
        <w:jc w:val="both"/>
        <w:rPr>
          <w:rFonts w:asciiTheme="majorHAnsi" w:hAnsiTheme="majorHAnsi" w:cstheme="minorHAnsi"/>
          <w:bCs/>
          <w:sz w:val="21"/>
          <w:szCs w:val="21"/>
        </w:rPr>
      </w:pPr>
      <w:r w:rsidRPr="00AA6D7E">
        <w:rPr>
          <w:rFonts w:asciiTheme="majorHAnsi" w:hAnsiTheme="majorHAnsi" w:cstheme="minorHAnsi"/>
          <w:bCs/>
          <w:sz w:val="21"/>
          <w:szCs w:val="21"/>
        </w:rPr>
        <w:t xml:space="preserve">Marital </w:t>
      </w:r>
      <w:proofErr w:type="gramStart"/>
      <w:r w:rsidRPr="00AA6D7E">
        <w:rPr>
          <w:rFonts w:asciiTheme="majorHAnsi" w:hAnsiTheme="majorHAnsi" w:cstheme="minorHAnsi"/>
          <w:bCs/>
          <w:sz w:val="21"/>
          <w:szCs w:val="21"/>
        </w:rPr>
        <w:t>Status :Married</w:t>
      </w:r>
      <w:proofErr w:type="gramEnd"/>
      <w:r w:rsidRPr="00AA6D7E">
        <w:rPr>
          <w:rFonts w:asciiTheme="majorHAnsi" w:hAnsiTheme="majorHAnsi" w:cstheme="minorHAnsi"/>
          <w:bCs/>
          <w:sz w:val="21"/>
          <w:szCs w:val="21"/>
        </w:rPr>
        <w:t>.</w:t>
      </w:r>
      <w:r w:rsidRPr="00AA6D7E">
        <w:rPr>
          <w:rFonts w:asciiTheme="majorHAnsi" w:hAnsiTheme="majorHAnsi" w:cstheme="minorHAnsi"/>
          <w:bCs/>
          <w:sz w:val="21"/>
          <w:szCs w:val="21"/>
        </w:rPr>
        <w:tab/>
      </w:r>
    </w:p>
    <w:p w14:paraId="4124C98F" w14:textId="52340993" w:rsidR="0040074B" w:rsidRPr="00AA6D7E" w:rsidRDefault="0040074B" w:rsidP="0040074B">
      <w:pPr>
        <w:rPr>
          <w:rFonts w:asciiTheme="majorHAnsi" w:hAnsiTheme="majorHAnsi" w:cstheme="minorHAnsi"/>
          <w:bCs/>
          <w:sz w:val="21"/>
          <w:szCs w:val="21"/>
        </w:rPr>
      </w:pPr>
      <w:r w:rsidRPr="00AA6D7E">
        <w:rPr>
          <w:rFonts w:asciiTheme="majorHAnsi" w:hAnsiTheme="majorHAnsi" w:cstheme="minorHAnsi"/>
          <w:bCs/>
          <w:color w:val="548DD4" w:themeColor="text2" w:themeTint="99"/>
          <w:sz w:val="21"/>
          <w:szCs w:val="21"/>
        </w:rPr>
        <w:t xml:space="preserve">Reference </w:t>
      </w:r>
    </w:p>
    <w:p w14:paraId="3B553BEE" w14:textId="77777777" w:rsidR="0040074B" w:rsidRPr="00AA6D7E" w:rsidRDefault="0040074B" w:rsidP="0040074B">
      <w:pPr>
        <w:rPr>
          <w:rFonts w:asciiTheme="majorHAnsi" w:hAnsiTheme="majorHAnsi" w:cstheme="minorHAnsi"/>
          <w:bCs/>
          <w:sz w:val="21"/>
          <w:szCs w:val="21"/>
        </w:rPr>
      </w:pPr>
    </w:p>
    <w:p w14:paraId="4FE8F027" w14:textId="77777777" w:rsidR="0040074B" w:rsidRPr="00AA6D7E" w:rsidRDefault="0040074B" w:rsidP="0040074B">
      <w:pPr>
        <w:pStyle w:val="ListParagraph"/>
        <w:numPr>
          <w:ilvl w:val="0"/>
          <w:numId w:val="36"/>
        </w:numPr>
        <w:rPr>
          <w:rFonts w:asciiTheme="majorHAnsi" w:hAnsiTheme="majorHAnsi" w:cstheme="minorHAnsi"/>
          <w:bCs/>
          <w:sz w:val="21"/>
          <w:szCs w:val="21"/>
        </w:rPr>
      </w:pPr>
      <w:r w:rsidRPr="00AA6D7E">
        <w:rPr>
          <w:rFonts w:asciiTheme="majorHAnsi" w:hAnsiTheme="majorHAnsi" w:cstheme="minorHAnsi"/>
          <w:bCs/>
          <w:sz w:val="21"/>
          <w:szCs w:val="21"/>
        </w:rPr>
        <w:t xml:space="preserve">Dr. G. R. </w:t>
      </w:r>
      <w:proofErr w:type="spellStart"/>
      <w:r w:rsidRPr="00AA6D7E">
        <w:rPr>
          <w:rFonts w:asciiTheme="majorHAnsi" w:hAnsiTheme="majorHAnsi" w:cstheme="minorHAnsi"/>
          <w:bCs/>
          <w:sz w:val="21"/>
          <w:szCs w:val="21"/>
        </w:rPr>
        <w:t>Bomnote</w:t>
      </w:r>
      <w:proofErr w:type="spellEnd"/>
    </w:p>
    <w:p w14:paraId="5EFA931D" w14:textId="77777777" w:rsidR="0040074B" w:rsidRPr="00AA6D7E" w:rsidRDefault="0040074B" w:rsidP="0040074B">
      <w:pPr>
        <w:pStyle w:val="ListParagraph"/>
        <w:ind w:left="1440"/>
        <w:rPr>
          <w:rFonts w:asciiTheme="majorHAnsi" w:hAnsiTheme="majorHAnsi" w:cstheme="minorHAnsi"/>
          <w:bCs/>
          <w:sz w:val="21"/>
          <w:szCs w:val="21"/>
        </w:rPr>
      </w:pPr>
      <w:proofErr w:type="spellStart"/>
      <w:r w:rsidRPr="00AA6D7E">
        <w:rPr>
          <w:rFonts w:asciiTheme="majorHAnsi" w:hAnsiTheme="majorHAnsi" w:cstheme="minorHAnsi"/>
          <w:bCs/>
          <w:sz w:val="21"/>
          <w:szCs w:val="21"/>
        </w:rPr>
        <w:t>Phd</w:t>
      </w:r>
      <w:proofErr w:type="spellEnd"/>
      <w:r w:rsidRPr="00AA6D7E">
        <w:rPr>
          <w:rFonts w:asciiTheme="majorHAnsi" w:hAnsiTheme="majorHAnsi" w:cstheme="minorHAnsi"/>
          <w:bCs/>
          <w:sz w:val="21"/>
          <w:szCs w:val="21"/>
        </w:rPr>
        <w:t xml:space="preserve">. Guide </w:t>
      </w:r>
    </w:p>
    <w:p w14:paraId="3651E814" w14:textId="456C18A7" w:rsidR="0040074B" w:rsidRPr="00AA6D7E" w:rsidRDefault="0040074B" w:rsidP="0040074B">
      <w:pPr>
        <w:pStyle w:val="ListParagraph"/>
        <w:ind w:left="1440"/>
        <w:rPr>
          <w:rFonts w:asciiTheme="majorHAnsi" w:hAnsiTheme="majorHAnsi" w:cstheme="minorHAnsi"/>
          <w:bCs/>
          <w:sz w:val="21"/>
          <w:szCs w:val="21"/>
        </w:rPr>
      </w:pPr>
      <w:r w:rsidRPr="00AA6D7E">
        <w:rPr>
          <w:rFonts w:asciiTheme="majorHAnsi" w:hAnsiTheme="majorHAnsi" w:cstheme="minorHAnsi"/>
          <w:bCs/>
          <w:sz w:val="21"/>
          <w:szCs w:val="21"/>
        </w:rPr>
        <w:t>HOD and Dean Academics, PRMIT, Amravati</w:t>
      </w:r>
    </w:p>
    <w:p w14:paraId="7F410DEB" w14:textId="77777777" w:rsidR="0040074B" w:rsidRPr="00AA6D7E" w:rsidRDefault="0040074B" w:rsidP="0040074B">
      <w:pPr>
        <w:pStyle w:val="ListParagraph"/>
        <w:ind w:left="1440"/>
        <w:rPr>
          <w:rFonts w:asciiTheme="majorHAnsi" w:hAnsiTheme="majorHAnsi" w:cstheme="minorHAnsi"/>
          <w:bCs/>
          <w:sz w:val="21"/>
          <w:szCs w:val="21"/>
        </w:rPr>
      </w:pPr>
      <w:r w:rsidRPr="00AA6D7E">
        <w:rPr>
          <w:rFonts w:asciiTheme="majorHAnsi" w:hAnsiTheme="majorHAnsi" w:cstheme="minorHAnsi"/>
          <w:bCs/>
          <w:sz w:val="21"/>
          <w:szCs w:val="21"/>
        </w:rPr>
        <w:t>91-9421741516</w:t>
      </w:r>
    </w:p>
    <w:p w14:paraId="7DBFFB96" w14:textId="77777777" w:rsidR="0040074B" w:rsidRPr="00AA6D7E" w:rsidRDefault="00000000" w:rsidP="0040074B">
      <w:pPr>
        <w:pStyle w:val="ListParagraph"/>
        <w:ind w:left="1440"/>
        <w:rPr>
          <w:rFonts w:asciiTheme="majorHAnsi" w:hAnsiTheme="majorHAnsi" w:cstheme="minorHAnsi"/>
          <w:bCs/>
          <w:sz w:val="21"/>
          <w:szCs w:val="21"/>
        </w:rPr>
      </w:pPr>
      <w:hyperlink r:id="rId67" w:tgtFrame="_blank" w:history="1">
        <w:r w:rsidR="0040074B" w:rsidRPr="00AA6D7E">
          <w:rPr>
            <w:rStyle w:val="Hyperlink"/>
            <w:rFonts w:asciiTheme="majorHAnsi" w:hAnsiTheme="majorHAnsi" w:cstheme="minorHAnsi"/>
            <w:color w:val="3C4043"/>
            <w:sz w:val="21"/>
            <w:szCs w:val="21"/>
            <w:shd w:val="clear" w:color="auto" w:fill="FFFFFF"/>
          </w:rPr>
          <w:t>hod_comp@mitra.ac.in</w:t>
        </w:r>
      </w:hyperlink>
      <w:r w:rsidR="0040074B" w:rsidRPr="00AA6D7E">
        <w:rPr>
          <w:rFonts w:asciiTheme="majorHAnsi" w:hAnsiTheme="majorHAnsi" w:cstheme="minorHAnsi"/>
          <w:sz w:val="21"/>
          <w:szCs w:val="21"/>
        </w:rPr>
        <w:t xml:space="preserve">/ </w:t>
      </w:r>
      <w:hyperlink r:id="rId68" w:tgtFrame="_blank" w:history="1">
        <w:r w:rsidR="0040074B" w:rsidRPr="00AA6D7E">
          <w:rPr>
            <w:rStyle w:val="Hyperlink"/>
            <w:rFonts w:asciiTheme="majorHAnsi" w:hAnsiTheme="majorHAnsi" w:cstheme="minorHAnsi"/>
            <w:color w:val="3C4043"/>
            <w:sz w:val="21"/>
            <w:szCs w:val="21"/>
            <w:shd w:val="clear" w:color="auto" w:fill="FFFFFF"/>
          </w:rPr>
          <w:t>grbamnote@rediffmail.com</w:t>
        </w:r>
      </w:hyperlink>
      <w:r w:rsidR="0040074B" w:rsidRPr="00AA6D7E">
        <w:rPr>
          <w:rFonts w:asciiTheme="majorHAnsi" w:hAnsiTheme="majorHAnsi" w:cstheme="minorHAnsi"/>
          <w:sz w:val="21"/>
          <w:szCs w:val="21"/>
        </w:rPr>
        <w:t xml:space="preserve">/ </w:t>
      </w:r>
      <w:hyperlink r:id="rId69" w:tgtFrame="_blank" w:history="1">
        <w:r w:rsidR="0040074B" w:rsidRPr="00AA6D7E">
          <w:rPr>
            <w:rStyle w:val="Hyperlink"/>
            <w:rFonts w:asciiTheme="majorHAnsi" w:hAnsiTheme="majorHAnsi" w:cstheme="minorHAnsi"/>
            <w:color w:val="3C4043"/>
            <w:sz w:val="21"/>
            <w:szCs w:val="21"/>
            <w:shd w:val="clear" w:color="auto" w:fill="FFFFFF"/>
          </w:rPr>
          <w:t>grbamnote@mitra.ac.in</w:t>
        </w:r>
      </w:hyperlink>
    </w:p>
    <w:p w14:paraId="49239637" w14:textId="77777777" w:rsidR="0040074B" w:rsidRPr="00AA6D7E" w:rsidRDefault="0040074B" w:rsidP="0040074B">
      <w:pPr>
        <w:pStyle w:val="ListParagraph"/>
        <w:numPr>
          <w:ilvl w:val="0"/>
          <w:numId w:val="36"/>
        </w:numPr>
        <w:rPr>
          <w:rFonts w:asciiTheme="majorHAnsi" w:hAnsiTheme="majorHAnsi" w:cstheme="minorHAnsi"/>
          <w:bCs/>
          <w:sz w:val="21"/>
          <w:szCs w:val="21"/>
        </w:rPr>
      </w:pPr>
      <w:r w:rsidRPr="00AA6D7E">
        <w:rPr>
          <w:rFonts w:asciiTheme="majorHAnsi" w:hAnsiTheme="majorHAnsi" w:cstheme="minorHAnsi"/>
          <w:bCs/>
          <w:sz w:val="21"/>
          <w:szCs w:val="21"/>
        </w:rPr>
        <w:t>Dr. A. R. Raut</w:t>
      </w:r>
    </w:p>
    <w:p w14:paraId="75468508" w14:textId="468DCA3C" w:rsidR="0040074B" w:rsidRPr="00AA6D7E" w:rsidRDefault="0040074B" w:rsidP="0040074B">
      <w:pPr>
        <w:rPr>
          <w:rFonts w:asciiTheme="majorHAnsi" w:hAnsiTheme="majorHAnsi" w:cstheme="minorHAnsi"/>
          <w:bCs/>
          <w:sz w:val="21"/>
          <w:szCs w:val="21"/>
        </w:rPr>
      </w:pPr>
      <w:r w:rsidRPr="00AA6D7E">
        <w:rPr>
          <w:rFonts w:asciiTheme="majorHAnsi" w:hAnsiTheme="majorHAnsi" w:cstheme="minorHAnsi"/>
          <w:bCs/>
          <w:sz w:val="21"/>
          <w:szCs w:val="21"/>
        </w:rPr>
        <w:t xml:space="preserve">                          </w:t>
      </w:r>
      <w:r w:rsidR="00AA6D7E" w:rsidRPr="00AA6D7E">
        <w:rPr>
          <w:rFonts w:asciiTheme="majorHAnsi" w:hAnsiTheme="majorHAnsi" w:cstheme="minorHAnsi"/>
          <w:bCs/>
          <w:sz w:val="21"/>
          <w:szCs w:val="21"/>
        </w:rPr>
        <w:tab/>
      </w:r>
      <w:r w:rsidRPr="00AA6D7E">
        <w:rPr>
          <w:rFonts w:asciiTheme="majorHAnsi" w:hAnsiTheme="majorHAnsi" w:cstheme="minorHAnsi"/>
          <w:bCs/>
          <w:sz w:val="21"/>
          <w:szCs w:val="21"/>
        </w:rPr>
        <w:t xml:space="preserve">HOD (CSE) HVPM College of </w:t>
      </w:r>
      <w:proofErr w:type="spellStart"/>
      <w:r w:rsidRPr="00AA6D7E">
        <w:rPr>
          <w:rFonts w:asciiTheme="majorHAnsi" w:hAnsiTheme="majorHAnsi" w:cstheme="minorHAnsi"/>
          <w:bCs/>
          <w:sz w:val="21"/>
          <w:szCs w:val="21"/>
        </w:rPr>
        <w:t>Engg</w:t>
      </w:r>
      <w:proofErr w:type="spellEnd"/>
      <w:r w:rsidRPr="00AA6D7E">
        <w:rPr>
          <w:rFonts w:asciiTheme="majorHAnsi" w:hAnsiTheme="majorHAnsi" w:cstheme="minorHAnsi"/>
          <w:bCs/>
          <w:sz w:val="21"/>
          <w:szCs w:val="21"/>
        </w:rPr>
        <w:t>., Amravati</w:t>
      </w:r>
    </w:p>
    <w:p w14:paraId="2D6A87EE" w14:textId="77777777" w:rsidR="0040074B" w:rsidRPr="00AA6D7E" w:rsidRDefault="0040074B" w:rsidP="0040074B">
      <w:pPr>
        <w:pStyle w:val="ListParagraph"/>
        <w:ind w:left="1440"/>
        <w:rPr>
          <w:rFonts w:asciiTheme="majorHAnsi" w:hAnsiTheme="majorHAnsi" w:cstheme="minorHAnsi"/>
          <w:bCs/>
          <w:sz w:val="21"/>
          <w:szCs w:val="21"/>
        </w:rPr>
      </w:pPr>
      <w:r w:rsidRPr="00AA6D7E">
        <w:rPr>
          <w:rFonts w:asciiTheme="majorHAnsi" w:hAnsiTheme="majorHAnsi" w:cstheme="minorHAnsi"/>
          <w:bCs/>
          <w:sz w:val="21"/>
          <w:szCs w:val="21"/>
        </w:rPr>
        <w:t>91-8806172200</w:t>
      </w:r>
    </w:p>
    <w:p w14:paraId="6AED9165" w14:textId="77777777" w:rsidR="0040074B" w:rsidRPr="00AA6D7E" w:rsidRDefault="00000000" w:rsidP="0040074B">
      <w:pPr>
        <w:pStyle w:val="ListParagraph"/>
        <w:ind w:left="1440"/>
        <w:rPr>
          <w:rStyle w:val="Hyperlink"/>
          <w:rFonts w:asciiTheme="majorHAnsi" w:hAnsiTheme="majorHAnsi" w:cstheme="minorHAnsi"/>
          <w:color w:val="3C4043"/>
          <w:sz w:val="21"/>
          <w:szCs w:val="21"/>
          <w:shd w:val="clear" w:color="auto" w:fill="FFFFFF"/>
        </w:rPr>
      </w:pPr>
      <w:hyperlink r:id="rId70" w:tgtFrame="_blank" w:history="1">
        <w:r w:rsidR="0040074B" w:rsidRPr="00AA6D7E">
          <w:rPr>
            <w:rStyle w:val="Hyperlink"/>
            <w:rFonts w:asciiTheme="majorHAnsi" w:hAnsiTheme="majorHAnsi" w:cstheme="minorHAnsi"/>
            <w:color w:val="3C4043"/>
            <w:sz w:val="21"/>
            <w:szCs w:val="21"/>
            <w:shd w:val="clear" w:color="auto" w:fill="FFFFFF"/>
          </w:rPr>
          <w:t>anjali_dahake@rediffmail.com</w:t>
        </w:r>
      </w:hyperlink>
    </w:p>
    <w:p w14:paraId="36EFCB06" w14:textId="77777777" w:rsidR="0040074B" w:rsidRPr="00AA6D7E" w:rsidRDefault="0040074B" w:rsidP="0040074B">
      <w:pPr>
        <w:pStyle w:val="ListParagraph"/>
        <w:ind w:left="1440"/>
        <w:rPr>
          <w:rStyle w:val="Hyperlink"/>
          <w:rFonts w:asciiTheme="majorHAnsi" w:hAnsiTheme="majorHAnsi" w:cstheme="minorHAnsi"/>
          <w:color w:val="3C4043"/>
          <w:sz w:val="21"/>
          <w:szCs w:val="21"/>
          <w:shd w:val="clear" w:color="auto" w:fill="FFFFFF"/>
        </w:rPr>
      </w:pPr>
    </w:p>
    <w:p w14:paraId="284C7E6C" w14:textId="77777777" w:rsidR="0040074B" w:rsidRPr="00AA6D7E" w:rsidRDefault="0040074B" w:rsidP="0040074B">
      <w:pPr>
        <w:pStyle w:val="ListParagraph"/>
        <w:ind w:left="1440"/>
        <w:rPr>
          <w:rFonts w:asciiTheme="majorHAnsi" w:hAnsiTheme="majorHAnsi" w:cstheme="minorHAnsi"/>
          <w:bCs/>
          <w:sz w:val="21"/>
          <w:szCs w:val="21"/>
        </w:rPr>
      </w:pPr>
    </w:p>
    <w:p w14:paraId="5D8D1B5D" w14:textId="199AB587" w:rsidR="0040074B" w:rsidRPr="00AA6D7E" w:rsidRDefault="0040074B" w:rsidP="0040074B">
      <w:pPr>
        <w:jc w:val="both"/>
        <w:rPr>
          <w:rFonts w:asciiTheme="majorHAnsi" w:hAnsiTheme="majorHAnsi" w:cstheme="minorHAnsi"/>
          <w:bCs/>
          <w:color w:val="548DD4" w:themeColor="text2" w:themeTint="99"/>
          <w:sz w:val="21"/>
          <w:szCs w:val="21"/>
        </w:rPr>
      </w:pPr>
    </w:p>
    <w:sectPr w:rsidR="0040074B" w:rsidRPr="00AA6D7E" w:rsidSect="00B935CB">
      <w:footerReference w:type="default" r:id="rId71"/>
      <w:pgSz w:w="11907" w:h="16839" w:code="9"/>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F792" w14:textId="77777777" w:rsidR="00B935CB" w:rsidRDefault="00B935CB" w:rsidP="00D10C52">
      <w:r>
        <w:separator/>
      </w:r>
    </w:p>
  </w:endnote>
  <w:endnote w:type="continuationSeparator" w:id="0">
    <w:p w14:paraId="076FFE34" w14:textId="77777777" w:rsidR="00B935CB" w:rsidRDefault="00B935CB" w:rsidP="00D10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Caslon Regular">
    <w:altName w:val="Segoe Print"/>
    <w:charset w:val="00"/>
    <w:family w:val="roman"/>
    <w:pitch w:val="default"/>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1C34" w14:textId="590CCD43" w:rsidR="004143BB" w:rsidRDefault="00000000">
    <w:pPr>
      <w:pStyle w:val="Footer"/>
    </w:pPr>
    <w:r>
      <w:rPr>
        <w:noProof/>
      </w:rPr>
      <w:pict w14:anchorId="72198B95">
        <v:group id="Group 164" o:spid="_x0000_s1025" style="position:absolute;margin-left:3478.4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2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7" type="#_x0000_t202" style="position:absolute;top:95;width:5943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0BE4AAA" w14:textId="34DFAAC4" w:rsidR="004143BB" w:rsidRDefault="00000000">
                  <w:pPr>
                    <w:pStyle w:val="Footer"/>
                    <w:tabs>
                      <w:tab w:val="clear" w:pos="4680"/>
                      <w:tab w:val="clear" w:pos="9360"/>
                    </w:tabs>
                    <w:jc w:val="right"/>
                  </w:pPr>
                  <w:sdt>
                    <w:sdtPr>
                      <w:rPr>
                        <w:caps/>
                        <w:color w:val="4F81BD"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sidR="004143BB">
                        <w:rPr>
                          <w:caps/>
                          <w:color w:val="4F81BD" w:themeColor="accent1"/>
                          <w:sz w:val="20"/>
                          <w:szCs w:val="20"/>
                        </w:rPr>
                        <w:t xml:space="preserve">     </w:t>
                      </w:r>
                    </w:sdtContent>
                  </w:sdt>
                  <w:r w:rsidR="004143BB">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143BB">
                        <w:rPr>
                          <w:color w:val="808080" w:themeColor="background1" w:themeShade="80"/>
                          <w:sz w:val="20"/>
                          <w:szCs w:val="20"/>
                        </w:rPr>
                        <w:t>Dr. S. S. Dhande-Dandge</w:t>
                      </w:r>
                    </w:sdtContent>
                  </w:sdt>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1AB5" w14:textId="77777777" w:rsidR="00B935CB" w:rsidRDefault="00B935CB" w:rsidP="00D10C52">
      <w:r>
        <w:separator/>
      </w:r>
    </w:p>
  </w:footnote>
  <w:footnote w:type="continuationSeparator" w:id="0">
    <w:p w14:paraId="7A04D445" w14:textId="77777777" w:rsidR="00B935CB" w:rsidRDefault="00B935CB" w:rsidP="00D10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olor w:val="auto"/>
      </w:rPr>
    </w:lvl>
  </w:abstractNum>
  <w:abstractNum w:abstractNumId="4" w15:restartNumberingAfterBreak="0">
    <w:nsid w:val="00000009"/>
    <w:multiLevelType w:val="singleLevel"/>
    <w:tmpl w:val="00000009"/>
    <w:name w:val="WW8Num10"/>
    <w:lvl w:ilvl="0">
      <w:start w:val="1"/>
      <w:numFmt w:val="bullet"/>
      <w:lvlText w:val=""/>
      <w:lvlJc w:val="left"/>
      <w:pPr>
        <w:tabs>
          <w:tab w:val="num" w:pos="0"/>
        </w:tabs>
        <w:ind w:left="720" w:hanging="360"/>
      </w:pPr>
      <w:rPr>
        <w:rFonts w:ascii="Symbol" w:hAnsi="Symbol"/>
      </w:rPr>
    </w:lvl>
  </w:abstractNum>
  <w:abstractNum w:abstractNumId="5" w15:restartNumberingAfterBreak="0">
    <w:nsid w:val="091B108E"/>
    <w:multiLevelType w:val="hybridMultilevel"/>
    <w:tmpl w:val="75A84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612E9"/>
    <w:multiLevelType w:val="hybridMultilevel"/>
    <w:tmpl w:val="53FC5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E6124A"/>
    <w:multiLevelType w:val="hybridMultilevel"/>
    <w:tmpl w:val="C4547A4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33C23A0"/>
    <w:multiLevelType w:val="multilevel"/>
    <w:tmpl w:val="FA58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948B7"/>
    <w:multiLevelType w:val="hybridMultilevel"/>
    <w:tmpl w:val="78DE779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882035"/>
    <w:multiLevelType w:val="hybridMultilevel"/>
    <w:tmpl w:val="96B296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3C7AE6"/>
    <w:multiLevelType w:val="hybridMultilevel"/>
    <w:tmpl w:val="153E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E6B93"/>
    <w:multiLevelType w:val="hybridMultilevel"/>
    <w:tmpl w:val="A9F4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204397"/>
    <w:multiLevelType w:val="hybridMultilevel"/>
    <w:tmpl w:val="6FD4B186"/>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AD6588"/>
    <w:multiLevelType w:val="hybridMultilevel"/>
    <w:tmpl w:val="98C8CC8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F023E9"/>
    <w:multiLevelType w:val="hybridMultilevel"/>
    <w:tmpl w:val="9580D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D60461"/>
    <w:multiLevelType w:val="hybridMultilevel"/>
    <w:tmpl w:val="5558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7030B"/>
    <w:multiLevelType w:val="hybridMultilevel"/>
    <w:tmpl w:val="C8D896FE"/>
    <w:lvl w:ilvl="0" w:tplc="00000005">
      <w:start w:val="1"/>
      <w:numFmt w:val="bullet"/>
      <w:lvlText w:val=""/>
      <w:lvlJc w:val="left"/>
      <w:pPr>
        <w:tabs>
          <w:tab w:val="num" w:pos="720"/>
        </w:tabs>
        <w:ind w:left="720" w:hanging="360"/>
      </w:pPr>
      <w:rPr>
        <w:rFonts w:ascii="Symbol" w:hAnsi="Symbol"/>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D81072"/>
    <w:multiLevelType w:val="hybridMultilevel"/>
    <w:tmpl w:val="494AE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DC46AE"/>
    <w:multiLevelType w:val="hybridMultilevel"/>
    <w:tmpl w:val="EFC2A7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4D71CEA"/>
    <w:multiLevelType w:val="hybridMultilevel"/>
    <w:tmpl w:val="06240762"/>
    <w:lvl w:ilvl="0" w:tplc="ADB44B6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08740A"/>
    <w:multiLevelType w:val="hybridMultilevel"/>
    <w:tmpl w:val="EC5E7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E46C4F"/>
    <w:multiLevelType w:val="hybridMultilevel"/>
    <w:tmpl w:val="14F2D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3A415B"/>
    <w:multiLevelType w:val="hybridMultilevel"/>
    <w:tmpl w:val="0130DE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2723912"/>
    <w:multiLevelType w:val="hybridMultilevel"/>
    <w:tmpl w:val="5066F3E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4C00347"/>
    <w:multiLevelType w:val="hybridMultilevel"/>
    <w:tmpl w:val="E9748A9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15:restartNumberingAfterBreak="0">
    <w:nsid w:val="569E2ACD"/>
    <w:multiLevelType w:val="hybridMultilevel"/>
    <w:tmpl w:val="5FCA335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7226B9D"/>
    <w:multiLevelType w:val="hybridMultilevel"/>
    <w:tmpl w:val="1D0A7D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5B027C"/>
    <w:multiLevelType w:val="hybridMultilevel"/>
    <w:tmpl w:val="F32EDCA4"/>
    <w:lvl w:ilvl="0" w:tplc="F09AD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F33EA5"/>
    <w:multiLevelType w:val="hybridMultilevel"/>
    <w:tmpl w:val="FE1C413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30" w15:restartNumberingAfterBreak="0">
    <w:nsid w:val="58296BD4"/>
    <w:multiLevelType w:val="hybridMultilevel"/>
    <w:tmpl w:val="9A043A2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A8C7AFB"/>
    <w:multiLevelType w:val="hybridMultilevel"/>
    <w:tmpl w:val="78280EDC"/>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ED6222"/>
    <w:multiLevelType w:val="hybridMultilevel"/>
    <w:tmpl w:val="E6F8625C"/>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63713A71"/>
    <w:multiLevelType w:val="hybridMultilevel"/>
    <w:tmpl w:val="5D6A09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9570F61"/>
    <w:multiLevelType w:val="hybridMultilevel"/>
    <w:tmpl w:val="3BF6A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3B58C8"/>
    <w:multiLevelType w:val="hybridMultilevel"/>
    <w:tmpl w:val="68FE39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2F8DF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36A7E04"/>
    <w:multiLevelType w:val="hybridMultilevel"/>
    <w:tmpl w:val="E234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BF6AFC"/>
    <w:multiLevelType w:val="hybridMultilevel"/>
    <w:tmpl w:val="3FF6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0C6E2E"/>
    <w:multiLevelType w:val="hybridMultilevel"/>
    <w:tmpl w:val="5B5E8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1276848">
    <w:abstractNumId w:val="9"/>
  </w:num>
  <w:num w:numId="2" w16cid:durableId="561524714">
    <w:abstractNumId w:val="5"/>
  </w:num>
  <w:num w:numId="3" w16cid:durableId="420376301">
    <w:abstractNumId w:val="27"/>
  </w:num>
  <w:num w:numId="4" w16cid:durableId="1953123830">
    <w:abstractNumId w:val="19"/>
  </w:num>
  <w:num w:numId="5" w16cid:durableId="653603098">
    <w:abstractNumId w:val="7"/>
  </w:num>
  <w:num w:numId="6" w16cid:durableId="466046505">
    <w:abstractNumId w:val="29"/>
  </w:num>
  <w:num w:numId="7" w16cid:durableId="1910191488">
    <w:abstractNumId w:val="6"/>
  </w:num>
  <w:num w:numId="8" w16cid:durableId="2008483365">
    <w:abstractNumId w:val="25"/>
  </w:num>
  <w:num w:numId="9" w16cid:durableId="1549293262">
    <w:abstractNumId w:val="32"/>
  </w:num>
  <w:num w:numId="10" w16cid:durableId="1031296907">
    <w:abstractNumId w:val="30"/>
  </w:num>
  <w:num w:numId="11" w16cid:durableId="1707296036">
    <w:abstractNumId w:val="13"/>
  </w:num>
  <w:num w:numId="12" w16cid:durableId="218444131">
    <w:abstractNumId w:val="35"/>
  </w:num>
  <w:num w:numId="13" w16cid:durableId="107626458">
    <w:abstractNumId w:val="26"/>
  </w:num>
  <w:num w:numId="14" w16cid:durableId="304970693">
    <w:abstractNumId w:val="22"/>
  </w:num>
  <w:num w:numId="15" w16cid:durableId="129632632">
    <w:abstractNumId w:val="23"/>
  </w:num>
  <w:num w:numId="16" w16cid:durableId="1163933157">
    <w:abstractNumId w:val="24"/>
  </w:num>
  <w:num w:numId="17" w16cid:durableId="918750286">
    <w:abstractNumId w:val="11"/>
  </w:num>
  <w:num w:numId="18" w16cid:durableId="1018774491">
    <w:abstractNumId w:val="16"/>
  </w:num>
  <w:num w:numId="19" w16cid:durableId="252326604">
    <w:abstractNumId w:val="18"/>
  </w:num>
  <w:num w:numId="20" w16cid:durableId="1169100802">
    <w:abstractNumId w:val="10"/>
  </w:num>
  <w:num w:numId="21" w16cid:durableId="1355158591">
    <w:abstractNumId w:val="14"/>
  </w:num>
  <w:num w:numId="22" w16cid:durableId="1941718307">
    <w:abstractNumId w:val="0"/>
  </w:num>
  <w:num w:numId="23" w16cid:durableId="1793131595">
    <w:abstractNumId w:val="4"/>
  </w:num>
  <w:num w:numId="24" w16cid:durableId="76102118">
    <w:abstractNumId w:val="1"/>
  </w:num>
  <w:num w:numId="25" w16cid:durableId="1030498611">
    <w:abstractNumId w:val="3"/>
  </w:num>
  <w:num w:numId="26" w16cid:durableId="760759561">
    <w:abstractNumId w:val="2"/>
  </w:num>
  <w:num w:numId="27" w16cid:durableId="449977092">
    <w:abstractNumId w:val="37"/>
  </w:num>
  <w:num w:numId="28" w16cid:durableId="1360475900">
    <w:abstractNumId w:val="15"/>
  </w:num>
  <w:num w:numId="29" w16cid:durableId="266931968">
    <w:abstractNumId w:val="12"/>
  </w:num>
  <w:num w:numId="30" w16cid:durableId="201482808">
    <w:abstractNumId w:val="17"/>
  </w:num>
  <w:num w:numId="31" w16cid:durableId="351155313">
    <w:abstractNumId w:val="38"/>
  </w:num>
  <w:num w:numId="32" w16cid:durableId="10972177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17400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05452876">
    <w:abstractNumId w:val="34"/>
  </w:num>
  <w:num w:numId="35" w16cid:durableId="1736125421">
    <w:abstractNumId w:val="20"/>
  </w:num>
  <w:num w:numId="36" w16cid:durableId="819926271">
    <w:abstractNumId w:val="33"/>
  </w:num>
  <w:num w:numId="37" w16cid:durableId="2141148197">
    <w:abstractNumId w:val="8"/>
  </w:num>
  <w:num w:numId="38" w16cid:durableId="586618536">
    <w:abstractNumId w:val="36"/>
  </w:num>
  <w:num w:numId="39" w16cid:durableId="1194347868">
    <w:abstractNumId w:val="39"/>
  </w:num>
  <w:num w:numId="40" w16cid:durableId="15806703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3787"/>
    <w:rsid w:val="00002209"/>
    <w:rsid w:val="00013CD1"/>
    <w:rsid w:val="00045DB2"/>
    <w:rsid w:val="00053F6E"/>
    <w:rsid w:val="00072864"/>
    <w:rsid w:val="000B11AA"/>
    <w:rsid w:val="000B4B9C"/>
    <w:rsid w:val="000B5CC5"/>
    <w:rsid w:val="000B5F5D"/>
    <w:rsid w:val="000C17FF"/>
    <w:rsid w:val="000D6C4A"/>
    <w:rsid w:val="00105B35"/>
    <w:rsid w:val="00122972"/>
    <w:rsid w:val="001247B0"/>
    <w:rsid w:val="00156726"/>
    <w:rsid w:val="00157F96"/>
    <w:rsid w:val="001665D0"/>
    <w:rsid w:val="001676DD"/>
    <w:rsid w:val="001C1A36"/>
    <w:rsid w:val="001C3161"/>
    <w:rsid w:val="001F013C"/>
    <w:rsid w:val="001F2FB1"/>
    <w:rsid w:val="001F3118"/>
    <w:rsid w:val="001F6583"/>
    <w:rsid w:val="002005C5"/>
    <w:rsid w:val="00252DB3"/>
    <w:rsid w:val="00266112"/>
    <w:rsid w:val="00285742"/>
    <w:rsid w:val="00290457"/>
    <w:rsid w:val="002A1AD2"/>
    <w:rsid w:val="002B0621"/>
    <w:rsid w:val="002D5042"/>
    <w:rsid w:val="002E2243"/>
    <w:rsid w:val="002E3836"/>
    <w:rsid w:val="00314193"/>
    <w:rsid w:val="0032113D"/>
    <w:rsid w:val="0034092F"/>
    <w:rsid w:val="00363501"/>
    <w:rsid w:val="003D57F1"/>
    <w:rsid w:val="003E0E40"/>
    <w:rsid w:val="003E17A2"/>
    <w:rsid w:val="003F45CA"/>
    <w:rsid w:val="0040074B"/>
    <w:rsid w:val="004143BB"/>
    <w:rsid w:val="00420970"/>
    <w:rsid w:val="00430EDF"/>
    <w:rsid w:val="00497A1E"/>
    <w:rsid w:val="004A144A"/>
    <w:rsid w:val="004A4F6B"/>
    <w:rsid w:val="004B2947"/>
    <w:rsid w:val="004D2CCE"/>
    <w:rsid w:val="004D2FF8"/>
    <w:rsid w:val="004E7D18"/>
    <w:rsid w:val="004F7364"/>
    <w:rsid w:val="00501F47"/>
    <w:rsid w:val="00504ADD"/>
    <w:rsid w:val="00504E56"/>
    <w:rsid w:val="0053710E"/>
    <w:rsid w:val="005532DC"/>
    <w:rsid w:val="00590660"/>
    <w:rsid w:val="00592566"/>
    <w:rsid w:val="00593473"/>
    <w:rsid w:val="00594BB8"/>
    <w:rsid w:val="005C24FF"/>
    <w:rsid w:val="005C3CDD"/>
    <w:rsid w:val="005C4F2B"/>
    <w:rsid w:val="005F2CC9"/>
    <w:rsid w:val="005F66A9"/>
    <w:rsid w:val="005F6782"/>
    <w:rsid w:val="006079E0"/>
    <w:rsid w:val="0062445C"/>
    <w:rsid w:val="00635BD6"/>
    <w:rsid w:val="00641F59"/>
    <w:rsid w:val="0066705D"/>
    <w:rsid w:val="006A1478"/>
    <w:rsid w:val="006A7905"/>
    <w:rsid w:val="006C2FD8"/>
    <w:rsid w:val="006D3787"/>
    <w:rsid w:val="006D620E"/>
    <w:rsid w:val="006E6113"/>
    <w:rsid w:val="00717B4C"/>
    <w:rsid w:val="007308DE"/>
    <w:rsid w:val="00760778"/>
    <w:rsid w:val="00770331"/>
    <w:rsid w:val="007909BD"/>
    <w:rsid w:val="00790A51"/>
    <w:rsid w:val="007B7584"/>
    <w:rsid w:val="007C5470"/>
    <w:rsid w:val="007D0793"/>
    <w:rsid w:val="007D379B"/>
    <w:rsid w:val="007F5EEA"/>
    <w:rsid w:val="00801398"/>
    <w:rsid w:val="008027D0"/>
    <w:rsid w:val="00804610"/>
    <w:rsid w:val="008071D3"/>
    <w:rsid w:val="00812957"/>
    <w:rsid w:val="0082507E"/>
    <w:rsid w:val="008649B7"/>
    <w:rsid w:val="008752F2"/>
    <w:rsid w:val="008F24F0"/>
    <w:rsid w:val="00913596"/>
    <w:rsid w:val="0091532F"/>
    <w:rsid w:val="0091570D"/>
    <w:rsid w:val="0095109B"/>
    <w:rsid w:val="0096479B"/>
    <w:rsid w:val="0097147D"/>
    <w:rsid w:val="00973F0B"/>
    <w:rsid w:val="00980F7C"/>
    <w:rsid w:val="00982D2D"/>
    <w:rsid w:val="009B1BFA"/>
    <w:rsid w:val="009E5A01"/>
    <w:rsid w:val="009E7257"/>
    <w:rsid w:val="00A04913"/>
    <w:rsid w:val="00A10490"/>
    <w:rsid w:val="00A25AF4"/>
    <w:rsid w:val="00A25DA5"/>
    <w:rsid w:val="00A521F3"/>
    <w:rsid w:val="00A56088"/>
    <w:rsid w:val="00A61F70"/>
    <w:rsid w:val="00A7181C"/>
    <w:rsid w:val="00A808B4"/>
    <w:rsid w:val="00AA0BBD"/>
    <w:rsid w:val="00AA6D7E"/>
    <w:rsid w:val="00AC014F"/>
    <w:rsid w:val="00AF4574"/>
    <w:rsid w:val="00B3281B"/>
    <w:rsid w:val="00B35003"/>
    <w:rsid w:val="00B35F1C"/>
    <w:rsid w:val="00B4393D"/>
    <w:rsid w:val="00B53F51"/>
    <w:rsid w:val="00B623B4"/>
    <w:rsid w:val="00B827EA"/>
    <w:rsid w:val="00B82A78"/>
    <w:rsid w:val="00B871E6"/>
    <w:rsid w:val="00B935CB"/>
    <w:rsid w:val="00B93EDF"/>
    <w:rsid w:val="00BA70CE"/>
    <w:rsid w:val="00BD1032"/>
    <w:rsid w:val="00BD686F"/>
    <w:rsid w:val="00BF0E47"/>
    <w:rsid w:val="00BF3A41"/>
    <w:rsid w:val="00C00649"/>
    <w:rsid w:val="00C2410D"/>
    <w:rsid w:val="00C304E4"/>
    <w:rsid w:val="00C42063"/>
    <w:rsid w:val="00C43A7E"/>
    <w:rsid w:val="00C47261"/>
    <w:rsid w:val="00C50610"/>
    <w:rsid w:val="00C62F17"/>
    <w:rsid w:val="00D10C52"/>
    <w:rsid w:val="00D11C88"/>
    <w:rsid w:val="00D2035C"/>
    <w:rsid w:val="00D57D0C"/>
    <w:rsid w:val="00D74C28"/>
    <w:rsid w:val="00DA447F"/>
    <w:rsid w:val="00DB053C"/>
    <w:rsid w:val="00DB5B56"/>
    <w:rsid w:val="00DD47E4"/>
    <w:rsid w:val="00DD7CB5"/>
    <w:rsid w:val="00DE3B8B"/>
    <w:rsid w:val="00DE7BDB"/>
    <w:rsid w:val="00E139EC"/>
    <w:rsid w:val="00E44E3D"/>
    <w:rsid w:val="00E5112B"/>
    <w:rsid w:val="00E53112"/>
    <w:rsid w:val="00E87E8D"/>
    <w:rsid w:val="00EB663C"/>
    <w:rsid w:val="00EE0314"/>
    <w:rsid w:val="00EE0318"/>
    <w:rsid w:val="00EE282A"/>
    <w:rsid w:val="00EE7897"/>
    <w:rsid w:val="00EE7C7B"/>
    <w:rsid w:val="00F16EDF"/>
    <w:rsid w:val="00F33317"/>
    <w:rsid w:val="00F37B0D"/>
    <w:rsid w:val="00F46349"/>
    <w:rsid w:val="00F47D35"/>
    <w:rsid w:val="00F8585A"/>
    <w:rsid w:val="00F872C5"/>
    <w:rsid w:val="00FB75DF"/>
    <w:rsid w:val="00FD11B2"/>
    <w:rsid w:val="00FD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CC836B3"/>
  <w15:docId w15:val="{11877DD8-F4D0-4141-A0DE-3EC84651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F66A9"/>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semiHidden/>
    <w:unhideWhenUsed/>
    <w:qFormat/>
    <w:rsid w:val="000D6C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7D0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87"/>
    <w:pPr>
      <w:ind w:left="720"/>
      <w:contextualSpacing/>
    </w:pPr>
  </w:style>
  <w:style w:type="paragraph" w:styleId="NormalWeb">
    <w:name w:val="Normal (Web)"/>
    <w:basedOn w:val="Normal"/>
    <w:uiPriority w:val="99"/>
    <w:rsid w:val="004B2947"/>
    <w:pPr>
      <w:spacing w:before="100" w:beforeAutospacing="1" w:after="100" w:afterAutospacing="1"/>
    </w:pPr>
  </w:style>
  <w:style w:type="paragraph" w:styleId="Header">
    <w:name w:val="header"/>
    <w:basedOn w:val="Normal"/>
    <w:link w:val="HeaderChar"/>
    <w:uiPriority w:val="99"/>
    <w:unhideWhenUsed/>
    <w:rsid w:val="00D10C52"/>
    <w:pPr>
      <w:tabs>
        <w:tab w:val="center" w:pos="4680"/>
        <w:tab w:val="right" w:pos="9360"/>
      </w:tabs>
    </w:pPr>
  </w:style>
  <w:style w:type="character" w:customStyle="1" w:styleId="HeaderChar">
    <w:name w:val="Header Char"/>
    <w:basedOn w:val="DefaultParagraphFont"/>
    <w:link w:val="Header"/>
    <w:uiPriority w:val="99"/>
    <w:rsid w:val="00D10C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0C52"/>
    <w:pPr>
      <w:tabs>
        <w:tab w:val="center" w:pos="4680"/>
        <w:tab w:val="right" w:pos="9360"/>
      </w:tabs>
    </w:pPr>
  </w:style>
  <w:style w:type="character" w:customStyle="1" w:styleId="FooterChar">
    <w:name w:val="Footer Char"/>
    <w:basedOn w:val="DefaultParagraphFont"/>
    <w:link w:val="Footer"/>
    <w:uiPriority w:val="99"/>
    <w:rsid w:val="00D10C5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0F7C"/>
    <w:rPr>
      <w:rFonts w:ascii="Tahoma" w:hAnsi="Tahoma" w:cs="Tahoma"/>
      <w:sz w:val="16"/>
      <w:szCs w:val="16"/>
    </w:rPr>
  </w:style>
  <w:style w:type="character" w:customStyle="1" w:styleId="BalloonTextChar">
    <w:name w:val="Balloon Text Char"/>
    <w:basedOn w:val="DefaultParagraphFont"/>
    <w:link w:val="BalloonText"/>
    <w:uiPriority w:val="99"/>
    <w:semiHidden/>
    <w:rsid w:val="00980F7C"/>
    <w:rPr>
      <w:rFonts w:ascii="Tahoma" w:eastAsia="Times New Roman" w:hAnsi="Tahoma" w:cs="Tahoma"/>
      <w:sz w:val="16"/>
      <w:szCs w:val="16"/>
    </w:rPr>
  </w:style>
  <w:style w:type="character" w:customStyle="1" w:styleId="A7">
    <w:name w:val="A7"/>
    <w:rsid w:val="001F6583"/>
    <w:rPr>
      <w:rFonts w:cs="ACaslon Regular"/>
      <w:color w:val="000000"/>
      <w:sz w:val="26"/>
      <w:szCs w:val="26"/>
    </w:rPr>
  </w:style>
  <w:style w:type="character" w:styleId="Strong">
    <w:name w:val="Strong"/>
    <w:uiPriority w:val="22"/>
    <w:qFormat/>
    <w:rsid w:val="001F6583"/>
    <w:rPr>
      <w:b/>
      <w:bCs/>
    </w:rPr>
  </w:style>
  <w:style w:type="paragraph" w:customStyle="1" w:styleId="IEEEAuthorName">
    <w:name w:val="IEEE Author Name"/>
    <w:basedOn w:val="Normal"/>
    <w:next w:val="Normal"/>
    <w:rsid w:val="001F6583"/>
    <w:pPr>
      <w:adjustRightInd w:val="0"/>
      <w:snapToGrid w:val="0"/>
      <w:spacing w:before="120" w:after="120"/>
      <w:jc w:val="center"/>
    </w:pPr>
    <w:rPr>
      <w:sz w:val="22"/>
      <w:lang w:val="en-GB" w:eastAsia="en-GB"/>
    </w:rPr>
  </w:style>
  <w:style w:type="character" w:customStyle="1" w:styleId="WW8Num2z0">
    <w:name w:val="WW8Num2z0"/>
    <w:rsid w:val="00DB5B56"/>
    <w:rPr>
      <w:rFonts w:ascii="Wingdings" w:hAnsi="Wingdings"/>
    </w:rPr>
  </w:style>
  <w:style w:type="character" w:styleId="Hyperlink">
    <w:name w:val="Hyperlink"/>
    <w:uiPriority w:val="99"/>
    <w:qFormat/>
    <w:rsid w:val="00430EDF"/>
    <w:rPr>
      <w:color w:val="0000FF"/>
      <w:u w:val="single"/>
    </w:rPr>
  </w:style>
  <w:style w:type="paragraph" w:customStyle="1" w:styleId="Default">
    <w:name w:val="Default"/>
    <w:rsid w:val="00430EDF"/>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customStyle="1" w:styleId="m7535689220046173059gmail-default">
    <w:name w:val="m_7535689220046173059gmail-default"/>
    <w:basedOn w:val="Normal"/>
    <w:rsid w:val="00430EDF"/>
    <w:pPr>
      <w:spacing w:before="100" w:beforeAutospacing="1" w:after="100" w:afterAutospacing="1"/>
    </w:pPr>
    <w:rPr>
      <w:lang w:val="en-IN" w:eastAsia="en-IN"/>
    </w:rPr>
  </w:style>
  <w:style w:type="character" w:customStyle="1" w:styleId="apple-converted-space">
    <w:name w:val="apple-converted-space"/>
    <w:basedOn w:val="DefaultParagraphFont"/>
    <w:rsid w:val="00430EDF"/>
  </w:style>
  <w:style w:type="character" w:styleId="FollowedHyperlink">
    <w:name w:val="FollowedHyperlink"/>
    <w:basedOn w:val="DefaultParagraphFont"/>
    <w:uiPriority w:val="99"/>
    <w:semiHidden/>
    <w:unhideWhenUsed/>
    <w:qFormat/>
    <w:rsid w:val="000B11AA"/>
    <w:rPr>
      <w:color w:val="800080" w:themeColor="followedHyperlink"/>
      <w:u w:val="single"/>
    </w:rPr>
  </w:style>
  <w:style w:type="paragraph" w:customStyle="1" w:styleId="test-locationinconferenceproceeding">
    <w:name w:val="test-locationinconferenceproceeding"/>
    <w:basedOn w:val="Normal"/>
    <w:rsid w:val="000B11AA"/>
    <w:pPr>
      <w:spacing w:before="100" w:beforeAutospacing="1" w:after="100" w:afterAutospacing="1"/>
    </w:pPr>
    <w:rPr>
      <w:lang w:val="en-IN" w:eastAsia="en-IN"/>
    </w:rPr>
  </w:style>
  <w:style w:type="character" w:customStyle="1" w:styleId="booktitle">
    <w:name w:val="booktitle"/>
    <w:basedOn w:val="DefaultParagraphFont"/>
    <w:rsid w:val="000B11AA"/>
  </w:style>
  <w:style w:type="character" w:customStyle="1" w:styleId="page-numbers-info">
    <w:name w:val="page-numbers-info"/>
    <w:basedOn w:val="DefaultParagraphFont"/>
    <w:rsid w:val="000B11AA"/>
  </w:style>
  <w:style w:type="character" w:customStyle="1" w:styleId="u-inline-block">
    <w:name w:val="u-inline-block"/>
    <w:basedOn w:val="DefaultParagraphFont"/>
    <w:rsid w:val="000B11AA"/>
  </w:style>
  <w:style w:type="character" w:styleId="UnresolvedMention">
    <w:name w:val="Unresolved Mention"/>
    <w:basedOn w:val="DefaultParagraphFont"/>
    <w:uiPriority w:val="99"/>
    <w:semiHidden/>
    <w:unhideWhenUsed/>
    <w:rsid w:val="000B11AA"/>
    <w:rPr>
      <w:color w:val="605E5C"/>
      <w:shd w:val="clear" w:color="auto" w:fill="E1DFDD"/>
    </w:rPr>
  </w:style>
  <w:style w:type="character" w:customStyle="1" w:styleId="Heading1Char">
    <w:name w:val="Heading 1 Char"/>
    <w:basedOn w:val="DefaultParagraphFont"/>
    <w:link w:val="Heading1"/>
    <w:uiPriority w:val="9"/>
    <w:rsid w:val="005F66A9"/>
    <w:rPr>
      <w:rFonts w:ascii="Times New Roman" w:eastAsia="Times New Roman" w:hAnsi="Times New Roman" w:cs="Times New Roman"/>
      <w:b/>
      <w:bCs/>
      <w:kern w:val="36"/>
      <w:sz w:val="48"/>
      <w:szCs w:val="48"/>
      <w:lang w:val="en-IN" w:eastAsia="en-IN"/>
    </w:rPr>
  </w:style>
  <w:style w:type="character" w:customStyle="1" w:styleId="vanity-namedomain">
    <w:name w:val="vanity-name__domain"/>
    <w:basedOn w:val="DefaultParagraphFont"/>
    <w:rsid w:val="00973F0B"/>
  </w:style>
  <w:style w:type="character" w:customStyle="1" w:styleId="break-words">
    <w:name w:val="break-words"/>
    <w:basedOn w:val="DefaultParagraphFont"/>
    <w:rsid w:val="00973F0B"/>
  </w:style>
  <w:style w:type="character" w:customStyle="1" w:styleId="gmail-msohyperlink">
    <w:name w:val="gmail-msohyperlink"/>
    <w:basedOn w:val="DefaultParagraphFont"/>
    <w:rsid w:val="00D57D0C"/>
  </w:style>
  <w:style w:type="character" w:customStyle="1" w:styleId="Heading3Char">
    <w:name w:val="Heading 3 Char"/>
    <w:basedOn w:val="DefaultParagraphFont"/>
    <w:link w:val="Heading3"/>
    <w:uiPriority w:val="9"/>
    <w:semiHidden/>
    <w:rsid w:val="00D57D0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0D6C4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A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987">
      <w:bodyDiv w:val="1"/>
      <w:marLeft w:val="0"/>
      <w:marRight w:val="0"/>
      <w:marTop w:val="0"/>
      <w:marBottom w:val="0"/>
      <w:divBdr>
        <w:top w:val="none" w:sz="0" w:space="0" w:color="auto"/>
        <w:left w:val="none" w:sz="0" w:space="0" w:color="auto"/>
        <w:bottom w:val="none" w:sz="0" w:space="0" w:color="auto"/>
        <w:right w:val="none" w:sz="0" w:space="0" w:color="auto"/>
      </w:divBdr>
      <w:divsChild>
        <w:div w:id="741683290">
          <w:marLeft w:val="0"/>
          <w:marRight w:val="0"/>
          <w:marTop w:val="0"/>
          <w:marBottom w:val="0"/>
          <w:divBdr>
            <w:top w:val="none" w:sz="0" w:space="0" w:color="auto"/>
            <w:left w:val="none" w:sz="0" w:space="0" w:color="auto"/>
            <w:bottom w:val="none" w:sz="0" w:space="0" w:color="auto"/>
            <w:right w:val="none" w:sz="0" w:space="0" w:color="auto"/>
          </w:divBdr>
          <w:divsChild>
            <w:div w:id="1252471370">
              <w:marLeft w:val="0"/>
              <w:marRight w:val="0"/>
              <w:marTop w:val="0"/>
              <w:marBottom w:val="0"/>
              <w:divBdr>
                <w:top w:val="none" w:sz="0" w:space="0" w:color="auto"/>
                <w:left w:val="none" w:sz="0" w:space="0" w:color="auto"/>
                <w:bottom w:val="none" w:sz="0" w:space="0" w:color="auto"/>
                <w:right w:val="none" w:sz="0" w:space="0" w:color="auto"/>
              </w:divBdr>
              <w:divsChild>
                <w:div w:id="1016231598">
                  <w:marLeft w:val="0"/>
                  <w:marRight w:val="0"/>
                  <w:marTop w:val="0"/>
                  <w:marBottom w:val="0"/>
                  <w:divBdr>
                    <w:top w:val="none" w:sz="0" w:space="0" w:color="auto"/>
                    <w:left w:val="none" w:sz="0" w:space="0" w:color="auto"/>
                    <w:bottom w:val="none" w:sz="0" w:space="0" w:color="auto"/>
                    <w:right w:val="none" w:sz="0" w:space="0" w:color="auto"/>
                  </w:divBdr>
                </w:div>
                <w:div w:id="199519610">
                  <w:marLeft w:val="0"/>
                  <w:marRight w:val="0"/>
                  <w:marTop w:val="0"/>
                  <w:marBottom w:val="0"/>
                  <w:divBdr>
                    <w:top w:val="none" w:sz="0" w:space="0" w:color="auto"/>
                    <w:left w:val="none" w:sz="0" w:space="0" w:color="auto"/>
                    <w:bottom w:val="none" w:sz="0" w:space="0" w:color="auto"/>
                    <w:right w:val="none" w:sz="0" w:space="0" w:color="auto"/>
                  </w:divBdr>
                </w:div>
                <w:div w:id="103967179">
                  <w:marLeft w:val="0"/>
                  <w:marRight w:val="0"/>
                  <w:marTop w:val="0"/>
                  <w:marBottom w:val="0"/>
                  <w:divBdr>
                    <w:top w:val="none" w:sz="0" w:space="0" w:color="auto"/>
                    <w:left w:val="none" w:sz="0" w:space="0" w:color="auto"/>
                    <w:bottom w:val="none" w:sz="0" w:space="0" w:color="auto"/>
                    <w:right w:val="none" w:sz="0" w:space="0" w:color="auto"/>
                  </w:divBdr>
                </w:div>
              </w:divsChild>
            </w:div>
            <w:div w:id="241793694">
              <w:marLeft w:val="0"/>
              <w:marRight w:val="0"/>
              <w:marTop w:val="0"/>
              <w:marBottom w:val="0"/>
              <w:divBdr>
                <w:top w:val="none" w:sz="0" w:space="0" w:color="auto"/>
                <w:left w:val="none" w:sz="0" w:space="0" w:color="auto"/>
                <w:bottom w:val="none" w:sz="0" w:space="0" w:color="auto"/>
                <w:right w:val="none" w:sz="0" w:space="0" w:color="auto"/>
              </w:divBdr>
              <w:divsChild>
                <w:div w:id="15459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095">
      <w:bodyDiv w:val="1"/>
      <w:marLeft w:val="0"/>
      <w:marRight w:val="0"/>
      <w:marTop w:val="0"/>
      <w:marBottom w:val="0"/>
      <w:divBdr>
        <w:top w:val="none" w:sz="0" w:space="0" w:color="auto"/>
        <w:left w:val="none" w:sz="0" w:space="0" w:color="auto"/>
        <w:bottom w:val="none" w:sz="0" w:space="0" w:color="auto"/>
        <w:right w:val="none" w:sz="0" w:space="0" w:color="auto"/>
      </w:divBdr>
    </w:div>
    <w:div w:id="83184244">
      <w:bodyDiv w:val="1"/>
      <w:marLeft w:val="0"/>
      <w:marRight w:val="0"/>
      <w:marTop w:val="0"/>
      <w:marBottom w:val="0"/>
      <w:divBdr>
        <w:top w:val="none" w:sz="0" w:space="0" w:color="auto"/>
        <w:left w:val="none" w:sz="0" w:space="0" w:color="auto"/>
        <w:bottom w:val="none" w:sz="0" w:space="0" w:color="auto"/>
        <w:right w:val="none" w:sz="0" w:space="0" w:color="auto"/>
      </w:divBdr>
    </w:div>
    <w:div w:id="377779490">
      <w:bodyDiv w:val="1"/>
      <w:marLeft w:val="0"/>
      <w:marRight w:val="0"/>
      <w:marTop w:val="0"/>
      <w:marBottom w:val="0"/>
      <w:divBdr>
        <w:top w:val="none" w:sz="0" w:space="0" w:color="auto"/>
        <w:left w:val="none" w:sz="0" w:space="0" w:color="auto"/>
        <w:bottom w:val="none" w:sz="0" w:space="0" w:color="auto"/>
        <w:right w:val="none" w:sz="0" w:space="0" w:color="auto"/>
      </w:divBdr>
    </w:div>
    <w:div w:id="542912032">
      <w:bodyDiv w:val="1"/>
      <w:marLeft w:val="0"/>
      <w:marRight w:val="0"/>
      <w:marTop w:val="0"/>
      <w:marBottom w:val="0"/>
      <w:divBdr>
        <w:top w:val="none" w:sz="0" w:space="0" w:color="auto"/>
        <w:left w:val="none" w:sz="0" w:space="0" w:color="auto"/>
        <w:bottom w:val="none" w:sz="0" w:space="0" w:color="auto"/>
        <w:right w:val="none" w:sz="0" w:space="0" w:color="auto"/>
      </w:divBdr>
    </w:div>
    <w:div w:id="833495463">
      <w:bodyDiv w:val="1"/>
      <w:marLeft w:val="0"/>
      <w:marRight w:val="0"/>
      <w:marTop w:val="0"/>
      <w:marBottom w:val="0"/>
      <w:divBdr>
        <w:top w:val="none" w:sz="0" w:space="0" w:color="auto"/>
        <w:left w:val="none" w:sz="0" w:space="0" w:color="auto"/>
        <w:bottom w:val="none" w:sz="0" w:space="0" w:color="auto"/>
        <w:right w:val="none" w:sz="0" w:space="0" w:color="auto"/>
      </w:divBdr>
    </w:div>
    <w:div w:id="833569071">
      <w:bodyDiv w:val="1"/>
      <w:marLeft w:val="0"/>
      <w:marRight w:val="0"/>
      <w:marTop w:val="0"/>
      <w:marBottom w:val="0"/>
      <w:divBdr>
        <w:top w:val="none" w:sz="0" w:space="0" w:color="auto"/>
        <w:left w:val="none" w:sz="0" w:space="0" w:color="auto"/>
        <w:bottom w:val="none" w:sz="0" w:space="0" w:color="auto"/>
        <w:right w:val="none" w:sz="0" w:space="0" w:color="auto"/>
      </w:divBdr>
    </w:div>
    <w:div w:id="857431410">
      <w:bodyDiv w:val="1"/>
      <w:marLeft w:val="0"/>
      <w:marRight w:val="0"/>
      <w:marTop w:val="0"/>
      <w:marBottom w:val="0"/>
      <w:divBdr>
        <w:top w:val="none" w:sz="0" w:space="0" w:color="auto"/>
        <w:left w:val="none" w:sz="0" w:space="0" w:color="auto"/>
        <w:bottom w:val="none" w:sz="0" w:space="0" w:color="auto"/>
        <w:right w:val="none" w:sz="0" w:space="0" w:color="auto"/>
      </w:divBdr>
    </w:div>
    <w:div w:id="1047678616">
      <w:bodyDiv w:val="1"/>
      <w:marLeft w:val="0"/>
      <w:marRight w:val="0"/>
      <w:marTop w:val="0"/>
      <w:marBottom w:val="0"/>
      <w:divBdr>
        <w:top w:val="none" w:sz="0" w:space="0" w:color="auto"/>
        <w:left w:val="none" w:sz="0" w:space="0" w:color="auto"/>
        <w:bottom w:val="none" w:sz="0" w:space="0" w:color="auto"/>
        <w:right w:val="none" w:sz="0" w:space="0" w:color="auto"/>
      </w:divBdr>
    </w:div>
    <w:div w:id="1132016005">
      <w:bodyDiv w:val="1"/>
      <w:marLeft w:val="0"/>
      <w:marRight w:val="0"/>
      <w:marTop w:val="0"/>
      <w:marBottom w:val="0"/>
      <w:divBdr>
        <w:top w:val="none" w:sz="0" w:space="0" w:color="auto"/>
        <w:left w:val="none" w:sz="0" w:space="0" w:color="auto"/>
        <w:bottom w:val="none" w:sz="0" w:space="0" w:color="auto"/>
        <w:right w:val="none" w:sz="0" w:space="0" w:color="auto"/>
      </w:divBdr>
    </w:div>
    <w:div w:id="1302468328">
      <w:bodyDiv w:val="1"/>
      <w:marLeft w:val="0"/>
      <w:marRight w:val="0"/>
      <w:marTop w:val="0"/>
      <w:marBottom w:val="0"/>
      <w:divBdr>
        <w:top w:val="none" w:sz="0" w:space="0" w:color="auto"/>
        <w:left w:val="none" w:sz="0" w:space="0" w:color="auto"/>
        <w:bottom w:val="none" w:sz="0" w:space="0" w:color="auto"/>
        <w:right w:val="none" w:sz="0" w:space="0" w:color="auto"/>
      </w:divBdr>
    </w:div>
    <w:div w:id="135477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ijcaonline.org/archives/volume20/number5/2430-3268" TargetMode="External"/><Relationship Id="rId21" Type="http://schemas.openxmlformats.org/officeDocument/2006/relationships/hyperlink" Target="http://www.scopus.com/inward/record.url?eid=2-s2.0-85148191300&amp;partnerID=MN8TOARS" TargetMode="External"/><Relationship Id="rId42" Type="http://schemas.openxmlformats.org/officeDocument/2006/relationships/hyperlink" Target="http://ijergs.org.managewebsiteportal.com/files/documents/IMPLEMENTATION-52_1.pdf" TargetMode="External"/><Relationship Id="rId47" Type="http://schemas.openxmlformats.org/officeDocument/2006/relationships/hyperlink" Target="http://www.ijarcs.info/index.php/Ijarcs/article/view/1336" TargetMode="External"/><Relationship Id="rId63" Type="http://schemas.openxmlformats.org/officeDocument/2006/relationships/hyperlink" Target="http://ieee-icct.org/index.html" TargetMode="External"/><Relationship Id="rId68" Type="http://schemas.openxmlformats.org/officeDocument/2006/relationships/hyperlink" Target="mailto:grbamnote@rediffmail.com" TargetMode="External"/><Relationship Id="rId2" Type="http://schemas.openxmlformats.org/officeDocument/2006/relationships/styles" Target="styles.xml"/><Relationship Id="rId16" Type="http://schemas.openxmlformats.org/officeDocument/2006/relationships/hyperlink" Target="http://www.scopus.com/inward/record.url" TargetMode="External"/><Relationship Id="rId29" Type="http://schemas.openxmlformats.org/officeDocument/2006/relationships/hyperlink" Target="http://ijcem.org/papers012012/ijcem_012012_07.pdf" TargetMode="External"/><Relationship Id="rId11" Type="http://schemas.openxmlformats.org/officeDocument/2006/relationships/hyperlink" Target="https://orcid.org/0000-0002-1989-8653" TargetMode="External"/><Relationship Id="rId24" Type="http://schemas.openxmlformats.org/officeDocument/2006/relationships/hyperlink" Target="1.%09http:/www.scopus.com/inward/record.url?eid=2-s2.0-85149991425&amp;partnerID=MN8TOARS" TargetMode="External"/><Relationship Id="rId32" Type="http://schemas.openxmlformats.org/officeDocument/2006/relationships/hyperlink" Target="https://www.researchpublications.org/IJCSA/NCAICN-13/154.pdf" TargetMode="External"/><Relationship Id="rId37" Type="http://schemas.openxmlformats.org/officeDocument/2006/relationships/hyperlink" Target="https://www.journalijar.com/article/3807/protection-of-data-base-security-via-collaborative-inference-detection/" TargetMode="External"/><Relationship Id="rId40" Type="http://schemas.openxmlformats.org/officeDocument/2006/relationships/hyperlink" Target="http://www.ijarcsms.com/docs/paper/volume2/issue3/V2I3-0089.pdf" TargetMode="External"/><Relationship Id="rId45" Type="http://schemas.openxmlformats.org/officeDocument/2006/relationships/hyperlink" Target="https://iiste.org/Journals/index.php/NCS/article/view/7695/8045" TargetMode="External"/><Relationship Id="rId53" Type="http://schemas.openxmlformats.org/officeDocument/2006/relationships/hyperlink" Target="https://www.ijser.org/researchpaper/Efficient-and-Scalable-Multicasting-over-Mobile-Ad-Hoc-Networks.pdf" TargetMode="External"/><Relationship Id="rId58" Type="http://schemas.openxmlformats.org/officeDocument/2006/relationships/hyperlink" Target="https://ijarcce.com/upload/2017/march-17/IJARCCE%20150.pdf" TargetMode="External"/><Relationship Id="rId66" Type="http://schemas.openxmlformats.org/officeDocument/2006/relationships/hyperlink" Target="http://www.icdlt.org/committee.html" TargetMode="External"/><Relationship Id="rId5" Type="http://schemas.openxmlformats.org/officeDocument/2006/relationships/footnotes" Target="footnotes.xml"/><Relationship Id="rId61" Type="http://schemas.openxmlformats.org/officeDocument/2006/relationships/hyperlink" Target="https://www.irjet.net/archives/V7/i2/IRJET-V7I2165.pdf" TargetMode="External"/><Relationship Id="rId19" Type="http://schemas.openxmlformats.org/officeDocument/2006/relationships/hyperlink" Target="http://www.scopus.com/inward/record.url?eid=2-s2.0-85126814899&amp;partnerID=MN8TOARS" TargetMode="External"/><Relationship Id="rId14" Type="http://schemas.openxmlformats.org/officeDocument/2006/relationships/hyperlink" Target="https://www.linkedin.com/in/sheetal-dhande-dandge" TargetMode="External"/><Relationship Id="rId22" Type="http://schemas.openxmlformats.org/officeDocument/2006/relationships/hyperlink" Target="https://link.springer.com/chapter/10.1007/978-981-19-5443-6_34." TargetMode="External"/><Relationship Id="rId27" Type="http://schemas.openxmlformats.org/officeDocument/2006/relationships/hyperlink" Target="https://www.longdom.org/open-access/building-an-iris-plant-data-classifier-using-neural-network-associative-classification-0976-4860-2-491-506.pdf" TargetMode="External"/><Relationship Id="rId30" Type="http://schemas.openxmlformats.org/officeDocument/2006/relationships/hyperlink" Target="https://www.researchgate.net/publication/228090114_Outlier_Detection_over_Data_Set_Using_Cluster-Based_and_Distance-Based_Approach" TargetMode="External"/><Relationship Id="rId35" Type="http://schemas.openxmlformats.org/officeDocument/2006/relationships/hyperlink" Target="https://www.ijltemas.in/DigitalLibrary/Vol.3Issue1/42-47.pdf" TargetMode="External"/><Relationship Id="rId43" Type="http://schemas.openxmlformats.org/officeDocument/2006/relationships/hyperlink" Target="https://www.internationaljournalssrg.org/IJCSE/2015/Volume2-Issue6/IJCSE-V2I6P112.pdf" TargetMode="External"/><Relationship Id="rId48" Type="http://schemas.openxmlformats.org/officeDocument/2006/relationships/hyperlink" Target="https://iiste.org/Journals/index.php/NCS/article/view/7695/8045" TargetMode="External"/><Relationship Id="rId56" Type="http://schemas.openxmlformats.org/officeDocument/2006/relationships/hyperlink" Target="https://www.ijaerd.com/index.php/IJAERD/article/view/1801" TargetMode="External"/><Relationship Id="rId64" Type="http://schemas.openxmlformats.org/officeDocument/2006/relationships/hyperlink" Target="http://www.icccm.org/style/images/2019/ICCCM2019-EI.png" TargetMode="External"/><Relationship Id="rId69" Type="http://schemas.openxmlformats.org/officeDocument/2006/relationships/hyperlink" Target="mailto:grbamnote@mitra.ac.in" TargetMode="External"/><Relationship Id="rId8" Type="http://schemas.openxmlformats.org/officeDocument/2006/relationships/hyperlink" Target="https://sites.google.com/view/ssdhande/home?authuser=0" TargetMode="External"/><Relationship Id="rId51" Type="http://schemas.openxmlformats.org/officeDocument/2006/relationships/hyperlink" Target="https://ijcsit.com/docs/Volume%205/vol5issue03/ijcsit20140503107.pdf"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ublons.com/researcher/5094499/dr-sheetal-dhande" TargetMode="External"/><Relationship Id="rId17" Type="http://schemas.openxmlformats.org/officeDocument/2006/relationships/hyperlink" Target="1.%09http:/www.scopus.com/inward/record.url?eid=2-s2.0-84943263464&amp;partnerID=MN8TOARS" TargetMode="External"/><Relationship Id="rId25" Type="http://schemas.openxmlformats.org/officeDocument/2006/relationships/hyperlink" Target="https://aessangli.in/April_10_September_10.pdf" TargetMode="External"/><Relationship Id="rId33" Type="http://schemas.openxmlformats.org/officeDocument/2006/relationships/hyperlink" Target="https://www.ijert.org/research/framework-of-change-data-capture-and-real-time-data-warehouse-IJERTV2IS4698.pdf" TargetMode="External"/><Relationship Id="rId38" Type="http://schemas.openxmlformats.org/officeDocument/2006/relationships/hyperlink" Target="http://www.ijecs.in/index.php/ijecs/article/view/752" TargetMode="External"/><Relationship Id="rId46" Type="http://schemas.openxmlformats.org/officeDocument/2006/relationships/hyperlink" Target="https://www.irjet.net/archives/V2/i9/IRJET-V2I9125.pdf" TargetMode="External"/><Relationship Id="rId59" Type="http://schemas.openxmlformats.org/officeDocument/2006/relationships/hyperlink" Target="http://ijircce.com/admin/main/storage/app/pdf/fUOvpzl5ROS1AmofDtJWhODa3pomBDOX6S7nU2t5.pdf" TargetMode="External"/><Relationship Id="rId67" Type="http://schemas.openxmlformats.org/officeDocument/2006/relationships/hyperlink" Target="mailto:hod_comp@mitra.ac.in" TargetMode="External"/><Relationship Id="rId20" Type="http://schemas.openxmlformats.org/officeDocument/2006/relationships/hyperlink" Target="http://www.scopus.com/inward/record.url?eid=2-s2.0-85124246339&amp;partnerID=MN8TOARS" TargetMode="External"/><Relationship Id="rId41" Type="http://schemas.openxmlformats.org/officeDocument/2006/relationships/hyperlink" Target="https://ijcsit.com/docs/Volume%205/vol5issue01/ijcsit2014050189.pdf" TargetMode="External"/><Relationship Id="rId54" Type="http://schemas.openxmlformats.org/officeDocument/2006/relationships/hyperlink" Target="http://ijarcet.org/wp-content/uploads/IJARCET-VOL-3-ISSUE-1-143-146.pdf" TargetMode="External"/><Relationship Id="rId62" Type="http://schemas.openxmlformats.org/officeDocument/2006/relationships/hyperlink" Target="https://www.irjet.net/archives/V7/i7/IRJET-V7I7510.pdf" TargetMode="External"/><Relationship Id="rId70" Type="http://schemas.openxmlformats.org/officeDocument/2006/relationships/hyperlink" Target="mailto:anjali_dahake@rediffmail.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sddatascience" TargetMode="External"/><Relationship Id="rId23" Type="http://schemas.openxmlformats.org/officeDocument/2006/relationships/hyperlink" Target="https://link.springer.com/chapter/10.1007/978-981-19-8086-2_43." TargetMode="External"/><Relationship Id="rId28" Type="http://schemas.openxmlformats.org/officeDocument/2006/relationships/hyperlink" Target="https://ijritcc.org/index.php/ijritcc/article/view/2808" TargetMode="External"/><Relationship Id="rId36" Type="http://schemas.openxmlformats.org/officeDocument/2006/relationships/hyperlink" Target="https://www.researchgate.net/publication/269197673_Query_Optimization_in_OODBMS_Identifying_Subquery_for_Complex_Query_Management" TargetMode="External"/><Relationship Id="rId49" Type="http://schemas.openxmlformats.org/officeDocument/2006/relationships/hyperlink" Target="https://ijcsit.com/docs/Volume%205/vol5issue03/ijcsit20140503219.pdf" TargetMode="External"/><Relationship Id="rId57" Type="http://schemas.openxmlformats.org/officeDocument/2006/relationships/hyperlink" Target="https://www.ijiras.com/2017/Vol_4-Issue_2/paper_40.pdf" TargetMode="External"/><Relationship Id="rId10" Type="http://schemas.openxmlformats.org/officeDocument/2006/relationships/hyperlink" Target="https://www.scopus.com/authid/detail.uri?authorId=56891006900" TargetMode="External"/><Relationship Id="rId31" Type="http://schemas.openxmlformats.org/officeDocument/2006/relationships/hyperlink" Target="https://www.scribd.com/document/83803081/V2I2093" TargetMode="External"/><Relationship Id="rId44" Type="http://schemas.openxmlformats.org/officeDocument/2006/relationships/hyperlink" Target="https://ijcsmc.com/docs/papers/December2014/V3I12201401.pdf" TargetMode="External"/><Relationship Id="rId52" Type="http://schemas.openxmlformats.org/officeDocument/2006/relationships/hyperlink" Target="https://ijcsit.com/docs/Volume%206/vol6issue03/ijcsit2015060320.pdf" TargetMode="External"/><Relationship Id="rId60" Type="http://schemas.openxmlformats.org/officeDocument/2006/relationships/hyperlink" Target="https://www.irjet.net/archives/V5/i5/IRJET-V5I5231.pdf" TargetMode="External"/><Relationship Id="rId65" Type="http://schemas.openxmlformats.org/officeDocument/2006/relationships/hyperlink" Target="http://www.icccm.org/style/images/2019/ICCCM2019-Scopus.pn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holar.google.com/citations?user=pvhcgzYAAAAJ&amp;hl=en" TargetMode="External"/><Relationship Id="rId13" Type="http://schemas.openxmlformats.org/officeDocument/2006/relationships/hyperlink" Target="https://www.researchgate.net/profile/Sheetal-Dhande" TargetMode="External"/><Relationship Id="rId18" Type="http://schemas.openxmlformats.org/officeDocument/2006/relationships/hyperlink" Target="http://www.scopus.com/inward/record.url?eid=2-s2.0-85079588306&amp;partnerID=MN8TOARS" TargetMode="External"/><Relationship Id="rId39" Type="http://schemas.openxmlformats.org/officeDocument/2006/relationships/hyperlink" Target="http://www.ijarcsms.com/docs/paper/volume2/issue3/V2I3-0079.pdf" TargetMode="External"/><Relationship Id="rId34" Type="http://schemas.openxmlformats.org/officeDocument/2006/relationships/hyperlink" Target="https://www.academia.edu/9149890/TACID_Transaction_in_DBMS" TargetMode="External"/><Relationship Id="rId50" Type="http://schemas.openxmlformats.org/officeDocument/2006/relationships/hyperlink" Target="https://ijcsit.com/docs/Volume%205/vol5issue01/ijcsit2014050189.pdf" TargetMode="External"/><Relationship Id="rId55" Type="http://schemas.openxmlformats.org/officeDocument/2006/relationships/hyperlink" Target="https://dokumen.tips/documents/miss-apurva-b-parandekar-prof-ssdhande-prof-information-technology.html?page=1" TargetMode="External"/><Relationship Id="rId7" Type="http://schemas.openxmlformats.org/officeDocument/2006/relationships/hyperlink" Target="mailto:sheetaldhandedandge@gmail.com"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Dr. S. S. Dhande-Dandge</dc:subject>
  <dc:creator>SSD</dc:creator>
  <cp:keywords/>
  <dc:description/>
  <cp:lastModifiedBy>Dr. S. S.  Dhande</cp:lastModifiedBy>
  <cp:revision>6</cp:revision>
  <cp:lastPrinted>2021-12-16T10:35:00Z</cp:lastPrinted>
  <dcterms:created xsi:type="dcterms:W3CDTF">2024-02-10T05:35:00Z</dcterms:created>
  <dcterms:modified xsi:type="dcterms:W3CDTF">2024-02-10T05:40:00Z</dcterms:modified>
</cp:coreProperties>
</file>